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sdt>
      <w:sdtPr>
        <w:id w:val="-2022079528"/>
        <w:docPartObj>
          <w:docPartGallery w:val="Cover Pages"/>
          <w:docPartUnique/>
        </w:docPartObj>
      </w:sdtPr>
      <w:sdtEndPr/>
      <w:sdtContent>
        <w:p w14:paraId="7206466C" w14:textId="163B6BAA" w:rsidR="001C1132" w:rsidRDefault="00E16145">
          <w:r>
            <w:rPr>
              <w:noProof/>
              <w:lang w:eastAsia="es-ES"/>
            </w:rPr>
            <mc:AlternateContent>
              <mc:Choice Requires="wpg">
                <w:drawing>
                  <wp:anchor distT="0" distB="0" distL="114300" distR="114300" simplePos="0" relativeHeight="251659264" behindDoc="0" locked="0" layoutInCell="0" allowOverlap="1" wp14:anchorId="6C570B83" wp14:editId="323AD649">
                    <wp:simplePos x="0" y="0"/>
                    <wp:positionH relativeFrom="page">
                      <wp:align>center</wp:align>
                    </wp:positionH>
                    <wp:positionV relativeFrom="margin">
                      <wp:align>center</wp:align>
                    </wp:positionV>
                    <wp:extent cx="7555230" cy="7686675"/>
                    <wp:effectExtent l="57150" t="0" r="47625" b="47625"/>
                    <wp:wrapNone/>
                    <wp:docPr id="630"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7686675"/>
                              <a:chOff x="0" y="2294"/>
                              <a:chExt cx="12240" cy="12105"/>
                            </a:xfrm>
                          </wpg:grpSpPr>
                          <wpg:grpSp>
                            <wpg:cNvPr id="631" name="Group 4"/>
                            <wpg:cNvGrpSpPr>
                              <a:grpSpLocks/>
                            </wpg:cNvGrpSpPr>
                            <wpg:grpSpPr bwMode="auto">
                              <a:xfrm>
                                <a:off x="0" y="9661"/>
                                <a:ext cx="12240" cy="4738"/>
                                <a:chOff x="-6" y="3399"/>
                                <a:chExt cx="12197" cy="4253"/>
                              </a:xfrm>
                            </wpg:grpSpPr>
                            <wpg:grpSp>
                              <wpg:cNvPr id="632" name="Group 5"/>
                              <wpg:cNvGrpSpPr>
                                <a:grpSpLocks/>
                              </wpg:cNvGrpSpPr>
                              <wpg:grpSpPr bwMode="auto">
                                <a:xfrm>
                                  <a:off x="-6" y="3717"/>
                                  <a:ext cx="12189" cy="3550"/>
                                  <a:chOff x="18" y="7468"/>
                                  <a:chExt cx="12189" cy="3550"/>
                                </a:xfrm>
                              </wpg:grpSpPr>
                              <wps:wsp>
                                <wps:cNvPr id="633"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634"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635"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g:grpSp>
                            <wps:wsp>
                              <wps:cNvPr id="636"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637"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638"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wps:spPr>
                              <wps:bodyPr rot="0" vert="horz" wrap="square" lIns="91440" tIns="45720" rIns="91440" bIns="45720" anchor="t" anchorCtr="0" upright="1">
                                <a:noAutofit/>
                              </wps:bodyPr>
                            </wps:wsp>
                          </wpg:grpSp>
                          <wps:wsp>
                            <wps:cNvPr id="421" name="Rectangle 17"/>
                            <wps:cNvSpPr>
                              <a:spLocks noChangeArrowheads="1"/>
                            </wps:cNvSpPr>
                            <wps:spPr bwMode="auto">
                              <a:xfrm>
                                <a:off x="1161" y="2294"/>
                                <a:ext cx="9368" cy="7268"/>
                              </a:xfrm>
                              <a:prstGeom prst="rect">
                                <a:avLst/>
                              </a:prstGeom>
                              <a:noFill/>
                              <a:extLst/>
                            </wps:spPr>
                            <wps:txbx>
                              <w:txbxContent>
                                <w:sdt>
                                  <w:sdtPr>
                                    <w:rPr>
                                      <w:b/>
                                      <w:bCs/>
                                      <w:color w:val="1F497D" w:themeColor="text2"/>
                                      <w:sz w:val="72"/>
                                      <w:szCs w:val="72"/>
                                    </w:rPr>
                                    <w:alias w:val="Título"/>
                                    <w:id w:val="178328824"/>
                                    <w:dataBinding w:prefixMappings="xmlns:ns0='http://schemas.openxmlformats.org/package/2006/metadata/core-properties' xmlns:ns1='http://purl.org/dc/elements/1.1/'" w:xpath="/ns0:coreProperties[1]/ns1:title[1]" w:storeItemID="{6C3C8BC8-F283-45AE-878A-BAB7291924A1}"/>
                                    <w:text/>
                                  </w:sdtPr>
                                  <w:sdtEndPr/>
                                  <w:sdtContent>
                                    <w:p w14:paraId="7035850B" w14:textId="2685BACE" w:rsidR="00EF73A4" w:rsidRDefault="00EF73A4">
                                      <w:pPr>
                                        <w:spacing w:after="0"/>
                                        <w:rPr>
                                          <w:b/>
                                          <w:bCs/>
                                          <w:color w:val="1F497D" w:themeColor="text2"/>
                                          <w:sz w:val="72"/>
                                          <w:szCs w:val="72"/>
                                        </w:rPr>
                                      </w:pPr>
                                      <w:r>
                                        <w:rPr>
                                          <w:b/>
                                          <w:bCs/>
                                          <w:color w:val="1F497D" w:themeColor="text2"/>
                                          <w:sz w:val="72"/>
                                          <w:szCs w:val="72"/>
                                        </w:rPr>
                                        <w:t>Trabajo de           Programación Avanzada</w:t>
                                      </w:r>
                                    </w:p>
                                  </w:sdtContent>
                                </w:sdt>
                                <w:p w14:paraId="503DEB79" w14:textId="77777777" w:rsidR="00EF73A4" w:rsidRDefault="00EF73A4" w:rsidP="001C1132">
                                  <w:pPr>
                                    <w:spacing w:after="0" w:line="240" w:lineRule="auto"/>
                                    <w:rPr>
                                      <w:b/>
                                      <w:bCs/>
                                      <w:color w:val="000000" w:themeColor="text1"/>
                                      <w:sz w:val="32"/>
                                      <w:szCs w:val="32"/>
                                    </w:rPr>
                                  </w:pPr>
                                </w:p>
                                <w:p w14:paraId="727F558C" w14:textId="77777777" w:rsidR="00EF73A4" w:rsidRDefault="00EF73A4" w:rsidP="001C1132">
                                  <w:pPr>
                                    <w:spacing w:after="0" w:line="240" w:lineRule="auto"/>
                                    <w:rPr>
                                      <w:b/>
                                      <w:bCs/>
                                      <w:color w:val="000000" w:themeColor="text1"/>
                                      <w:sz w:val="32"/>
                                      <w:szCs w:val="32"/>
                                    </w:rPr>
                                  </w:pPr>
                                  <w:r>
                                    <w:rPr>
                                      <w:b/>
                                      <w:bCs/>
                                      <w:color w:val="000000" w:themeColor="text1"/>
                                      <w:sz w:val="32"/>
                                      <w:szCs w:val="32"/>
                                    </w:rPr>
                                    <w:t>Manuel Benítez Sánchez</w:t>
                                  </w:r>
                                </w:p>
                                <w:p w14:paraId="1A01DED6" w14:textId="598B7117" w:rsidR="00EF73A4" w:rsidRDefault="00EF73A4" w:rsidP="001C1132">
                                  <w:pPr>
                                    <w:spacing w:after="0" w:line="240" w:lineRule="auto"/>
                                    <w:rPr>
                                      <w:b/>
                                      <w:bCs/>
                                      <w:color w:val="000000" w:themeColor="text1"/>
                                      <w:sz w:val="32"/>
                                      <w:szCs w:val="32"/>
                                    </w:rPr>
                                  </w:pPr>
                                  <w:r>
                                    <w:rPr>
                                      <w:b/>
                                      <w:bCs/>
                                      <w:color w:val="000000" w:themeColor="text1"/>
                                      <w:sz w:val="32"/>
                                      <w:szCs w:val="32"/>
                                    </w:rPr>
                                    <w:t>Francisco López Baena</w:t>
                                  </w:r>
                                </w:p>
                                <w:p w14:paraId="54CE7EB3" w14:textId="77777777" w:rsidR="00EF73A4" w:rsidRDefault="00EF73A4">
                                  <w:pPr>
                                    <w:rPr>
                                      <w:b/>
                                      <w:bCs/>
                                      <w:color w:val="000000" w:themeColor="text1"/>
                                      <w:sz w:val="32"/>
                                      <w:szCs w:val="32"/>
                                    </w:rPr>
                                  </w:pPr>
                                  <w:r>
                                    <w:rPr>
                                      <w:b/>
                                      <w:bCs/>
                                      <w:color w:val="000000" w:themeColor="text1"/>
                                      <w:sz w:val="32"/>
                                      <w:szCs w:val="32"/>
                                    </w:rPr>
                                    <w:t xml:space="preserve">Edwin Mauricio </w:t>
                                  </w:r>
                                  <w:proofErr w:type="spellStart"/>
                                  <w:r>
                                    <w:rPr>
                                      <w:b/>
                                      <w:bCs/>
                                      <w:color w:val="000000" w:themeColor="text1"/>
                                      <w:sz w:val="32"/>
                                      <w:szCs w:val="32"/>
                                    </w:rPr>
                                    <w:t>Quishpe</w:t>
                                  </w:r>
                                  <w:proofErr w:type="spellEnd"/>
                                  <w:r>
                                    <w:rPr>
                                      <w:b/>
                                      <w:bCs/>
                                      <w:color w:val="000000" w:themeColor="text1"/>
                                      <w:sz w:val="32"/>
                                      <w:szCs w:val="32"/>
                                    </w:rPr>
                                    <w:t xml:space="preserve"> Maldonado</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C570B83" id="Grupo 3" o:spid="_x0000_s1026" style="position:absolute;margin-left:0;margin-top:0;width:594.9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ussMA&#10;AADcAAAADwAAAGRycy9kb3ducmV2LnhtbESP3WoCMRSE7wt9h3CE3tWsFRfZGkWEQou98KcPcNgc&#10;dxeTkyU56vbtm4Lg5TAz3zCL1eCdulJMXWADk3EBirgOtuPGwM/x43UOKgmyRReYDPxSgtXy+WmB&#10;lQ033tP1II3KEE4VGmhF+krrVLfkMY1DT5y9U4geJcvYaBvxluHe6beiKLXHjvNCiz1tWqrPh4s3&#10;IG7L+3r+Ndteion73kXblRsx5mU0rN9BCQ3yCN/bn9ZAOZ3C/5l8BP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1ussMAAADcAAAADwAAAAAAAAAAAAAAAACYAgAAZHJzL2Rv&#10;d25yZXYueG1sUEsFBgAAAAAEAAQA9QAAAIg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6n38YA&#10;AADcAAAADwAAAGRycy9kb3ducmV2LnhtbESPT2sCMRTE7wW/Q3hCL0WzraKyNYoUS9tT/QdeH5vX&#10;zermZU1S3frpm0LB4zAzv2Gm89bW4kw+VI4VPPYzEMSF0xWXCnbb194ERIjIGmvHpOCHAsxnnbsp&#10;5tpdeE3nTSxFgnDIUYGJscmlDIUhi6HvGuLkfTlvMSbpS6k9XhLc1vIpy0bSYsVpwWBDL4aK4+bb&#10;Klhd134xaE7+imZYfh4+9g/j5ZtS99128QwiUhtv4f/2u1YwGgzh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6n38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5hcUA&#10;AADcAAAADwAAAGRycy9kb3ducmV2LnhtbESPT2sCMRTE7wW/Q3iCt5o1VltWo/iHYhEv1Xp/bJ67&#10;q5uXZZPq9tubguBxmJnfMNN5aytxpcaXjjUM+gkI4syZknMNP4fP1w8QPiAbrByThj/yMJ91XqaY&#10;Gnfjb7ruQy4ihH2KGooQ6lRKnxVk0fddTRy9k2sshiibXJoGbxFuK6mSZCwtlhwXCqxpVVB22f9a&#10;De+H9dt6YbZqueFwVtlRnY87pXWv2y4mIAK14Rl+tL+MhvFwBP9n4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TmFxQAAANwAAAAPAAAAAAAAAAAAAAAAAJgCAABkcnMv&#10;ZG93bnJldi54bWxQSwUGAAAAAAQABAD1AAAAigM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Z+cQA&#10;AADcAAAADwAAAGRycy9kb3ducmV2LnhtbESPQWvCQBSE7wX/w/IEb3W3ClGiq5SA2kMvJnp/ZF+T&#10;0OzbkF1j9Nd3C4Ueh5n5htnuR9uKgXrfONbwNlcgiEtnGq40XIrD6xqED8gGW8ek4UEe9rvJyxZT&#10;4+58piEPlYgQ9ilqqEPoUil9WZNFP3cdcfS+XG8xRNlX0vR4j3DbyoVSibTYcFyosaOspvI7v1kN&#10;5yFbXo+FokdhVu1p9Zmr5zPTejYd3zcgAo3hP/zX/jAakmUCv2fi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8mfnEAAAA3AAAAA8AAAAAAAAAAAAAAAAAmAIAAGRycy9k&#10;b3ducmV2LnhtbFBLBQYAAAAABAAEAPUAAACJ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cDMcA&#10;AADcAAAADwAAAGRycy9kb3ducmV2LnhtbESPQWsCMRSE74L/ITyhN83WUlu2RhFppRehbou0t7eb&#10;1+zi5mVJoq799Y1Q6HGYmW+Y+bK3rTiRD41jBbeTDARx5XTDRsHH+8v4EUSIyBpbx6TgQgGWi+Fg&#10;jrl2Z97RqYhGJAiHHBXUMXa5lKGqyWKYuI44ed/OW4xJeiO1x3OC21ZOs2wmLTacFmrsaF1TdSiO&#10;VsFevt0XnzuzdeVXmZX+ed+an41SN6N+9QQiUh//w3/tV61gdvcA1zPp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HnAzHAAAA3AAAAA8AAAAAAAAAAAAAAAAAmAIAAGRy&#10;cy9kb3ducmV2LnhtbFBLBQYAAAAABAAEAPUAAACMAw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YYcIA&#10;AADcAAAADwAAAGRycy9kb3ducmV2LnhtbERPz2vCMBS+D/wfwhN2GZrqQEo1ilgmOwymVfD6bJ5t&#10;sXkpSWbrf78cBjt+fL9Xm8G04kHON5YVzKYJCOLS6oYrBefTxyQF4QOyxtYyKXiSh8169LLCTNue&#10;j/QoQiViCPsMFdQhdJmUvqzJoJ/ajjhyN+sMhghdJbXDPoabVs6TZCENNhwbauxoV1N5L36MgiK/&#10;FG9Pf/jO8/TQ7a/ua2f6VKnX8bBdggg0hH/xn/tTK1i8x7XxTDw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5hhwgAAANw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161;top:2294;width:936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78328824"/>
                              <w:dataBinding w:prefixMappings="xmlns:ns0='http://schemas.openxmlformats.org/package/2006/metadata/core-properties' xmlns:ns1='http://purl.org/dc/elements/1.1/'" w:xpath="/ns0:coreProperties[1]/ns1:title[1]" w:storeItemID="{6C3C8BC8-F283-45AE-878A-BAB7291924A1}"/>
                              <w:text/>
                            </w:sdtPr>
                            <w:sdtContent>
                              <w:p w14:paraId="7035850B" w14:textId="2685BACE" w:rsidR="00EF73A4" w:rsidRDefault="00EF73A4">
                                <w:pPr>
                                  <w:spacing w:after="0"/>
                                  <w:rPr>
                                    <w:b/>
                                    <w:bCs/>
                                    <w:color w:val="1F497D" w:themeColor="text2"/>
                                    <w:sz w:val="72"/>
                                    <w:szCs w:val="72"/>
                                  </w:rPr>
                                </w:pPr>
                                <w:r>
                                  <w:rPr>
                                    <w:b/>
                                    <w:bCs/>
                                    <w:color w:val="1F497D" w:themeColor="text2"/>
                                    <w:sz w:val="72"/>
                                    <w:szCs w:val="72"/>
                                  </w:rPr>
                                  <w:t>Trabajo de           Programación Avanzada</w:t>
                                </w:r>
                              </w:p>
                            </w:sdtContent>
                          </w:sdt>
                          <w:p w14:paraId="503DEB79" w14:textId="77777777" w:rsidR="00EF73A4" w:rsidRDefault="00EF73A4" w:rsidP="001C1132">
                            <w:pPr>
                              <w:spacing w:after="0" w:line="240" w:lineRule="auto"/>
                              <w:rPr>
                                <w:b/>
                                <w:bCs/>
                                <w:color w:val="000000" w:themeColor="text1"/>
                                <w:sz w:val="32"/>
                                <w:szCs w:val="32"/>
                              </w:rPr>
                            </w:pPr>
                          </w:p>
                          <w:p w14:paraId="727F558C" w14:textId="77777777" w:rsidR="00EF73A4" w:rsidRDefault="00EF73A4" w:rsidP="001C1132">
                            <w:pPr>
                              <w:spacing w:after="0" w:line="240" w:lineRule="auto"/>
                              <w:rPr>
                                <w:b/>
                                <w:bCs/>
                                <w:color w:val="000000" w:themeColor="text1"/>
                                <w:sz w:val="32"/>
                                <w:szCs w:val="32"/>
                              </w:rPr>
                            </w:pPr>
                            <w:r>
                              <w:rPr>
                                <w:b/>
                                <w:bCs/>
                                <w:color w:val="000000" w:themeColor="text1"/>
                                <w:sz w:val="32"/>
                                <w:szCs w:val="32"/>
                              </w:rPr>
                              <w:t>Manuel Benítez Sánchez</w:t>
                            </w:r>
                          </w:p>
                          <w:p w14:paraId="1A01DED6" w14:textId="598B7117" w:rsidR="00EF73A4" w:rsidRDefault="00EF73A4" w:rsidP="001C1132">
                            <w:pPr>
                              <w:spacing w:after="0" w:line="240" w:lineRule="auto"/>
                              <w:rPr>
                                <w:b/>
                                <w:bCs/>
                                <w:color w:val="000000" w:themeColor="text1"/>
                                <w:sz w:val="32"/>
                                <w:szCs w:val="32"/>
                              </w:rPr>
                            </w:pPr>
                            <w:r>
                              <w:rPr>
                                <w:b/>
                                <w:bCs/>
                                <w:color w:val="000000" w:themeColor="text1"/>
                                <w:sz w:val="32"/>
                                <w:szCs w:val="32"/>
                              </w:rPr>
                              <w:t>Francisco López Baena</w:t>
                            </w:r>
                          </w:p>
                          <w:p w14:paraId="54CE7EB3" w14:textId="77777777" w:rsidR="00EF73A4" w:rsidRDefault="00EF73A4">
                            <w:pPr>
                              <w:rPr>
                                <w:b/>
                                <w:bCs/>
                                <w:color w:val="000000" w:themeColor="text1"/>
                                <w:sz w:val="32"/>
                                <w:szCs w:val="32"/>
                              </w:rPr>
                            </w:pPr>
                            <w:r>
                              <w:rPr>
                                <w:b/>
                                <w:bCs/>
                                <w:color w:val="000000" w:themeColor="text1"/>
                                <w:sz w:val="32"/>
                                <w:szCs w:val="32"/>
                              </w:rPr>
                              <w:t xml:space="preserve">Edwin Mauricio </w:t>
                            </w:r>
                            <w:proofErr w:type="spellStart"/>
                            <w:r>
                              <w:rPr>
                                <w:b/>
                                <w:bCs/>
                                <w:color w:val="000000" w:themeColor="text1"/>
                                <w:sz w:val="32"/>
                                <w:szCs w:val="32"/>
                              </w:rPr>
                              <w:t>Quishpe</w:t>
                            </w:r>
                            <w:proofErr w:type="spellEnd"/>
                            <w:r>
                              <w:rPr>
                                <w:b/>
                                <w:bCs/>
                                <w:color w:val="000000" w:themeColor="text1"/>
                                <w:sz w:val="32"/>
                                <w:szCs w:val="32"/>
                              </w:rPr>
                              <w:t xml:space="preserve"> Maldonado</w:t>
                            </w:r>
                          </w:p>
                        </w:txbxContent>
                      </v:textbox>
                    </v:rect>
                    <w10:wrap anchorx="page" anchory="margin"/>
                  </v:group>
                </w:pict>
              </mc:Fallback>
            </mc:AlternateContent>
          </w:r>
          <w:r>
            <w:rPr>
              <w:noProof/>
              <w:lang w:eastAsia="es-ES"/>
            </w:rPr>
            <mc:AlternateContent>
              <mc:Choice Requires="wps">
                <w:drawing>
                  <wp:anchor distT="0" distB="0" distL="114300" distR="114300" simplePos="0" relativeHeight="251674624" behindDoc="0" locked="0" layoutInCell="1" allowOverlap="1" wp14:anchorId="626183F1" wp14:editId="0672C69D">
                    <wp:simplePos x="0" y="0"/>
                    <wp:positionH relativeFrom="column">
                      <wp:posOffset>4702175</wp:posOffset>
                    </wp:positionH>
                    <wp:positionV relativeFrom="paragraph">
                      <wp:posOffset>311150</wp:posOffset>
                    </wp:positionV>
                    <wp:extent cx="1232535" cy="1062990"/>
                    <wp:effectExtent l="0" t="0" r="0" b="3810"/>
                    <wp:wrapNone/>
                    <wp:docPr id="629" name="2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2535" cy="106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A9F6A" w14:textId="3121F1DB" w:rsidR="00EF73A4" w:rsidRDefault="00EF73A4" w:rsidP="0086733A">
                                <w:pPr>
                                  <w:jc w:val="center"/>
                                  <w:rPr>
                                    <w:rFonts w:cs="Aharoni"/>
                                    <w:b/>
                                    <w:color w:val="FFFFFF" w:themeColor="background1"/>
                                    <w:sz w:val="56"/>
                                    <w:szCs w:val="56"/>
                                  </w:rPr>
                                </w:pPr>
                                <w:r>
                                  <w:rPr>
                                    <w:rFonts w:cs="Aharoni"/>
                                    <w:b/>
                                    <w:color w:val="FFFFFF" w:themeColor="background1"/>
                                    <w:sz w:val="52"/>
                                    <w:szCs w:val="52"/>
                                  </w:rPr>
                                  <w:t>Equipo 2</w:t>
                                </w:r>
                              </w:p>
                              <w:p w14:paraId="1AA2886A" w14:textId="77777777" w:rsidR="00EF73A4" w:rsidRPr="0086733A" w:rsidRDefault="00EF73A4" w:rsidP="0086733A">
                                <w:pPr>
                                  <w:jc w:val="center"/>
                                  <w:rPr>
                                    <w:rFonts w:cs="Aharoni"/>
                                    <w:b/>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183F1" id="_x0000_t202" coordsize="21600,21600" o:spt="202" path="m,l,21600r21600,l21600,xe">
                    <v:stroke joinstyle="miter"/>
                    <v:path gradientshapeok="t" o:connecttype="rect"/>
                  </v:shapetype>
                  <v:shape id="27 Cuadro de texto" o:spid="_x0000_s1039" type="#_x0000_t202" style="position:absolute;margin-left:370.25pt;margin-top:24.5pt;width:97.05pt;height:8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" filled="f" stroked="f" strokeweight=".5pt">
                    <v:path arrowok="t"/>
                    <v:textbox>
                      <w:txbxContent>
                        <w:p w14:paraId="675A9F6A" w14:textId="3121F1DB" w:rsidR="00EF73A4" w:rsidRDefault="00EF73A4" w:rsidP="0086733A">
                          <w:pPr>
                            <w:jc w:val="center"/>
                            <w:rPr>
                              <w:rFonts w:cs="Aharoni"/>
                              <w:b/>
                              <w:color w:val="FFFFFF" w:themeColor="background1"/>
                              <w:sz w:val="56"/>
                              <w:szCs w:val="56"/>
                            </w:rPr>
                          </w:pPr>
                          <w:r>
                            <w:rPr>
                              <w:rFonts w:cs="Aharoni"/>
                              <w:b/>
                              <w:color w:val="FFFFFF" w:themeColor="background1"/>
                              <w:sz w:val="52"/>
                              <w:szCs w:val="52"/>
                            </w:rPr>
                            <w:t>Equipo 2</w:t>
                          </w:r>
                        </w:p>
                        <w:p w14:paraId="1AA2886A" w14:textId="77777777" w:rsidR="00EF73A4" w:rsidRPr="0086733A" w:rsidRDefault="00EF73A4" w:rsidP="0086733A">
                          <w:pPr>
                            <w:jc w:val="center"/>
                            <w:rPr>
                              <w:rFonts w:cs="Aharoni"/>
                              <w:b/>
                              <w:color w:val="FFFFFF" w:themeColor="background1"/>
                              <w:sz w:val="52"/>
                              <w:szCs w:val="52"/>
                            </w:rPr>
                          </w:pPr>
                        </w:p>
                      </w:txbxContent>
                    </v:textbox>
                  </v:shape>
                </w:pict>
              </mc:Fallback>
            </mc:AlternateContent>
          </w:r>
          <w:r>
            <w:rPr>
              <w:noProof/>
              <w:lang w:eastAsia="es-ES"/>
            </w:rPr>
            <mc:AlternateContent>
              <mc:Choice Requires="wps">
                <w:drawing>
                  <wp:anchor distT="0" distB="0" distL="114300" distR="114300" simplePos="0" relativeHeight="251673600" behindDoc="0" locked="0" layoutInCell="1" allowOverlap="1" wp14:anchorId="520FAF5C" wp14:editId="03D0532D">
                    <wp:simplePos x="0" y="0"/>
                    <wp:positionH relativeFrom="column">
                      <wp:posOffset>4702175</wp:posOffset>
                    </wp:positionH>
                    <wp:positionV relativeFrom="paragraph">
                      <wp:posOffset>66040</wp:posOffset>
                    </wp:positionV>
                    <wp:extent cx="1233170" cy="1233170"/>
                    <wp:effectExtent l="0" t="0" r="24130" b="24130"/>
                    <wp:wrapNone/>
                    <wp:docPr id="628" name="9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170" cy="1233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E4B87" w14:textId="77777777" w:rsidR="00EF73A4" w:rsidRPr="0086733A" w:rsidRDefault="00EF73A4" w:rsidP="0086733A">
                                <w:pPr>
                                  <w:jc w:val="center"/>
                                  <w:rPr>
                                    <w:rFonts w:cs="Aharoni"/>
                                    <w:b/>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0FAF5C" id="9 Elipse" o:spid="_x0000_s1040" style="position:absolute;margin-left:370.25pt;margin-top:5.2pt;width:97.1pt;height:9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" fillcolor="#4f81bd [3204]" strokecolor="#243f60 [1604]" strokeweight="2pt">
                    <v:path arrowok="t"/>
                    <v:textbox>
                      <w:txbxContent>
                        <w:p w14:paraId="171E4B87" w14:textId="77777777" w:rsidR="00EF73A4" w:rsidRPr="0086733A" w:rsidRDefault="00EF73A4" w:rsidP="0086733A">
                          <w:pPr>
                            <w:jc w:val="center"/>
                            <w:rPr>
                              <w:rFonts w:cs="Aharoni"/>
                              <w:b/>
                              <w:sz w:val="48"/>
                              <w:szCs w:val="48"/>
                            </w:rPr>
                          </w:pPr>
                        </w:p>
                      </w:txbxContent>
                    </v:textbox>
                  </v:oval>
                </w:pict>
              </mc:Fallback>
            </mc:AlternateContent>
          </w:r>
          <w:r w:rsidR="00E11962">
            <w:rPr>
              <w:noProof/>
              <w:lang w:eastAsia="es-ES"/>
            </w:rPr>
            <w:drawing>
              <wp:anchor distT="0" distB="0" distL="114300" distR="114300" simplePos="0" relativeHeight="251660288" behindDoc="0" locked="0" layoutInCell="1" allowOverlap="1" wp14:anchorId="3EC72B19" wp14:editId="79CD2D47">
                <wp:simplePos x="0" y="0"/>
                <wp:positionH relativeFrom="column">
                  <wp:posOffset>4961890</wp:posOffset>
                </wp:positionH>
                <wp:positionV relativeFrom="paragraph">
                  <wp:posOffset>6494476</wp:posOffset>
                </wp:positionV>
                <wp:extent cx="978010" cy="97801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o.gif"/>
                        <pic:cNvPicPr/>
                      </pic:nvPicPr>
                      <pic:blipFill>
                        <a:blip r:embed="rId8">
                          <a:extLst>
                            <a:ext uri="{28A0092B-C50C-407E-A947-70E740481C1C}">
                              <a14:useLocalDpi xmlns:a14="http://schemas.microsoft.com/office/drawing/2010/main" val="0"/>
                            </a:ext>
                          </a:extLst>
                        </a:blip>
                        <a:stretch>
                          <a:fillRect/>
                        </a:stretch>
                      </pic:blipFill>
                      <pic:spPr>
                        <a:xfrm>
                          <a:off x="0" y="0"/>
                          <a:ext cx="978010" cy="978010"/>
                        </a:xfrm>
                        <a:prstGeom prst="rect">
                          <a:avLst/>
                        </a:prstGeom>
                      </pic:spPr>
                    </pic:pic>
                  </a:graphicData>
                </a:graphic>
              </wp:anchor>
            </w:drawing>
          </w:r>
          <w:r w:rsidR="001C1132">
            <w:br w:type="page"/>
          </w:r>
        </w:p>
      </w:sdtContent>
    </w:sdt>
    <w:p w14:paraId="75C880F6" w14:textId="77777777" w:rsidR="009E6AB5" w:rsidRDefault="009E6AB5" w:rsidP="000B6D78">
      <w:pPr>
        <w:outlineLvl w:val="0"/>
        <w:rPr>
          <w:b/>
          <w:bCs/>
          <w:color w:val="4F81BD" w:themeColor="accent1"/>
          <w:sz w:val="40"/>
          <w:szCs w:val="40"/>
        </w:rPr>
      </w:pPr>
      <w:r>
        <w:rPr>
          <w:b/>
          <w:bCs/>
          <w:color w:val="4F81BD" w:themeColor="accent1"/>
          <w:sz w:val="40"/>
          <w:szCs w:val="40"/>
        </w:rPr>
        <w:lastRenderedPageBreak/>
        <w:t>ÍNDICE</w:t>
      </w:r>
    </w:p>
    <w:p w14:paraId="28085494" w14:textId="77777777" w:rsidR="009E6AB5" w:rsidRDefault="009E6AB5">
      <w:pPr>
        <w:rPr>
          <w:b/>
          <w:bCs/>
          <w:color w:val="4F81BD" w:themeColor="accent1"/>
          <w:sz w:val="40"/>
          <w:szCs w:val="40"/>
        </w:rPr>
      </w:pPr>
    </w:p>
    <w:p w14:paraId="62A18B4E" w14:textId="679BB929" w:rsidR="0029513E" w:rsidRDefault="00ED38F9" w:rsidP="0029513E">
      <w:pPr>
        <w:tabs>
          <w:tab w:val="left" w:leader="dot" w:pos="8789"/>
        </w:tabs>
        <w:ind w:firstLine="709"/>
        <w:rPr>
          <w:b/>
          <w:bCs/>
          <w:sz w:val="32"/>
          <w:szCs w:val="32"/>
        </w:rPr>
      </w:pPr>
      <w:r>
        <w:rPr>
          <w:b/>
          <w:bCs/>
          <w:sz w:val="32"/>
          <w:szCs w:val="32"/>
        </w:rPr>
        <w:t>1)</w:t>
      </w:r>
      <w:r w:rsidR="002366C1">
        <w:rPr>
          <w:b/>
          <w:bCs/>
          <w:sz w:val="32"/>
          <w:szCs w:val="32"/>
        </w:rPr>
        <w:t xml:space="preserve"> </w:t>
      </w:r>
      <w:r>
        <w:rPr>
          <w:b/>
          <w:bCs/>
          <w:sz w:val="32"/>
          <w:szCs w:val="32"/>
        </w:rPr>
        <w:t>Descripción del problema</w:t>
      </w:r>
      <w:r w:rsidR="009E6AB5">
        <w:rPr>
          <w:b/>
          <w:bCs/>
          <w:sz w:val="32"/>
          <w:szCs w:val="32"/>
        </w:rPr>
        <w:tab/>
        <w:t xml:space="preserve">pág. </w:t>
      </w:r>
      <w:r w:rsidR="00915E3D">
        <w:rPr>
          <w:b/>
          <w:bCs/>
          <w:sz w:val="32"/>
          <w:szCs w:val="32"/>
        </w:rPr>
        <w:t>2</w:t>
      </w:r>
    </w:p>
    <w:p w14:paraId="6A6A0B7F" w14:textId="066B90B9" w:rsidR="0029513E" w:rsidRDefault="00ED38F9" w:rsidP="0029513E">
      <w:pPr>
        <w:tabs>
          <w:tab w:val="left" w:leader="dot" w:pos="8789"/>
        </w:tabs>
        <w:ind w:firstLine="709"/>
        <w:rPr>
          <w:b/>
          <w:bCs/>
          <w:sz w:val="32"/>
          <w:szCs w:val="32"/>
        </w:rPr>
      </w:pPr>
      <w:r>
        <w:rPr>
          <w:b/>
          <w:bCs/>
          <w:sz w:val="32"/>
          <w:szCs w:val="32"/>
        </w:rPr>
        <w:t>2)</w:t>
      </w:r>
      <w:r w:rsidR="002366C1">
        <w:rPr>
          <w:b/>
          <w:bCs/>
          <w:sz w:val="32"/>
          <w:szCs w:val="32"/>
        </w:rPr>
        <w:t xml:space="preserve"> Objetivos</w:t>
      </w:r>
      <w:r w:rsidR="0029513E">
        <w:rPr>
          <w:b/>
          <w:bCs/>
          <w:sz w:val="32"/>
          <w:szCs w:val="32"/>
        </w:rPr>
        <w:tab/>
        <w:t>pág. 3</w:t>
      </w:r>
    </w:p>
    <w:p w14:paraId="0147F104" w14:textId="115EB963" w:rsidR="0029513E" w:rsidRDefault="00ED38F9" w:rsidP="0029513E">
      <w:pPr>
        <w:tabs>
          <w:tab w:val="left" w:leader="dot" w:pos="8789"/>
        </w:tabs>
        <w:ind w:firstLine="709"/>
        <w:rPr>
          <w:b/>
          <w:bCs/>
          <w:sz w:val="32"/>
          <w:szCs w:val="32"/>
        </w:rPr>
      </w:pPr>
      <w:r>
        <w:rPr>
          <w:b/>
          <w:bCs/>
          <w:sz w:val="32"/>
          <w:szCs w:val="32"/>
        </w:rPr>
        <w:t>3)</w:t>
      </w:r>
      <w:r w:rsidR="002366C1">
        <w:rPr>
          <w:b/>
          <w:bCs/>
          <w:sz w:val="32"/>
          <w:szCs w:val="32"/>
        </w:rPr>
        <w:t xml:space="preserve"> Requisitos</w:t>
      </w:r>
      <w:r w:rsidR="0029513E">
        <w:rPr>
          <w:b/>
          <w:bCs/>
          <w:sz w:val="32"/>
          <w:szCs w:val="32"/>
        </w:rPr>
        <w:tab/>
        <w:t>pág. 4</w:t>
      </w:r>
    </w:p>
    <w:p w14:paraId="3FF5CCD1" w14:textId="6EE63A7D" w:rsidR="0029513E" w:rsidRDefault="00ED38F9" w:rsidP="0029513E">
      <w:pPr>
        <w:tabs>
          <w:tab w:val="left" w:leader="dot" w:pos="8789"/>
        </w:tabs>
        <w:ind w:firstLine="709"/>
        <w:rPr>
          <w:b/>
          <w:bCs/>
          <w:sz w:val="32"/>
          <w:szCs w:val="32"/>
        </w:rPr>
      </w:pPr>
      <w:r>
        <w:rPr>
          <w:b/>
          <w:bCs/>
          <w:sz w:val="32"/>
          <w:szCs w:val="32"/>
        </w:rPr>
        <w:t>4)</w:t>
      </w:r>
      <w:r w:rsidR="002366C1">
        <w:rPr>
          <w:b/>
          <w:bCs/>
          <w:sz w:val="32"/>
          <w:szCs w:val="32"/>
        </w:rPr>
        <w:t xml:space="preserve"> </w:t>
      </w:r>
      <w:r>
        <w:rPr>
          <w:b/>
          <w:bCs/>
          <w:sz w:val="32"/>
          <w:szCs w:val="32"/>
        </w:rPr>
        <w:t xml:space="preserve">Diagrama </w:t>
      </w:r>
      <w:r w:rsidR="002366C1">
        <w:rPr>
          <w:b/>
          <w:bCs/>
          <w:sz w:val="32"/>
          <w:szCs w:val="32"/>
        </w:rPr>
        <w:t>secuencias</w:t>
      </w:r>
      <w:r w:rsidR="0029513E">
        <w:rPr>
          <w:b/>
          <w:bCs/>
          <w:sz w:val="32"/>
          <w:szCs w:val="32"/>
        </w:rPr>
        <w:tab/>
        <w:t>pág. 5</w:t>
      </w:r>
    </w:p>
    <w:p w14:paraId="53BF47C4" w14:textId="05DABAD0" w:rsidR="0029513E" w:rsidRDefault="00ED38F9" w:rsidP="0029513E">
      <w:pPr>
        <w:tabs>
          <w:tab w:val="left" w:leader="dot" w:pos="8789"/>
        </w:tabs>
        <w:ind w:firstLine="709"/>
        <w:rPr>
          <w:b/>
          <w:bCs/>
          <w:sz w:val="32"/>
          <w:szCs w:val="32"/>
        </w:rPr>
      </w:pPr>
      <w:r>
        <w:rPr>
          <w:b/>
          <w:bCs/>
          <w:sz w:val="32"/>
          <w:szCs w:val="32"/>
        </w:rPr>
        <w:t>5)</w:t>
      </w:r>
      <w:r w:rsidR="002366C1">
        <w:rPr>
          <w:b/>
          <w:bCs/>
          <w:sz w:val="32"/>
          <w:szCs w:val="32"/>
        </w:rPr>
        <w:t xml:space="preserve"> Diagrama de clases</w:t>
      </w:r>
      <w:r w:rsidR="0029513E">
        <w:rPr>
          <w:b/>
          <w:bCs/>
          <w:sz w:val="32"/>
          <w:szCs w:val="32"/>
        </w:rPr>
        <w:tab/>
        <w:t>pág. 6</w:t>
      </w:r>
    </w:p>
    <w:p w14:paraId="6C310756" w14:textId="35725E27" w:rsidR="00446717" w:rsidRDefault="00ED38F9" w:rsidP="00446717">
      <w:pPr>
        <w:tabs>
          <w:tab w:val="left" w:leader="dot" w:pos="8789"/>
        </w:tabs>
        <w:ind w:firstLine="709"/>
        <w:rPr>
          <w:b/>
          <w:bCs/>
          <w:sz w:val="32"/>
          <w:szCs w:val="32"/>
        </w:rPr>
      </w:pPr>
      <w:r>
        <w:rPr>
          <w:b/>
          <w:bCs/>
          <w:sz w:val="32"/>
          <w:szCs w:val="32"/>
        </w:rPr>
        <w:t>6)</w:t>
      </w:r>
      <w:r w:rsidR="002366C1" w:rsidRPr="002366C1">
        <w:rPr>
          <w:b/>
          <w:bCs/>
          <w:sz w:val="32"/>
          <w:szCs w:val="32"/>
        </w:rPr>
        <w:t xml:space="preserve"> </w:t>
      </w:r>
      <w:r w:rsidR="002366C1">
        <w:rPr>
          <w:b/>
          <w:bCs/>
          <w:sz w:val="32"/>
          <w:szCs w:val="32"/>
        </w:rPr>
        <w:t>Esquema funcional</w:t>
      </w:r>
      <w:r w:rsidR="00446717">
        <w:rPr>
          <w:b/>
          <w:bCs/>
          <w:sz w:val="32"/>
          <w:szCs w:val="32"/>
        </w:rPr>
        <w:tab/>
        <w:t>pág. 7</w:t>
      </w:r>
    </w:p>
    <w:p w14:paraId="2FF365FB" w14:textId="4C36DD33" w:rsidR="00B6649C" w:rsidRDefault="00ED38F9" w:rsidP="00B6649C">
      <w:pPr>
        <w:tabs>
          <w:tab w:val="left" w:leader="dot" w:pos="8789"/>
        </w:tabs>
        <w:ind w:firstLine="709"/>
        <w:rPr>
          <w:b/>
          <w:bCs/>
          <w:sz w:val="32"/>
          <w:szCs w:val="32"/>
        </w:rPr>
      </w:pPr>
      <w:r>
        <w:rPr>
          <w:b/>
          <w:bCs/>
          <w:sz w:val="32"/>
          <w:szCs w:val="32"/>
        </w:rPr>
        <w:t>7)</w:t>
      </w:r>
      <w:r w:rsidR="002366C1">
        <w:rPr>
          <w:b/>
          <w:bCs/>
          <w:sz w:val="32"/>
          <w:szCs w:val="32"/>
        </w:rPr>
        <w:t xml:space="preserve"> Diseño BBDD</w:t>
      </w:r>
      <w:r w:rsidR="00580A8A">
        <w:rPr>
          <w:b/>
          <w:bCs/>
          <w:sz w:val="32"/>
          <w:szCs w:val="32"/>
        </w:rPr>
        <w:tab/>
        <w:t>pág. 9</w:t>
      </w:r>
    </w:p>
    <w:p w14:paraId="279C0BDA" w14:textId="138AB26F" w:rsidR="00FC7F10" w:rsidRDefault="00ED38F9" w:rsidP="00FC7F10">
      <w:pPr>
        <w:tabs>
          <w:tab w:val="left" w:leader="dot" w:pos="8789"/>
        </w:tabs>
        <w:ind w:firstLine="709"/>
        <w:rPr>
          <w:b/>
          <w:bCs/>
          <w:sz w:val="32"/>
          <w:szCs w:val="32"/>
        </w:rPr>
      </w:pPr>
      <w:proofErr w:type="gramStart"/>
      <w:r>
        <w:rPr>
          <w:b/>
          <w:bCs/>
          <w:sz w:val="32"/>
          <w:szCs w:val="32"/>
        </w:rPr>
        <w:t>8)Manual</w:t>
      </w:r>
      <w:proofErr w:type="gramEnd"/>
      <w:r>
        <w:rPr>
          <w:b/>
          <w:bCs/>
          <w:sz w:val="32"/>
          <w:szCs w:val="32"/>
        </w:rPr>
        <w:t xml:space="preserve"> de usos</w:t>
      </w:r>
      <w:r w:rsidR="00FC7F10">
        <w:rPr>
          <w:b/>
          <w:bCs/>
          <w:sz w:val="32"/>
          <w:szCs w:val="32"/>
        </w:rPr>
        <w:tab/>
        <w:t>pág21</w:t>
      </w:r>
    </w:p>
    <w:p w14:paraId="287F707B" w14:textId="5B609665" w:rsidR="00FC7F10" w:rsidRDefault="00580A8A" w:rsidP="00FC7F10">
      <w:pPr>
        <w:tabs>
          <w:tab w:val="left" w:leader="dot" w:pos="8789"/>
        </w:tabs>
        <w:ind w:firstLine="709"/>
        <w:rPr>
          <w:b/>
          <w:bCs/>
          <w:sz w:val="32"/>
          <w:szCs w:val="32"/>
        </w:rPr>
      </w:pPr>
      <w:proofErr w:type="gramStart"/>
      <w:r>
        <w:rPr>
          <w:b/>
          <w:bCs/>
          <w:sz w:val="32"/>
          <w:szCs w:val="32"/>
        </w:rPr>
        <w:t>8)Asociaciones</w:t>
      </w:r>
      <w:proofErr w:type="gramEnd"/>
      <w:r>
        <w:rPr>
          <w:b/>
          <w:bCs/>
          <w:sz w:val="32"/>
          <w:szCs w:val="32"/>
        </w:rPr>
        <w:tab/>
        <w:t>pág22</w:t>
      </w:r>
    </w:p>
    <w:p w14:paraId="3C0AE0B2" w14:textId="77777777" w:rsidR="007A58B0" w:rsidRDefault="007A58B0" w:rsidP="007A58B0">
      <w:pPr>
        <w:tabs>
          <w:tab w:val="left" w:leader="dot" w:pos="8789"/>
        </w:tabs>
        <w:ind w:firstLine="709"/>
        <w:rPr>
          <w:b/>
          <w:bCs/>
          <w:sz w:val="32"/>
          <w:szCs w:val="32"/>
        </w:rPr>
      </w:pPr>
      <w:proofErr w:type="gramStart"/>
      <w:r>
        <w:rPr>
          <w:b/>
          <w:bCs/>
          <w:sz w:val="32"/>
          <w:szCs w:val="32"/>
        </w:rPr>
        <w:t>9)Diagramas</w:t>
      </w:r>
      <w:proofErr w:type="gramEnd"/>
      <w:r>
        <w:rPr>
          <w:b/>
          <w:bCs/>
          <w:sz w:val="32"/>
          <w:szCs w:val="32"/>
        </w:rPr>
        <w:t xml:space="preserve"> de secuencia de casos de uso</w:t>
      </w:r>
      <w:r>
        <w:rPr>
          <w:b/>
          <w:bCs/>
          <w:sz w:val="32"/>
          <w:szCs w:val="32"/>
        </w:rPr>
        <w:tab/>
        <w:t>pág23</w:t>
      </w:r>
    </w:p>
    <w:p w14:paraId="0CF4B7A6" w14:textId="1535EED6" w:rsidR="00FC04A4" w:rsidRDefault="00D4638C" w:rsidP="00FC04A4">
      <w:pPr>
        <w:tabs>
          <w:tab w:val="left" w:leader="dot" w:pos="8789"/>
        </w:tabs>
        <w:ind w:firstLine="709"/>
        <w:rPr>
          <w:b/>
          <w:bCs/>
          <w:sz w:val="32"/>
          <w:szCs w:val="32"/>
        </w:rPr>
      </w:pPr>
      <w:r>
        <w:rPr>
          <w:b/>
          <w:bCs/>
          <w:sz w:val="32"/>
          <w:szCs w:val="32"/>
        </w:rPr>
        <w:t>10</w:t>
      </w:r>
      <w:proofErr w:type="gramStart"/>
      <w:r>
        <w:rPr>
          <w:b/>
          <w:bCs/>
          <w:sz w:val="32"/>
          <w:szCs w:val="32"/>
        </w:rPr>
        <w:t>)C</w:t>
      </w:r>
      <w:r w:rsidR="00322ED1">
        <w:rPr>
          <w:b/>
          <w:bCs/>
          <w:sz w:val="32"/>
          <w:szCs w:val="32"/>
        </w:rPr>
        <w:t>o</w:t>
      </w:r>
      <w:r w:rsidR="00580A8A">
        <w:rPr>
          <w:b/>
          <w:bCs/>
          <w:sz w:val="32"/>
          <w:szCs w:val="32"/>
        </w:rPr>
        <w:t>ntratos</w:t>
      </w:r>
      <w:proofErr w:type="gramEnd"/>
      <w:r w:rsidR="00580A8A">
        <w:rPr>
          <w:b/>
          <w:bCs/>
          <w:sz w:val="32"/>
          <w:szCs w:val="32"/>
        </w:rPr>
        <w:t xml:space="preserve"> de las operaciones</w:t>
      </w:r>
      <w:r w:rsidR="00580A8A">
        <w:rPr>
          <w:b/>
          <w:bCs/>
          <w:sz w:val="32"/>
          <w:szCs w:val="32"/>
        </w:rPr>
        <w:tab/>
        <w:t>pág28</w:t>
      </w:r>
    </w:p>
    <w:p w14:paraId="45748B0C" w14:textId="2B9E7CBB" w:rsidR="00FC04A4" w:rsidRDefault="00FC04A4" w:rsidP="00FC04A4">
      <w:pPr>
        <w:tabs>
          <w:tab w:val="left" w:leader="dot" w:pos="8789"/>
        </w:tabs>
        <w:ind w:firstLine="709"/>
        <w:rPr>
          <w:b/>
          <w:bCs/>
          <w:sz w:val="32"/>
          <w:szCs w:val="32"/>
        </w:rPr>
      </w:pPr>
      <w:r>
        <w:rPr>
          <w:b/>
          <w:bCs/>
          <w:sz w:val="32"/>
          <w:szCs w:val="32"/>
        </w:rPr>
        <w:t>11</w:t>
      </w:r>
      <w:proofErr w:type="gramStart"/>
      <w:r>
        <w:rPr>
          <w:b/>
          <w:bCs/>
          <w:sz w:val="32"/>
          <w:szCs w:val="32"/>
        </w:rPr>
        <w:t>)Diagramas</w:t>
      </w:r>
      <w:proofErr w:type="gramEnd"/>
      <w:r>
        <w:rPr>
          <w:b/>
          <w:bCs/>
          <w:sz w:val="32"/>
          <w:szCs w:val="32"/>
        </w:rPr>
        <w:t xml:space="preserve"> de secuencia detallados</w:t>
      </w:r>
      <w:r>
        <w:rPr>
          <w:b/>
          <w:bCs/>
          <w:sz w:val="32"/>
          <w:szCs w:val="32"/>
        </w:rPr>
        <w:tab/>
        <w:t>pág40</w:t>
      </w:r>
    </w:p>
    <w:p w14:paraId="23071F82" w14:textId="315FB338" w:rsidR="00FC04A4" w:rsidRDefault="00C74DC6" w:rsidP="00FC04A4">
      <w:pPr>
        <w:tabs>
          <w:tab w:val="left" w:leader="dot" w:pos="8789"/>
        </w:tabs>
        <w:ind w:firstLine="709"/>
        <w:rPr>
          <w:b/>
          <w:bCs/>
          <w:sz w:val="32"/>
          <w:szCs w:val="32"/>
        </w:rPr>
      </w:pPr>
      <w:r>
        <w:rPr>
          <w:b/>
          <w:bCs/>
          <w:sz w:val="32"/>
          <w:szCs w:val="32"/>
        </w:rPr>
        <w:t>12</w:t>
      </w:r>
      <w:proofErr w:type="gramStart"/>
      <w:r>
        <w:rPr>
          <w:b/>
          <w:bCs/>
          <w:sz w:val="32"/>
          <w:szCs w:val="32"/>
        </w:rPr>
        <w:t>)Diagrama</w:t>
      </w:r>
      <w:proofErr w:type="gramEnd"/>
      <w:r>
        <w:rPr>
          <w:b/>
          <w:bCs/>
          <w:sz w:val="32"/>
          <w:szCs w:val="32"/>
        </w:rPr>
        <w:t xml:space="preserve"> de clases</w:t>
      </w:r>
      <w:r>
        <w:rPr>
          <w:b/>
          <w:bCs/>
          <w:sz w:val="32"/>
          <w:szCs w:val="32"/>
        </w:rPr>
        <w:tab/>
        <w:t>pág47</w:t>
      </w:r>
    </w:p>
    <w:p w14:paraId="6B3293B7" w14:textId="6D0A7698" w:rsidR="00FC04A4" w:rsidRDefault="00FC04A4" w:rsidP="00FC04A4">
      <w:pPr>
        <w:tabs>
          <w:tab w:val="left" w:leader="dot" w:pos="8789"/>
        </w:tabs>
        <w:ind w:firstLine="709"/>
        <w:rPr>
          <w:b/>
          <w:bCs/>
          <w:sz w:val="32"/>
          <w:szCs w:val="32"/>
        </w:rPr>
      </w:pPr>
    </w:p>
    <w:p w14:paraId="226F12DB" w14:textId="77777777" w:rsidR="00530974" w:rsidRDefault="00530974" w:rsidP="00F76138">
      <w:pPr>
        <w:pStyle w:val="Prrafodelista"/>
        <w:tabs>
          <w:tab w:val="left" w:leader="dot" w:pos="8647"/>
        </w:tabs>
        <w:ind w:left="1429"/>
        <w:rPr>
          <w:b/>
          <w:bCs/>
          <w:sz w:val="32"/>
          <w:szCs w:val="32"/>
        </w:rPr>
      </w:pPr>
    </w:p>
    <w:p w14:paraId="1A3325BE" w14:textId="3C9337E8" w:rsidR="00530974" w:rsidRDefault="00580A8A" w:rsidP="00530974">
      <w:pPr>
        <w:tabs>
          <w:tab w:val="left" w:leader="dot" w:pos="8647"/>
        </w:tabs>
        <w:ind w:firstLine="709"/>
        <w:rPr>
          <w:b/>
          <w:bCs/>
          <w:sz w:val="32"/>
          <w:szCs w:val="32"/>
        </w:rPr>
      </w:pPr>
      <w:r>
        <w:rPr>
          <w:b/>
          <w:bCs/>
          <w:sz w:val="32"/>
          <w:szCs w:val="32"/>
        </w:rPr>
        <w:t>Notas</w:t>
      </w:r>
      <w:r>
        <w:rPr>
          <w:b/>
          <w:bCs/>
          <w:sz w:val="32"/>
          <w:szCs w:val="32"/>
        </w:rPr>
        <w:tab/>
        <w:t>pág. 50</w:t>
      </w:r>
    </w:p>
    <w:p w14:paraId="373B96C2" w14:textId="77777777" w:rsidR="00AC2C90" w:rsidRDefault="00AC2C90">
      <w:pPr>
        <w:rPr>
          <w:b/>
          <w:bCs/>
          <w:color w:val="4F81BD" w:themeColor="accent1"/>
          <w:sz w:val="40"/>
          <w:szCs w:val="40"/>
        </w:rPr>
      </w:pPr>
    </w:p>
    <w:p w14:paraId="041354D1" w14:textId="77777777" w:rsidR="00AC2C90" w:rsidRDefault="00AC2C90">
      <w:pPr>
        <w:rPr>
          <w:b/>
          <w:bCs/>
          <w:color w:val="4F81BD" w:themeColor="accent1"/>
          <w:sz w:val="40"/>
          <w:szCs w:val="40"/>
        </w:rPr>
      </w:pPr>
    </w:p>
    <w:p w14:paraId="74A97C36" w14:textId="77777777" w:rsidR="009E6AB5" w:rsidRDefault="009E6AB5">
      <w:pPr>
        <w:rPr>
          <w:b/>
          <w:bCs/>
          <w:color w:val="4F81BD" w:themeColor="accent1"/>
          <w:sz w:val="40"/>
          <w:szCs w:val="40"/>
        </w:rPr>
      </w:pPr>
      <w:r>
        <w:rPr>
          <w:b/>
          <w:bCs/>
          <w:color w:val="4F81BD" w:themeColor="accent1"/>
          <w:sz w:val="40"/>
          <w:szCs w:val="40"/>
        </w:rPr>
        <w:t xml:space="preserve"> </w:t>
      </w:r>
      <w:r>
        <w:rPr>
          <w:b/>
          <w:bCs/>
          <w:color w:val="4F81BD" w:themeColor="accent1"/>
          <w:sz w:val="40"/>
          <w:szCs w:val="40"/>
        </w:rPr>
        <w:br w:type="page"/>
      </w:r>
    </w:p>
    <w:p w14:paraId="649FF805" w14:textId="77777777" w:rsidR="002821D0" w:rsidRDefault="002821D0" w:rsidP="000B6D78">
      <w:pPr>
        <w:widowControl w:val="0"/>
        <w:autoSpaceDE w:val="0"/>
        <w:autoSpaceDN w:val="0"/>
        <w:adjustRightInd w:val="0"/>
        <w:spacing w:after="240" w:line="240" w:lineRule="auto"/>
        <w:outlineLvl w:val="0"/>
        <w:rPr>
          <w:rFonts w:ascii="Times New Roman" w:hAnsi="Times New Roman" w:cs="Times New Roman"/>
          <w:b/>
          <w:bCs/>
          <w:sz w:val="28"/>
          <w:szCs w:val="28"/>
        </w:rPr>
      </w:pPr>
    </w:p>
    <w:p w14:paraId="250F1CDA" w14:textId="7ADA9FE2" w:rsidR="000B6D78" w:rsidRDefault="00EB5BD4" w:rsidP="008D6C26">
      <w:pPr>
        <w:pStyle w:val="Puesto"/>
        <w:numPr>
          <w:ilvl w:val="0"/>
          <w:numId w:val="11"/>
        </w:numPr>
        <w:rPr>
          <w:sz w:val="48"/>
          <w:szCs w:val="48"/>
        </w:rPr>
      </w:pPr>
      <w:r w:rsidRPr="00DA6B07">
        <w:rPr>
          <w:sz w:val="48"/>
          <w:szCs w:val="48"/>
        </w:rPr>
        <w:t xml:space="preserve">Descripción del problema </w:t>
      </w:r>
    </w:p>
    <w:p w14:paraId="0D25B698" w14:textId="77777777" w:rsidR="00DA6B07" w:rsidRPr="00DA6B07" w:rsidRDefault="00DA6B07" w:rsidP="00DA6B07"/>
    <w:p w14:paraId="41F762B2" w14:textId="4CF35B91" w:rsidR="001C3907" w:rsidRDefault="001C3907" w:rsidP="000B6D78">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Actualmente los diferentes campus universitarios son muy extensos y tienen una gran cantidad de sitios de interés para estudiantes y profesores, estos pueden ser aprendidos con el paso de los años</w:t>
      </w:r>
      <w:r w:rsidR="00234F1B">
        <w:rPr>
          <w:rFonts w:ascii="Times New Roman" w:eastAsia="AppleMyungjo" w:hAnsi="Times New Roman" w:cs="Times New Roman"/>
          <w:bCs/>
          <w:sz w:val="24"/>
          <w:szCs w:val="24"/>
        </w:rPr>
        <w:t xml:space="preserve">, pero hay que tener en cuenta que, </w:t>
      </w:r>
      <w:r>
        <w:rPr>
          <w:rFonts w:ascii="Times New Roman" w:eastAsia="AppleMyungjo" w:hAnsi="Times New Roman" w:cs="Times New Roman"/>
          <w:bCs/>
          <w:sz w:val="24"/>
          <w:szCs w:val="24"/>
        </w:rPr>
        <w:t>no paran de recibir personal tanto estudiantes como profesores de distintas nacionalidades o de fuera de la ciudad como estudiantes séneca, con motivo a este problema pensamos que sería una buena idea disponer de una herramienta que facilitara encontrar sitios de interés tanto para personal ajeno a la universidad como para los propios estudiantes y profesores.</w:t>
      </w:r>
    </w:p>
    <w:p w14:paraId="67FAB82C" w14:textId="77777777" w:rsidR="002821D0" w:rsidRDefault="002821D0" w:rsidP="000B6D78">
      <w:pPr>
        <w:autoSpaceDE w:val="0"/>
        <w:autoSpaceDN w:val="0"/>
        <w:adjustRightInd w:val="0"/>
        <w:spacing w:after="0" w:line="240" w:lineRule="auto"/>
        <w:ind w:left="709"/>
        <w:jc w:val="both"/>
        <w:rPr>
          <w:rFonts w:ascii="Times New Roman" w:eastAsia="AppleMyungjo" w:hAnsi="Times New Roman" w:cs="Times New Roman"/>
          <w:bCs/>
          <w:sz w:val="24"/>
          <w:szCs w:val="24"/>
        </w:rPr>
      </w:pPr>
    </w:p>
    <w:p w14:paraId="0A7FCC01" w14:textId="46B900BA" w:rsidR="00923347" w:rsidRDefault="00234F1B" w:rsidP="000B6D78">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Por ello queríamos desarrollar u</w:t>
      </w:r>
      <w:r w:rsidR="0058625E">
        <w:rPr>
          <w:rFonts w:ascii="Times New Roman" w:eastAsia="AppleMyungjo" w:hAnsi="Times New Roman" w:cs="Times New Roman"/>
          <w:bCs/>
          <w:sz w:val="24"/>
          <w:szCs w:val="24"/>
        </w:rPr>
        <w:t>na aplicación con la que podamos encontrar cualquier punto de todo el campus que sea de interés para alguien</w:t>
      </w:r>
      <w:r w:rsidR="00EF73A4">
        <w:rPr>
          <w:rFonts w:ascii="Times New Roman" w:eastAsia="AppleMyungjo" w:hAnsi="Times New Roman" w:cs="Times New Roman"/>
          <w:bCs/>
          <w:sz w:val="24"/>
          <w:szCs w:val="24"/>
        </w:rPr>
        <w:t>,</w:t>
      </w:r>
      <w:r w:rsidR="0058625E">
        <w:rPr>
          <w:rFonts w:ascii="Times New Roman" w:eastAsia="AppleMyungjo" w:hAnsi="Times New Roman" w:cs="Times New Roman"/>
          <w:bCs/>
          <w:sz w:val="24"/>
          <w:szCs w:val="24"/>
        </w:rPr>
        <w:t xml:space="preserve"> desde paradas de autobús a un aula en concreto.</w:t>
      </w:r>
      <w:r w:rsidR="00923347">
        <w:rPr>
          <w:rFonts w:ascii="Times New Roman" w:eastAsia="AppleMyungjo" w:hAnsi="Times New Roman" w:cs="Times New Roman"/>
          <w:bCs/>
          <w:sz w:val="24"/>
          <w:szCs w:val="24"/>
        </w:rPr>
        <w:t xml:space="preserve"> </w:t>
      </w:r>
    </w:p>
    <w:p w14:paraId="18786074" w14:textId="77777777" w:rsidR="002821D0" w:rsidRDefault="002821D0"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p>
    <w:p w14:paraId="4016BA3D" w14:textId="4B506199" w:rsidR="00EF73A4" w:rsidRDefault="00D30DF0"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G</w:t>
      </w:r>
      <w:r w:rsidR="00923347">
        <w:rPr>
          <w:rFonts w:ascii="Times New Roman" w:eastAsia="AppleMyungjo" w:hAnsi="Times New Roman" w:cs="Times New Roman"/>
          <w:bCs/>
          <w:sz w:val="24"/>
          <w:szCs w:val="24"/>
        </w:rPr>
        <w:t xml:space="preserve">estionaremos </w:t>
      </w:r>
      <w:r w:rsidR="00EF73A4">
        <w:rPr>
          <w:rFonts w:ascii="Times New Roman" w:eastAsia="AppleMyungjo" w:hAnsi="Times New Roman" w:cs="Times New Roman"/>
          <w:bCs/>
          <w:sz w:val="24"/>
          <w:szCs w:val="24"/>
        </w:rPr>
        <w:t>asignaturas, profesores, aulas, edificios, despachos, grados y lugares importantes como pueden ser cafeterías</w:t>
      </w:r>
      <w:r w:rsidR="002821D0">
        <w:rPr>
          <w:rFonts w:ascii="Times New Roman" w:eastAsia="AppleMyungjo" w:hAnsi="Times New Roman" w:cs="Times New Roman"/>
          <w:bCs/>
          <w:sz w:val="24"/>
          <w:szCs w:val="24"/>
        </w:rPr>
        <w:t xml:space="preserve">, </w:t>
      </w:r>
      <w:proofErr w:type="spellStart"/>
      <w:r w:rsidR="002821D0">
        <w:rPr>
          <w:rFonts w:ascii="Times New Roman" w:eastAsia="AppleMyungjo" w:hAnsi="Times New Roman" w:cs="Times New Roman"/>
          <w:bCs/>
          <w:sz w:val="24"/>
          <w:szCs w:val="24"/>
        </w:rPr>
        <w:t>kioskos</w:t>
      </w:r>
      <w:proofErr w:type="spellEnd"/>
      <w:r w:rsidR="002821D0">
        <w:rPr>
          <w:rFonts w:ascii="Times New Roman" w:eastAsia="AppleMyungjo" w:hAnsi="Times New Roman" w:cs="Times New Roman"/>
          <w:bCs/>
          <w:sz w:val="24"/>
          <w:szCs w:val="24"/>
        </w:rPr>
        <w:t>, para</w:t>
      </w:r>
      <w:r w:rsidR="00EF73A4">
        <w:rPr>
          <w:rFonts w:ascii="Times New Roman" w:eastAsia="AppleMyungjo" w:hAnsi="Times New Roman" w:cs="Times New Roman"/>
          <w:bCs/>
          <w:sz w:val="24"/>
          <w:szCs w:val="24"/>
        </w:rPr>
        <w:t>da</w:t>
      </w:r>
      <w:r w:rsidR="002821D0">
        <w:rPr>
          <w:rFonts w:ascii="Times New Roman" w:eastAsia="AppleMyungjo" w:hAnsi="Times New Roman" w:cs="Times New Roman"/>
          <w:bCs/>
          <w:sz w:val="24"/>
          <w:szCs w:val="24"/>
        </w:rPr>
        <w:t>s de</w:t>
      </w:r>
      <w:r w:rsidR="00EF73A4">
        <w:rPr>
          <w:rFonts w:ascii="Times New Roman" w:eastAsia="AppleMyungjo" w:hAnsi="Times New Roman" w:cs="Times New Roman"/>
          <w:bCs/>
          <w:sz w:val="24"/>
          <w:szCs w:val="24"/>
        </w:rPr>
        <w:t xml:space="preserve"> bus, metro, zonas de deportes…</w:t>
      </w:r>
    </w:p>
    <w:p w14:paraId="25453586" w14:textId="77777777" w:rsidR="002821D0" w:rsidRDefault="002821D0"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p>
    <w:p w14:paraId="0B93B2E0" w14:textId="79288900" w:rsidR="0058625E" w:rsidRDefault="00EF73A4"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 xml:space="preserve">Toda esta gestión no será meramente un control de ellas, sino que cada lugar estará acompañado de sus correspondiente mapa de ubicación, </w:t>
      </w:r>
      <w:r w:rsidR="0058625E">
        <w:rPr>
          <w:rFonts w:ascii="Times New Roman" w:eastAsia="AppleMyungjo" w:hAnsi="Times New Roman" w:cs="Times New Roman"/>
          <w:bCs/>
          <w:sz w:val="24"/>
          <w:szCs w:val="24"/>
        </w:rPr>
        <w:t xml:space="preserve"> </w:t>
      </w:r>
      <w:r>
        <w:rPr>
          <w:rFonts w:ascii="Times New Roman" w:eastAsia="AppleMyungjo" w:hAnsi="Times New Roman" w:cs="Times New Roman"/>
          <w:bCs/>
          <w:sz w:val="24"/>
          <w:szCs w:val="24"/>
        </w:rPr>
        <w:t>así solucionamos el perderse en el campus o dar “vueltas” buscando un lugar.</w:t>
      </w:r>
    </w:p>
    <w:p w14:paraId="5D190E44" w14:textId="77777777" w:rsidR="002821D0" w:rsidRDefault="002821D0"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p>
    <w:p w14:paraId="735C235D" w14:textId="02C5FC5D" w:rsidR="003724B9" w:rsidRDefault="003724B9"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 xml:space="preserve">La herramienta tiene una interfaz con la que directamente accederás a los distintos tipos de lugares que podrás visualizar en los mapas, como edificios, cafeterías, aparcamientos… </w:t>
      </w:r>
    </w:p>
    <w:p w14:paraId="51F01798" w14:textId="152C262E" w:rsidR="003724B9" w:rsidRDefault="003724B9"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Tiene la opción de</w:t>
      </w:r>
      <w:r w:rsidR="009326C3">
        <w:rPr>
          <w:rFonts w:ascii="Times New Roman" w:eastAsia="AppleMyungjo" w:hAnsi="Times New Roman" w:cs="Times New Roman"/>
          <w:bCs/>
          <w:sz w:val="24"/>
          <w:szCs w:val="24"/>
        </w:rPr>
        <w:t xml:space="preserve"> ingresar</w:t>
      </w:r>
      <w:r>
        <w:rPr>
          <w:rFonts w:ascii="Times New Roman" w:eastAsia="AppleMyungjo" w:hAnsi="Times New Roman" w:cs="Times New Roman"/>
          <w:bCs/>
          <w:sz w:val="24"/>
          <w:szCs w:val="24"/>
        </w:rPr>
        <w:t xml:space="preserve"> en el sistema, </w:t>
      </w:r>
      <w:r w:rsidR="009326C3">
        <w:rPr>
          <w:rFonts w:ascii="Times New Roman" w:eastAsia="AppleMyungjo" w:hAnsi="Times New Roman" w:cs="Times New Roman"/>
          <w:bCs/>
          <w:sz w:val="24"/>
          <w:szCs w:val="24"/>
        </w:rPr>
        <w:t xml:space="preserve">una vez </w:t>
      </w:r>
      <w:proofErr w:type="spellStart"/>
      <w:r w:rsidR="009326C3">
        <w:rPr>
          <w:rFonts w:ascii="Times New Roman" w:eastAsia="AppleMyungjo" w:hAnsi="Times New Roman" w:cs="Times New Roman"/>
          <w:bCs/>
          <w:sz w:val="24"/>
          <w:szCs w:val="24"/>
        </w:rPr>
        <w:t>logueado</w:t>
      </w:r>
      <w:proofErr w:type="spellEnd"/>
      <w:r>
        <w:rPr>
          <w:rFonts w:ascii="Times New Roman" w:eastAsia="AppleMyungjo" w:hAnsi="Times New Roman" w:cs="Times New Roman"/>
          <w:bCs/>
          <w:sz w:val="24"/>
          <w:szCs w:val="24"/>
        </w:rPr>
        <w:t xml:space="preserve"> podrás gestionar asignaturas, profesores, aulas, edificios, despachos, grados y lugares, pudiendo crear, eliminar, consultar o modificar cualquiera de ellos.</w:t>
      </w:r>
    </w:p>
    <w:p w14:paraId="6B2321F4" w14:textId="77777777" w:rsidR="002821D0" w:rsidRDefault="002821D0"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p>
    <w:p w14:paraId="41D39DC5" w14:textId="28478F3F" w:rsidR="003724B9" w:rsidRDefault="003724B9" w:rsidP="00EF73A4">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La herramienta está orientada especialmente para ámbito académico, pues no trata de lugares de servicios como puede ser el de limpieza, mantenimiento… o despachos de autoridades encargadas de la gestión de la universidad en un ámbito no educativo.</w:t>
      </w:r>
    </w:p>
    <w:p w14:paraId="4FD2AD23" w14:textId="287E65BD" w:rsidR="000B6D78" w:rsidRPr="00E4110D" w:rsidRDefault="00923347" w:rsidP="000B6D78">
      <w:pPr>
        <w:autoSpaceDE w:val="0"/>
        <w:autoSpaceDN w:val="0"/>
        <w:adjustRightInd w:val="0"/>
        <w:spacing w:after="0" w:line="240" w:lineRule="auto"/>
        <w:ind w:left="709"/>
        <w:jc w:val="both"/>
        <w:rPr>
          <w:rFonts w:ascii="Times New Roman" w:eastAsia="AppleMyungjo" w:hAnsi="Times New Roman" w:cs="Times New Roman"/>
          <w:bCs/>
          <w:sz w:val="24"/>
          <w:szCs w:val="24"/>
        </w:rPr>
      </w:pPr>
      <w:r>
        <w:rPr>
          <w:rFonts w:ascii="Times New Roman" w:eastAsia="AppleMyungjo" w:hAnsi="Times New Roman" w:cs="Times New Roman"/>
          <w:bCs/>
          <w:sz w:val="24"/>
          <w:szCs w:val="24"/>
        </w:rPr>
        <w:t xml:space="preserve">  </w:t>
      </w:r>
      <w:r w:rsidR="000B6D78" w:rsidRPr="00E4110D">
        <w:rPr>
          <w:rFonts w:ascii="Times New Roman" w:eastAsia="AppleMyungjo" w:hAnsi="Times New Roman" w:cs="Times New Roman"/>
          <w:bCs/>
          <w:sz w:val="24"/>
          <w:szCs w:val="24"/>
        </w:rPr>
        <w:t xml:space="preserve">. </w:t>
      </w:r>
    </w:p>
    <w:p w14:paraId="490CBD65" w14:textId="77777777" w:rsidR="00CC7CDB" w:rsidRDefault="00CC7CDB" w:rsidP="000B6D78">
      <w:pPr>
        <w:autoSpaceDE w:val="0"/>
        <w:autoSpaceDN w:val="0"/>
        <w:adjustRightInd w:val="0"/>
        <w:spacing w:after="0" w:line="240" w:lineRule="auto"/>
        <w:ind w:left="709"/>
        <w:jc w:val="both"/>
        <w:rPr>
          <w:rFonts w:ascii="AppleMyungjo" w:eastAsia="AppleMyungjo"/>
          <w:bCs/>
          <w:sz w:val="28"/>
          <w:szCs w:val="28"/>
          <w:lang w:val="es-ES_tradnl"/>
        </w:rPr>
      </w:pPr>
    </w:p>
    <w:p w14:paraId="08CAB4BF" w14:textId="77777777" w:rsidR="00CC7CDB" w:rsidRDefault="00CC7CDB" w:rsidP="000B6D78">
      <w:pPr>
        <w:autoSpaceDE w:val="0"/>
        <w:autoSpaceDN w:val="0"/>
        <w:adjustRightInd w:val="0"/>
        <w:spacing w:after="0" w:line="240" w:lineRule="auto"/>
        <w:ind w:left="709"/>
        <w:jc w:val="both"/>
        <w:rPr>
          <w:rFonts w:ascii="AppleMyungjo" w:eastAsia="AppleMyungjo"/>
          <w:bCs/>
          <w:sz w:val="28"/>
          <w:szCs w:val="28"/>
          <w:lang w:val="es-ES_tradnl"/>
        </w:rPr>
      </w:pPr>
    </w:p>
    <w:p w14:paraId="6384A9D3" w14:textId="77777777" w:rsidR="00CC7CDB" w:rsidRDefault="00CC7CDB" w:rsidP="000B6D78">
      <w:pPr>
        <w:autoSpaceDE w:val="0"/>
        <w:autoSpaceDN w:val="0"/>
        <w:adjustRightInd w:val="0"/>
        <w:spacing w:after="0" w:line="240" w:lineRule="auto"/>
        <w:ind w:left="709"/>
        <w:jc w:val="both"/>
        <w:rPr>
          <w:rFonts w:ascii="AppleMyungjo" w:eastAsia="AppleMyungjo"/>
          <w:bCs/>
          <w:sz w:val="28"/>
          <w:szCs w:val="28"/>
          <w:lang w:val="es-ES_tradnl"/>
        </w:rPr>
      </w:pPr>
    </w:p>
    <w:p w14:paraId="7373E475" w14:textId="77777777" w:rsidR="00422813" w:rsidRDefault="00422813" w:rsidP="000B6D78">
      <w:pPr>
        <w:autoSpaceDE w:val="0"/>
        <w:autoSpaceDN w:val="0"/>
        <w:adjustRightInd w:val="0"/>
        <w:spacing w:after="0" w:line="240" w:lineRule="auto"/>
        <w:ind w:left="709"/>
        <w:jc w:val="both"/>
        <w:rPr>
          <w:rFonts w:ascii="AppleMyungjo" w:eastAsia="AppleMyungjo"/>
          <w:bCs/>
          <w:sz w:val="28"/>
          <w:szCs w:val="28"/>
          <w:lang w:val="es-ES_tradnl"/>
        </w:rPr>
      </w:pPr>
    </w:p>
    <w:p w14:paraId="4010506B" w14:textId="77777777" w:rsidR="00422813" w:rsidRDefault="00422813" w:rsidP="000B6D78">
      <w:pPr>
        <w:autoSpaceDE w:val="0"/>
        <w:autoSpaceDN w:val="0"/>
        <w:adjustRightInd w:val="0"/>
        <w:spacing w:after="0" w:line="240" w:lineRule="auto"/>
        <w:ind w:left="709"/>
        <w:jc w:val="both"/>
        <w:rPr>
          <w:rFonts w:ascii="AppleMyungjo" w:eastAsia="AppleMyungjo"/>
          <w:bCs/>
          <w:sz w:val="28"/>
          <w:szCs w:val="28"/>
          <w:lang w:val="es-ES_tradnl"/>
        </w:rPr>
      </w:pPr>
    </w:p>
    <w:p w14:paraId="4CE9F2B6" w14:textId="77777777" w:rsidR="00422813" w:rsidRDefault="00422813" w:rsidP="000B6D78">
      <w:pPr>
        <w:autoSpaceDE w:val="0"/>
        <w:autoSpaceDN w:val="0"/>
        <w:adjustRightInd w:val="0"/>
        <w:spacing w:after="0" w:line="240" w:lineRule="auto"/>
        <w:ind w:left="709"/>
        <w:jc w:val="both"/>
        <w:rPr>
          <w:rFonts w:ascii="AppleMyungjo" w:eastAsia="AppleMyungjo"/>
          <w:bCs/>
          <w:sz w:val="28"/>
          <w:szCs w:val="28"/>
          <w:lang w:val="es-ES_tradnl"/>
        </w:rPr>
      </w:pPr>
    </w:p>
    <w:p w14:paraId="461101CA" w14:textId="77777777" w:rsidR="00422813" w:rsidRDefault="00422813" w:rsidP="000B6D78">
      <w:pPr>
        <w:autoSpaceDE w:val="0"/>
        <w:autoSpaceDN w:val="0"/>
        <w:adjustRightInd w:val="0"/>
        <w:spacing w:after="0" w:line="240" w:lineRule="auto"/>
        <w:ind w:left="709"/>
        <w:jc w:val="both"/>
        <w:rPr>
          <w:rFonts w:ascii="AppleMyungjo" w:eastAsia="AppleMyungjo"/>
          <w:bCs/>
          <w:sz w:val="28"/>
          <w:szCs w:val="28"/>
          <w:lang w:val="es-ES_tradnl"/>
        </w:rPr>
      </w:pPr>
    </w:p>
    <w:p w14:paraId="157E7BC6" w14:textId="77777777" w:rsidR="00422813" w:rsidRDefault="00422813" w:rsidP="000B6D78">
      <w:pPr>
        <w:autoSpaceDE w:val="0"/>
        <w:autoSpaceDN w:val="0"/>
        <w:adjustRightInd w:val="0"/>
        <w:spacing w:after="0" w:line="240" w:lineRule="auto"/>
        <w:ind w:left="709"/>
        <w:jc w:val="both"/>
        <w:rPr>
          <w:rFonts w:ascii="AppleMyungjo" w:eastAsia="AppleMyungjo"/>
          <w:bCs/>
          <w:sz w:val="28"/>
          <w:szCs w:val="28"/>
          <w:lang w:val="es-ES_tradnl"/>
        </w:rPr>
      </w:pPr>
    </w:p>
    <w:p w14:paraId="305F2928" w14:textId="77777777" w:rsidR="00422813" w:rsidRDefault="00422813" w:rsidP="000B6D78">
      <w:pPr>
        <w:autoSpaceDE w:val="0"/>
        <w:autoSpaceDN w:val="0"/>
        <w:adjustRightInd w:val="0"/>
        <w:spacing w:after="0" w:line="240" w:lineRule="auto"/>
        <w:ind w:left="709"/>
        <w:jc w:val="both"/>
        <w:rPr>
          <w:rFonts w:ascii="AppleMyungjo" w:eastAsia="AppleMyungjo"/>
          <w:bCs/>
          <w:sz w:val="28"/>
          <w:szCs w:val="28"/>
          <w:lang w:val="es-ES_tradnl"/>
        </w:rPr>
      </w:pPr>
    </w:p>
    <w:p w14:paraId="4DBAAF49" w14:textId="77777777" w:rsidR="00CC7CDB" w:rsidRDefault="00CC7CDB" w:rsidP="00422813">
      <w:pPr>
        <w:autoSpaceDE w:val="0"/>
        <w:autoSpaceDN w:val="0"/>
        <w:adjustRightInd w:val="0"/>
        <w:spacing w:after="0" w:line="240" w:lineRule="auto"/>
        <w:jc w:val="both"/>
        <w:rPr>
          <w:rFonts w:ascii="AppleMyungjo" w:eastAsia="AppleMyungjo"/>
          <w:bCs/>
          <w:sz w:val="28"/>
          <w:szCs w:val="28"/>
          <w:lang w:val="es-ES_tradnl"/>
        </w:rPr>
      </w:pPr>
    </w:p>
    <w:p w14:paraId="0DE34F80" w14:textId="77777777" w:rsidR="00422813" w:rsidRDefault="00422813" w:rsidP="000B6D78">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646D9C04" w14:textId="77777777" w:rsidR="00E6190A" w:rsidRDefault="00E6190A" w:rsidP="000B6D78">
      <w:pPr>
        <w:autoSpaceDE w:val="0"/>
        <w:autoSpaceDN w:val="0"/>
        <w:adjustRightInd w:val="0"/>
        <w:spacing w:after="0" w:line="240" w:lineRule="auto"/>
        <w:ind w:left="709"/>
        <w:jc w:val="both"/>
        <w:rPr>
          <w:rFonts w:ascii="Times New Roman" w:eastAsia="AppleMyungjo" w:hAnsi="Times New Roman" w:cs="Times New Roman"/>
          <w:b/>
          <w:bCs/>
          <w:sz w:val="28"/>
          <w:szCs w:val="28"/>
          <w:lang w:val="es-ES_tradnl"/>
        </w:rPr>
      </w:pPr>
    </w:p>
    <w:p w14:paraId="1D3BF8E3" w14:textId="79B4F194" w:rsidR="00CC7CDB" w:rsidRDefault="00CC7CDB" w:rsidP="008D6C26">
      <w:pPr>
        <w:pStyle w:val="Puesto"/>
        <w:numPr>
          <w:ilvl w:val="0"/>
          <w:numId w:val="11"/>
        </w:numPr>
        <w:rPr>
          <w:sz w:val="48"/>
          <w:szCs w:val="48"/>
          <w:lang w:val="es-ES_tradnl"/>
        </w:rPr>
      </w:pPr>
      <w:r w:rsidRPr="00DA6B07">
        <w:rPr>
          <w:sz w:val="48"/>
          <w:szCs w:val="48"/>
          <w:lang w:val="es-ES_tradnl"/>
        </w:rPr>
        <w:t>Objetivos</w:t>
      </w:r>
    </w:p>
    <w:p w14:paraId="4A1744BD" w14:textId="77777777" w:rsidR="00DA6B07" w:rsidRPr="00DA6B07" w:rsidRDefault="00DA6B07" w:rsidP="00DA6B07">
      <w:pPr>
        <w:pStyle w:val="Prrafodelista"/>
        <w:ind w:left="885"/>
        <w:rPr>
          <w:lang w:val="es-ES_tradnl"/>
        </w:rPr>
      </w:pPr>
    </w:p>
    <w:p w14:paraId="20C7E78C" w14:textId="210CD54A"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dar de alta </w:t>
      </w:r>
      <w:r w:rsidR="00EF73A4">
        <w:rPr>
          <w:rFonts w:ascii="Times New Roman" w:eastAsia="AppleMyungjo" w:hAnsi="Times New Roman" w:cs="Times New Roman"/>
          <w:bCs/>
          <w:sz w:val="24"/>
          <w:szCs w:val="24"/>
          <w:lang w:val="es-ES_tradnl"/>
        </w:rPr>
        <w:t>asignaturas</w:t>
      </w:r>
    </w:p>
    <w:p w14:paraId="300A997C" w14:textId="774D1323"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w:t>
      </w:r>
      <w:r w:rsidR="00EF73A4">
        <w:rPr>
          <w:rFonts w:ascii="Times New Roman" w:eastAsia="AppleMyungjo" w:hAnsi="Times New Roman" w:cs="Times New Roman"/>
          <w:bCs/>
          <w:sz w:val="24"/>
          <w:szCs w:val="24"/>
          <w:lang w:val="es-ES_tradnl"/>
        </w:rPr>
        <w:t>ebe permitir dar de baja asignaturas</w:t>
      </w:r>
    </w:p>
    <w:p w14:paraId="21AF09A8" w14:textId="1EB44734"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permitir consultar</w:t>
      </w:r>
      <w:r w:rsidR="00EF73A4">
        <w:rPr>
          <w:rFonts w:ascii="Times New Roman" w:eastAsia="AppleMyungjo" w:hAnsi="Times New Roman" w:cs="Times New Roman"/>
          <w:bCs/>
          <w:sz w:val="24"/>
          <w:szCs w:val="24"/>
          <w:lang w:val="es-ES_tradnl"/>
        </w:rPr>
        <w:t xml:space="preserve"> datos de asignaturas</w:t>
      </w:r>
    </w:p>
    <w:p w14:paraId="5312432E" w14:textId="6E87EDEE"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w:t>
      </w:r>
      <w:r w:rsidR="009326C3">
        <w:rPr>
          <w:rFonts w:ascii="Times New Roman" w:eastAsia="AppleMyungjo" w:hAnsi="Times New Roman" w:cs="Times New Roman"/>
          <w:bCs/>
          <w:sz w:val="24"/>
          <w:szCs w:val="24"/>
          <w:lang w:val="es-ES_tradnl"/>
        </w:rPr>
        <w:t>mitir modificar los datos de la</w:t>
      </w:r>
      <w:r w:rsidRPr="00E4110D">
        <w:rPr>
          <w:rFonts w:ascii="Times New Roman" w:eastAsia="AppleMyungjo" w:hAnsi="Times New Roman" w:cs="Times New Roman"/>
          <w:bCs/>
          <w:sz w:val="24"/>
          <w:szCs w:val="24"/>
          <w:lang w:val="es-ES_tradnl"/>
        </w:rPr>
        <w:t xml:space="preserve">s </w:t>
      </w:r>
      <w:r w:rsidR="00EF73A4">
        <w:rPr>
          <w:rFonts w:ascii="Times New Roman" w:eastAsia="AppleMyungjo" w:hAnsi="Times New Roman" w:cs="Times New Roman"/>
          <w:bCs/>
          <w:sz w:val="24"/>
          <w:szCs w:val="24"/>
          <w:lang w:val="es-ES_tradnl"/>
        </w:rPr>
        <w:t>asignaturas</w:t>
      </w:r>
    </w:p>
    <w:p w14:paraId="7EA80AAF" w14:textId="663439A0"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dar de alta </w:t>
      </w:r>
      <w:r w:rsidR="00EF73A4">
        <w:rPr>
          <w:rFonts w:ascii="Times New Roman" w:eastAsia="AppleMyungjo" w:hAnsi="Times New Roman" w:cs="Times New Roman"/>
          <w:bCs/>
          <w:sz w:val="24"/>
          <w:szCs w:val="24"/>
          <w:lang w:val="es-ES_tradnl"/>
        </w:rPr>
        <w:t>profesores</w:t>
      </w:r>
    </w:p>
    <w:p w14:paraId="0FAEC6A6" w14:textId="23EA40F1"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w:t>
      </w:r>
      <w:r w:rsidR="00EF73A4">
        <w:rPr>
          <w:rFonts w:ascii="Times New Roman" w:eastAsia="AppleMyungjo" w:hAnsi="Times New Roman" w:cs="Times New Roman"/>
          <w:bCs/>
          <w:sz w:val="24"/>
          <w:szCs w:val="24"/>
          <w:lang w:val="es-ES_tradnl"/>
        </w:rPr>
        <w:t>e permitir dar de baja profesores</w:t>
      </w:r>
    </w:p>
    <w:p w14:paraId="3F079783" w14:textId="06785722"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w:t>
      </w:r>
      <w:r w:rsidR="00EF73A4">
        <w:rPr>
          <w:rFonts w:ascii="Times New Roman" w:eastAsia="AppleMyungjo" w:hAnsi="Times New Roman" w:cs="Times New Roman"/>
          <w:bCs/>
          <w:sz w:val="24"/>
          <w:szCs w:val="24"/>
          <w:lang w:val="es-ES_tradnl"/>
        </w:rPr>
        <w:t xml:space="preserve"> permitir consultar datos de profesores</w:t>
      </w:r>
    </w:p>
    <w:p w14:paraId="214C41D3" w14:textId="15493F7B"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w:t>
      </w:r>
      <w:r w:rsidR="00EF73A4">
        <w:rPr>
          <w:rFonts w:ascii="Times New Roman" w:eastAsia="AppleMyungjo" w:hAnsi="Times New Roman" w:cs="Times New Roman"/>
          <w:bCs/>
          <w:sz w:val="24"/>
          <w:szCs w:val="24"/>
          <w:lang w:val="es-ES_tradnl"/>
        </w:rPr>
        <w:t>r modificar los datos de los profesores</w:t>
      </w:r>
    </w:p>
    <w:p w14:paraId="05860F34" w14:textId="6211896F"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permitir dar de al</w:t>
      </w:r>
      <w:r w:rsidR="00EF73A4">
        <w:rPr>
          <w:rFonts w:ascii="Times New Roman" w:eastAsia="AppleMyungjo" w:hAnsi="Times New Roman" w:cs="Times New Roman"/>
          <w:bCs/>
          <w:sz w:val="24"/>
          <w:szCs w:val="24"/>
          <w:lang w:val="es-ES_tradnl"/>
        </w:rPr>
        <w:t>ta grados</w:t>
      </w:r>
    </w:p>
    <w:p w14:paraId="0301DF50" w14:textId="6D024C77"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w:t>
      </w:r>
      <w:r w:rsidR="00EF73A4">
        <w:rPr>
          <w:rFonts w:ascii="Times New Roman" w:eastAsia="AppleMyungjo" w:hAnsi="Times New Roman" w:cs="Times New Roman"/>
          <w:bCs/>
          <w:sz w:val="24"/>
          <w:szCs w:val="24"/>
          <w:lang w:val="es-ES_tradnl"/>
        </w:rPr>
        <w:t>ebe permitir dar de baja grados</w:t>
      </w:r>
    </w:p>
    <w:p w14:paraId="79E0B3FC" w14:textId="17FA1E3A" w:rsidR="00CC7CDB" w:rsidRPr="00E4110D"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w:t>
      </w:r>
      <w:r w:rsidR="00EF73A4">
        <w:rPr>
          <w:rFonts w:ascii="Times New Roman" w:eastAsia="AppleMyungjo" w:hAnsi="Times New Roman" w:cs="Times New Roman"/>
          <w:bCs/>
          <w:sz w:val="24"/>
          <w:szCs w:val="24"/>
          <w:lang w:val="es-ES_tradnl"/>
        </w:rPr>
        <w:t>be permitir consultar datos de grados</w:t>
      </w:r>
    </w:p>
    <w:p w14:paraId="3C65C608" w14:textId="47997254" w:rsidR="00CC7CDB"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sidR="00EF73A4">
        <w:rPr>
          <w:rFonts w:ascii="Times New Roman" w:eastAsia="AppleMyungjo" w:hAnsi="Times New Roman" w:cs="Times New Roman"/>
          <w:bCs/>
          <w:sz w:val="24"/>
          <w:szCs w:val="24"/>
          <w:lang w:val="es-ES_tradnl"/>
        </w:rPr>
        <w:t>modificar los datos de los grados</w:t>
      </w:r>
    </w:p>
    <w:p w14:paraId="0916758C" w14:textId="72842720"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dar de alta </w:t>
      </w:r>
      <w:r>
        <w:rPr>
          <w:rFonts w:ascii="Times New Roman" w:eastAsia="AppleMyungjo" w:hAnsi="Times New Roman" w:cs="Times New Roman"/>
          <w:bCs/>
          <w:sz w:val="24"/>
          <w:szCs w:val="24"/>
          <w:lang w:val="es-ES_tradnl"/>
        </w:rPr>
        <w:t>aulas</w:t>
      </w:r>
    </w:p>
    <w:p w14:paraId="3DA8399A" w14:textId="7225C0A7"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w:t>
      </w:r>
      <w:r>
        <w:rPr>
          <w:rFonts w:ascii="Times New Roman" w:eastAsia="AppleMyungjo" w:hAnsi="Times New Roman" w:cs="Times New Roman"/>
          <w:bCs/>
          <w:sz w:val="24"/>
          <w:szCs w:val="24"/>
          <w:lang w:val="es-ES_tradnl"/>
        </w:rPr>
        <w:t>ebe permitir dar de baja aulas</w:t>
      </w:r>
    </w:p>
    <w:p w14:paraId="79B69631" w14:textId="29BF7679"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permitir consultar</w:t>
      </w:r>
      <w:r>
        <w:rPr>
          <w:rFonts w:ascii="Times New Roman" w:eastAsia="AppleMyungjo" w:hAnsi="Times New Roman" w:cs="Times New Roman"/>
          <w:bCs/>
          <w:sz w:val="24"/>
          <w:szCs w:val="24"/>
          <w:lang w:val="es-ES_tradnl"/>
        </w:rPr>
        <w:t xml:space="preserve"> datos de aulas</w:t>
      </w:r>
    </w:p>
    <w:p w14:paraId="6CACE06A" w14:textId="1B99672C"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modificar los datos de los </w:t>
      </w:r>
      <w:r>
        <w:rPr>
          <w:rFonts w:ascii="Times New Roman" w:eastAsia="AppleMyungjo" w:hAnsi="Times New Roman" w:cs="Times New Roman"/>
          <w:bCs/>
          <w:sz w:val="24"/>
          <w:szCs w:val="24"/>
          <w:lang w:val="es-ES_tradnl"/>
        </w:rPr>
        <w:t>aulas</w:t>
      </w:r>
    </w:p>
    <w:p w14:paraId="3F2A4436" w14:textId="182F0B75"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dar de alta </w:t>
      </w:r>
      <w:r>
        <w:rPr>
          <w:rFonts w:ascii="Times New Roman" w:eastAsia="AppleMyungjo" w:hAnsi="Times New Roman" w:cs="Times New Roman"/>
          <w:bCs/>
          <w:sz w:val="24"/>
          <w:szCs w:val="24"/>
          <w:lang w:val="es-ES_tradnl"/>
        </w:rPr>
        <w:t>edificios</w:t>
      </w:r>
    </w:p>
    <w:p w14:paraId="53878F47" w14:textId="12605FB7"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w:t>
      </w:r>
      <w:r>
        <w:rPr>
          <w:rFonts w:ascii="Times New Roman" w:eastAsia="AppleMyungjo" w:hAnsi="Times New Roman" w:cs="Times New Roman"/>
          <w:bCs/>
          <w:sz w:val="24"/>
          <w:szCs w:val="24"/>
          <w:lang w:val="es-ES_tradnl"/>
        </w:rPr>
        <w:t>e permitir dar de baja edificios</w:t>
      </w:r>
    </w:p>
    <w:p w14:paraId="12907176" w14:textId="0562C033"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w:t>
      </w:r>
      <w:r>
        <w:rPr>
          <w:rFonts w:ascii="Times New Roman" w:eastAsia="AppleMyungjo" w:hAnsi="Times New Roman" w:cs="Times New Roman"/>
          <w:bCs/>
          <w:sz w:val="24"/>
          <w:szCs w:val="24"/>
          <w:lang w:val="es-ES_tradnl"/>
        </w:rPr>
        <w:t xml:space="preserve"> permitir consultar datos de edificios</w:t>
      </w:r>
    </w:p>
    <w:p w14:paraId="4A5D671A" w14:textId="59A048A2"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w:t>
      </w:r>
      <w:r>
        <w:rPr>
          <w:rFonts w:ascii="Times New Roman" w:eastAsia="AppleMyungjo" w:hAnsi="Times New Roman" w:cs="Times New Roman"/>
          <w:bCs/>
          <w:sz w:val="24"/>
          <w:szCs w:val="24"/>
          <w:lang w:val="es-ES_tradnl"/>
        </w:rPr>
        <w:t>r modificar los datos de los edificios</w:t>
      </w:r>
    </w:p>
    <w:p w14:paraId="7C4922DD" w14:textId="1B7D9F90"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permitir dar de al</w:t>
      </w:r>
      <w:r>
        <w:rPr>
          <w:rFonts w:ascii="Times New Roman" w:eastAsia="AppleMyungjo" w:hAnsi="Times New Roman" w:cs="Times New Roman"/>
          <w:bCs/>
          <w:sz w:val="24"/>
          <w:szCs w:val="24"/>
          <w:lang w:val="es-ES_tradnl"/>
        </w:rPr>
        <w:t>ta lugares de interés</w:t>
      </w:r>
    </w:p>
    <w:p w14:paraId="1CCB70FF" w14:textId="33C5BA45"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w:t>
      </w:r>
      <w:r>
        <w:rPr>
          <w:rFonts w:ascii="Times New Roman" w:eastAsia="AppleMyungjo" w:hAnsi="Times New Roman" w:cs="Times New Roman"/>
          <w:bCs/>
          <w:sz w:val="24"/>
          <w:szCs w:val="24"/>
          <w:lang w:val="es-ES_tradnl"/>
        </w:rPr>
        <w:t>ebe permitir dar de baja lugares de interés</w:t>
      </w:r>
    </w:p>
    <w:p w14:paraId="43BAB217" w14:textId="4630FF49"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w:t>
      </w:r>
      <w:r>
        <w:rPr>
          <w:rFonts w:ascii="Times New Roman" w:eastAsia="AppleMyungjo" w:hAnsi="Times New Roman" w:cs="Times New Roman"/>
          <w:bCs/>
          <w:sz w:val="24"/>
          <w:szCs w:val="24"/>
          <w:lang w:val="es-ES_tradnl"/>
        </w:rPr>
        <w:t>be permitir consultar datos de lugares de interés</w:t>
      </w:r>
    </w:p>
    <w:p w14:paraId="6C4EF2D2" w14:textId="06369FEC" w:rsidR="00EF73A4"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Pr>
          <w:rFonts w:ascii="Times New Roman" w:eastAsia="AppleMyungjo" w:hAnsi="Times New Roman" w:cs="Times New Roman"/>
          <w:bCs/>
          <w:sz w:val="24"/>
          <w:szCs w:val="24"/>
          <w:lang w:val="es-ES_tradnl"/>
        </w:rPr>
        <w:t>modificar los datos de los lugares de interés</w:t>
      </w:r>
    </w:p>
    <w:p w14:paraId="76F78405" w14:textId="5B6EA5F8"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Debe permitir dar de al</w:t>
      </w:r>
      <w:r>
        <w:rPr>
          <w:rFonts w:ascii="Times New Roman" w:eastAsia="AppleMyungjo" w:hAnsi="Times New Roman" w:cs="Times New Roman"/>
          <w:bCs/>
          <w:sz w:val="24"/>
          <w:szCs w:val="24"/>
          <w:lang w:val="es-ES_tradnl"/>
        </w:rPr>
        <w:t xml:space="preserve">ta </w:t>
      </w:r>
      <w:r w:rsidR="00DD14CB">
        <w:rPr>
          <w:rFonts w:ascii="Times New Roman" w:eastAsia="AppleMyungjo" w:hAnsi="Times New Roman" w:cs="Times New Roman"/>
          <w:bCs/>
          <w:sz w:val="24"/>
          <w:szCs w:val="24"/>
          <w:lang w:val="es-ES_tradnl"/>
        </w:rPr>
        <w:t>despachos</w:t>
      </w:r>
    </w:p>
    <w:p w14:paraId="1090AC01" w14:textId="5C05CC74"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w:t>
      </w:r>
      <w:r>
        <w:rPr>
          <w:rFonts w:ascii="Times New Roman" w:eastAsia="AppleMyungjo" w:hAnsi="Times New Roman" w:cs="Times New Roman"/>
          <w:bCs/>
          <w:sz w:val="24"/>
          <w:szCs w:val="24"/>
          <w:lang w:val="es-ES_tradnl"/>
        </w:rPr>
        <w:t>ebe permiti</w:t>
      </w:r>
      <w:r w:rsidR="009326C3">
        <w:rPr>
          <w:rFonts w:ascii="Times New Roman" w:eastAsia="AppleMyungjo" w:hAnsi="Times New Roman" w:cs="Times New Roman"/>
          <w:bCs/>
          <w:sz w:val="24"/>
          <w:szCs w:val="24"/>
          <w:lang w:val="es-ES_tradnl"/>
        </w:rPr>
        <w:t>r dar de baja</w:t>
      </w:r>
      <w:r w:rsidR="00DD14CB">
        <w:rPr>
          <w:rFonts w:ascii="Times New Roman" w:eastAsia="AppleMyungjo" w:hAnsi="Times New Roman" w:cs="Times New Roman"/>
          <w:bCs/>
          <w:sz w:val="24"/>
          <w:szCs w:val="24"/>
          <w:lang w:val="es-ES_tradnl"/>
        </w:rPr>
        <w:t xml:space="preserve"> despachos</w:t>
      </w:r>
    </w:p>
    <w:p w14:paraId="19236354" w14:textId="77EB4212" w:rsidR="00EF73A4" w:rsidRPr="00E4110D" w:rsidRDefault="00EF73A4" w:rsidP="00EF73A4">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De</w:t>
      </w:r>
      <w:r>
        <w:rPr>
          <w:rFonts w:ascii="Times New Roman" w:eastAsia="AppleMyungjo" w:hAnsi="Times New Roman" w:cs="Times New Roman"/>
          <w:bCs/>
          <w:sz w:val="24"/>
          <w:szCs w:val="24"/>
          <w:lang w:val="es-ES_tradnl"/>
        </w:rPr>
        <w:t>be permitir c</w:t>
      </w:r>
      <w:r w:rsidR="009326C3">
        <w:rPr>
          <w:rFonts w:ascii="Times New Roman" w:eastAsia="AppleMyungjo" w:hAnsi="Times New Roman" w:cs="Times New Roman"/>
          <w:bCs/>
          <w:sz w:val="24"/>
          <w:szCs w:val="24"/>
          <w:lang w:val="es-ES_tradnl"/>
        </w:rPr>
        <w:t>onsultar datos</w:t>
      </w:r>
      <w:r w:rsidR="00DD14CB">
        <w:rPr>
          <w:rFonts w:ascii="Times New Roman" w:eastAsia="AppleMyungjo" w:hAnsi="Times New Roman" w:cs="Times New Roman"/>
          <w:bCs/>
          <w:sz w:val="24"/>
          <w:szCs w:val="24"/>
          <w:lang w:val="es-ES_tradnl"/>
        </w:rPr>
        <w:t xml:space="preserve"> de despachos</w:t>
      </w:r>
    </w:p>
    <w:p w14:paraId="1A1DECE9" w14:textId="296EF1C4" w:rsidR="00EF73A4" w:rsidRPr="00DD14CB" w:rsidRDefault="00EF73A4" w:rsidP="00A57FB9">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DD14CB">
        <w:rPr>
          <w:rFonts w:ascii="Times New Roman" w:eastAsia="AppleMyungjo" w:hAnsi="Times New Roman" w:cs="Times New Roman"/>
          <w:bCs/>
          <w:sz w:val="24"/>
          <w:szCs w:val="24"/>
          <w:lang w:val="es-ES_tradnl"/>
        </w:rPr>
        <w:t>Debe permitir modificar</w:t>
      </w:r>
      <w:r w:rsidR="009326C3">
        <w:rPr>
          <w:rFonts w:ascii="Times New Roman" w:eastAsia="AppleMyungjo" w:hAnsi="Times New Roman" w:cs="Times New Roman"/>
          <w:bCs/>
          <w:sz w:val="24"/>
          <w:szCs w:val="24"/>
          <w:lang w:val="es-ES_tradnl"/>
        </w:rPr>
        <w:t xml:space="preserve"> los datos</w:t>
      </w:r>
      <w:r w:rsidR="00DD14CB" w:rsidRPr="00DD14CB">
        <w:rPr>
          <w:rFonts w:ascii="Times New Roman" w:eastAsia="AppleMyungjo" w:hAnsi="Times New Roman" w:cs="Times New Roman"/>
          <w:bCs/>
          <w:sz w:val="24"/>
          <w:szCs w:val="24"/>
          <w:lang w:val="es-ES_tradnl"/>
        </w:rPr>
        <w:t xml:space="preserve"> de despachos</w:t>
      </w:r>
    </w:p>
    <w:p w14:paraId="276AF8A6" w14:textId="0A231D0B" w:rsidR="00CC7CDB" w:rsidRDefault="00CC7CDB" w:rsidP="00DF60AA">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sidR="00DD14CB">
        <w:rPr>
          <w:rFonts w:ascii="Times New Roman" w:eastAsia="AppleMyungjo" w:hAnsi="Times New Roman" w:cs="Times New Roman"/>
          <w:bCs/>
          <w:sz w:val="24"/>
          <w:szCs w:val="24"/>
          <w:lang w:val="es-ES_tradnl"/>
        </w:rPr>
        <w:t>visualizar en el mapa un edificio</w:t>
      </w:r>
    </w:p>
    <w:p w14:paraId="7F9F0E7E" w14:textId="69917F9E" w:rsidR="00DD14CB" w:rsidRPr="00E4110D" w:rsidRDefault="00DD14CB" w:rsidP="00DD14CB">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Pr>
          <w:rFonts w:ascii="Times New Roman" w:eastAsia="AppleMyungjo" w:hAnsi="Times New Roman" w:cs="Times New Roman"/>
          <w:bCs/>
          <w:sz w:val="24"/>
          <w:szCs w:val="24"/>
          <w:lang w:val="es-ES_tradnl"/>
        </w:rPr>
        <w:t>visualizar en el mapa un despacho</w:t>
      </w:r>
    </w:p>
    <w:p w14:paraId="13FBFCC6" w14:textId="5C2A5852" w:rsidR="00DD14CB" w:rsidRPr="00E4110D" w:rsidRDefault="00DD14CB" w:rsidP="00DD14CB">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Pr>
          <w:rFonts w:ascii="Times New Roman" w:eastAsia="AppleMyungjo" w:hAnsi="Times New Roman" w:cs="Times New Roman"/>
          <w:bCs/>
          <w:sz w:val="24"/>
          <w:szCs w:val="24"/>
          <w:lang w:val="es-ES_tradnl"/>
        </w:rPr>
        <w:t xml:space="preserve">visualizar en el mapa cafeterías, </w:t>
      </w:r>
      <w:r w:rsidR="002052DD">
        <w:rPr>
          <w:rFonts w:ascii="Times New Roman" w:eastAsia="AppleMyungjo" w:hAnsi="Times New Roman" w:cs="Times New Roman"/>
          <w:bCs/>
          <w:sz w:val="24"/>
          <w:szCs w:val="24"/>
          <w:lang w:val="es-ES_tradnl"/>
        </w:rPr>
        <w:t>restaurantes.</w:t>
      </w:r>
    </w:p>
    <w:p w14:paraId="67F3BDD7" w14:textId="408595FF" w:rsidR="00DD14CB" w:rsidRPr="00E4110D" w:rsidRDefault="00DD14CB" w:rsidP="00DD14CB">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Pr>
          <w:rFonts w:ascii="Times New Roman" w:eastAsia="AppleMyungjo" w:hAnsi="Times New Roman" w:cs="Times New Roman"/>
          <w:bCs/>
          <w:sz w:val="24"/>
          <w:szCs w:val="24"/>
          <w:lang w:val="es-ES_tradnl"/>
        </w:rPr>
        <w:t>visualizar en el mapa aparcamientos</w:t>
      </w:r>
    </w:p>
    <w:p w14:paraId="623E9B1F" w14:textId="0E90F6EF" w:rsidR="00DD14CB" w:rsidRPr="00E4110D" w:rsidRDefault="00DD14CB" w:rsidP="00DD14CB">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Debe permitir </w:t>
      </w:r>
      <w:r>
        <w:rPr>
          <w:rFonts w:ascii="Times New Roman" w:eastAsia="AppleMyungjo" w:hAnsi="Times New Roman" w:cs="Times New Roman"/>
          <w:bCs/>
          <w:sz w:val="24"/>
          <w:szCs w:val="24"/>
          <w:lang w:val="es-ES_tradnl"/>
        </w:rPr>
        <w:t>visualizar en el mapa instalaciones deportivas</w:t>
      </w:r>
    </w:p>
    <w:p w14:paraId="3196C20C" w14:textId="75DD1861" w:rsidR="00DD14CB" w:rsidRPr="00DD14CB" w:rsidRDefault="00DD14CB" w:rsidP="004C7DCD">
      <w:pPr>
        <w:pStyle w:val="Prrafodelista"/>
        <w:numPr>
          <w:ilvl w:val="0"/>
          <w:numId w:val="1"/>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DD14CB">
        <w:rPr>
          <w:rFonts w:ascii="Times New Roman" w:eastAsia="AppleMyungjo" w:hAnsi="Times New Roman" w:cs="Times New Roman"/>
          <w:bCs/>
          <w:sz w:val="24"/>
          <w:szCs w:val="24"/>
          <w:lang w:val="es-ES_tradnl"/>
        </w:rPr>
        <w:t>Debe permitir visualizar en el mapa lugares de gestión</w:t>
      </w:r>
    </w:p>
    <w:p w14:paraId="3F564F4D" w14:textId="5ED3FC27" w:rsidR="00CC7CDB" w:rsidRPr="009326C3" w:rsidRDefault="00CC7CDB" w:rsidP="00CE2D5D">
      <w:pPr>
        <w:pStyle w:val="Prrafodelista"/>
        <w:numPr>
          <w:ilvl w:val="0"/>
          <w:numId w:val="1"/>
        </w:numPr>
        <w:autoSpaceDE w:val="0"/>
        <w:autoSpaceDN w:val="0"/>
        <w:adjustRightInd w:val="0"/>
        <w:spacing w:after="0" w:line="240" w:lineRule="auto"/>
        <w:jc w:val="both"/>
        <w:rPr>
          <w:rFonts w:ascii="AppleMyungjo" w:eastAsia="AppleMyungjo"/>
          <w:bCs/>
          <w:sz w:val="24"/>
          <w:szCs w:val="24"/>
          <w:lang w:val="es-ES_tradnl"/>
        </w:rPr>
      </w:pPr>
      <w:r w:rsidRPr="00F32B4F">
        <w:rPr>
          <w:rFonts w:ascii="Times New Roman" w:eastAsia="AppleMyungjo" w:hAnsi="Times New Roman" w:cs="Times New Roman"/>
          <w:bCs/>
          <w:sz w:val="24"/>
          <w:szCs w:val="24"/>
          <w:lang w:val="es-ES_tradnl"/>
        </w:rPr>
        <w:t xml:space="preserve">Debe </w:t>
      </w:r>
      <w:r w:rsidR="00F32B4F">
        <w:rPr>
          <w:rFonts w:ascii="Times New Roman" w:eastAsia="AppleMyungjo" w:hAnsi="Times New Roman" w:cs="Times New Roman"/>
          <w:bCs/>
          <w:sz w:val="24"/>
          <w:szCs w:val="24"/>
          <w:lang w:val="es-ES_tradnl"/>
        </w:rPr>
        <w:t xml:space="preserve">permitir </w:t>
      </w:r>
      <w:r w:rsidR="00DD14CB" w:rsidRPr="00F32B4F">
        <w:rPr>
          <w:rFonts w:ascii="Times New Roman" w:eastAsia="AppleMyungjo" w:hAnsi="Times New Roman" w:cs="Times New Roman"/>
          <w:bCs/>
          <w:sz w:val="24"/>
          <w:szCs w:val="24"/>
          <w:lang w:val="es-ES_tradnl"/>
        </w:rPr>
        <w:t>restringir la gestión del sistemas a</w:t>
      </w:r>
      <w:r w:rsidR="00F32B4F">
        <w:rPr>
          <w:rFonts w:ascii="Times New Roman" w:eastAsia="AppleMyungjo" w:hAnsi="Times New Roman" w:cs="Times New Roman"/>
          <w:bCs/>
          <w:sz w:val="24"/>
          <w:szCs w:val="24"/>
          <w:lang w:val="es-ES_tradnl"/>
        </w:rPr>
        <w:t xml:space="preserve"> solo</w:t>
      </w:r>
      <w:r w:rsidR="00DD14CB" w:rsidRPr="00F32B4F">
        <w:rPr>
          <w:rFonts w:ascii="Times New Roman" w:eastAsia="AppleMyungjo" w:hAnsi="Times New Roman" w:cs="Times New Roman"/>
          <w:bCs/>
          <w:sz w:val="24"/>
          <w:szCs w:val="24"/>
          <w:lang w:val="es-ES_tradnl"/>
        </w:rPr>
        <w:t xml:space="preserve"> usuarios con permisos</w:t>
      </w:r>
      <w:r w:rsidRPr="00F32B4F">
        <w:rPr>
          <w:rFonts w:ascii="Times New Roman" w:eastAsia="AppleMyungjo" w:hAnsi="Times New Roman" w:cs="Times New Roman"/>
          <w:bCs/>
          <w:sz w:val="24"/>
          <w:szCs w:val="24"/>
          <w:lang w:val="es-ES_tradnl"/>
        </w:rPr>
        <w:t xml:space="preserve"> </w:t>
      </w:r>
    </w:p>
    <w:p w14:paraId="16B50A9C" w14:textId="58512C16" w:rsidR="009326C3" w:rsidRPr="009326C3" w:rsidRDefault="009326C3" w:rsidP="009326C3">
      <w:pPr>
        <w:pStyle w:val="Prrafodelista"/>
        <w:numPr>
          <w:ilvl w:val="0"/>
          <w:numId w:val="1"/>
        </w:numPr>
        <w:autoSpaceDE w:val="0"/>
        <w:autoSpaceDN w:val="0"/>
        <w:adjustRightInd w:val="0"/>
        <w:spacing w:after="0" w:line="240" w:lineRule="auto"/>
        <w:jc w:val="both"/>
        <w:rPr>
          <w:rFonts w:ascii="AppleMyungjo" w:eastAsia="AppleMyungjo"/>
          <w:bCs/>
          <w:sz w:val="24"/>
          <w:szCs w:val="24"/>
          <w:lang w:val="es-ES_tradnl"/>
        </w:rPr>
      </w:pPr>
      <w:r w:rsidRPr="00F32B4F">
        <w:rPr>
          <w:rFonts w:ascii="Times New Roman" w:eastAsia="AppleMyungjo" w:hAnsi="Times New Roman" w:cs="Times New Roman"/>
          <w:bCs/>
          <w:sz w:val="24"/>
          <w:szCs w:val="24"/>
          <w:lang w:val="es-ES_tradnl"/>
        </w:rPr>
        <w:t xml:space="preserve">Debe </w:t>
      </w:r>
      <w:r>
        <w:rPr>
          <w:rFonts w:ascii="Times New Roman" w:eastAsia="AppleMyungjo" w:hAnsi="Times New Roman" w:cs="Times New Roman"/>
          <w:bCs/>
          <w:sz w:val="24"/>
          <w:szCs w:val="24"/>
          <w:lang w:val="es-ES_tradnl"/>
        </w:rPr>
        <w:t>permitir el envío de sugerencias por email.</w:t>
      </w:r>
      <w:r w:rsidRPr="00F32B4F">
        <w:rPr>
          <w:rFonts w:ascii="Times New Roman" w:eastAsia="AppleMyungjo" w:hAnsi="Times New Roman" w:cs="Times New Roman"/>
          <w:bCs/>
          <w:sz w:val="24"/>
          <w:szCs w:val="24"/>
          <w:lang w:val="es-ES_tradnl"/>
        </w:rPr>
        <w:t xml:space="preserve"> </w:t>
      </w:r>
    </w:p>
    <w:p w14:paraId="6581786C" w14:textId="77777777" w:rsidR="009326C3" w:rsidRPr="009326C3" w:rsidRDefault="009326C3" w:rsidP="009326C3">
      <w:pPr>
        <w:autoSpaceDE w:val="0"/>
        <w:autoSpaceDN w:val="0"/>
        <w:adjustRightInd w:val="0"/>
        <w:spacing w:after="0" w:line="240" w:lineRule="auto"/>
        <w:ind w:left="1069"/>
        <w:jc w:val="both"/>
        <w:rPr>
          <w:rFonts w:ascii="AppleMyungjo" w:eastAsia="AppleMyungjo"/>
          <w:bCs/>
          <w:sz w:val="24"/>
          <w:szCs w:val="24"/>
          <w:lang w:val="es-ES_tradnl"/>
        </w:rPr>
      </w:pPr>
    </w:p>
    <w:p w14:paraId="6D2D0A85" w14:textId="77777777" w:rsidR="00CC7CDB" w:rsidRDefault="00CC7CDB" w:rsidP="000B6D78">
      <w:pPr>
        <w:autoSpaceDE w:val="0"/>
        <w:autoSpaceDN w:val="0"/>
        <w:adjustRightInd w:val="0"/>
        <w:spacing w:after="0" w:line="240" w:lineRule="auto"/>
        <w:ind w:left="709"/>
        <w:jc w:val="both"/>
        <w:rPr>
          <w:rFonts w:ascii="AppleMyungjo" w:eastAsia="AppleMyungjo"/>
          <w:bCs/>
          <w:sz w:val="24"/>
          <w:szCs w:val="24"/>
          <w:lang w:val="es-ES_tradnl"/>
        </w:rPr>
      </w:pPr>
    </w:p>
    <w:p w14:paraId="73F99071" w14:textId="77777777" w:rsidR="00E6190A" w:rsidRDefault="00E6190A" w:rsidP="00CC7CDB">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48273044" w14:textId="77777777" w:rsidR="00E6190A" w:rsidRDefault="00E6190A" w:rsidP="00CC7CDB">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22738C3A" w14:textId="77777777" w:rsidR="00E6190A" w:rsidRDefault="00E6190A" w:rsidP="00CC7CDB">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45D759A6" w14:textId="77777777" w:rsidR="00E6190A" w:rsidRDefault="00E6190A" w:rsidP="00CC7CDB">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71970134" w14:textId="77777777" w:rsidR="00E6190A" w:rsidRDefault="00E6190A" w:rsidP="00CC7CDB">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4916282B" w14:textId="77777777" w:rsidR="00E6190A" w:rsidRDefault="00E6190A" w:rsidP="00CC7CDB">
      <w:pPr>
        <w:autoSpaceDE w:val="0"/>
        <w:autoSpaceDN w:val="0"/>
        <w:adjustRightInd w:val="0"/>
        <w:spacing w:after="0" w:line="240" w:lineRule="auto"/>
        <w:ind w:left="709"/>
        <w:jc w:val="both"/>
        <w:rPr>
          <w:rFonts w:ascii="Times New Roman" w:eastAsia="AppleMyungjo" w:hAnsi="Times New Roman" w:cs="Times New Roman"/>
          <w:bCs/>
          <w:sz w:val="28"/>
          <w:szCs w:val="28"/>
          <w:lang w:val="es-ES_tradnl"/>
        </w:rPr>
      </w:pPr>
    </w:p>
    <w:p w14:paraId="05F79E92" w14:textId="4F50BE28" w:rsidR="00CC7CDB" w:rsidRPr="00DA6B07" w:rsidRDefault="005D5781" w:rsidP="008D6C26">
      <w:pPr>
        <w:pStyle w:val="Puesto"/>
        <w:numPr>
          <w:ilvl w:val="0"/>
          <w:numId w:val="11"/>
        </w:numPr>
        <w:rPr>
          <w:sz w:val="48"/>
          <w:szCs w:val="48"/>
          <w:lang w:val="es-ES_tradnl"/>
        </w:rPr>
      </w:pPr>
      <w:r w:rsidRPr="00DA6B07">
        <w:rPr>
          <w:sz w:val="48"/>
          <w:szCs w:val="48"/>
          <w:lang w:val="es-ES_tradnl"/>
        </w:rPr>
        <w:t>Requisitos</w:t>
      </w:r>
    </w:p>
    <w:p w14:paraId="078B0289" w14:textId="77777777" w:rsidR="00670B57" w:rsidRPr="00E6190A" w:rsidRDefault="00670B57" w:rsidP="00E6190A">
      <w:pPr>
        <w:autoSpaceDE w:val="0"/>
        <w:autoSpaceDN w:val="0"/>
        <w:adjustRightInd w:val="0"/>
        <w:spacing w:after="0" w:line="240" w:lineRule="auto"/>
        <w:jc w:val="both"/>
        <w:rPr>
          <w:rFonts w:ascii="Times New Roman" w:eastAsia="AppleMyungjo" w:hAnsi="Times New Roman" w:cs="Times New Roman"/>
          <w:b/>
          <w:bCs/>
          <w:sz w:val="28"/>
          <w:szCs w:val="28"/>
          <w:lang w:val="es-ES_tradnl"/>
        </w:rPr>
      </w:pPr>
    </w:p>
    <w:p w14:paraId="7AECFDC9" w14:textId="6F54ED6D" w:rsidR="00CC7CDB" w:rsidRPr="00E4110D" w:rsidRDefault="00E37006" w:rsidP="00E37006">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El sistema debe p</w:t>
      </w:r>
      <w:r w:rsidR="00F32B4F">
        <w:rPr>
          <w:rFonts w:ascii="Times New Roman" w:eastAsia="AppleMyungjo" w:hAnsi="Times New Roman" w:cs="Times New Roman"/>
          <w:bCs/>
          <w:sz w:val="24"/>
          <w:szCs w:val="24"/>
          <w:lang w:val="es-ES_tradnl"/>
        </w:rPr>
        <w:t xml:space="preserve">ermitir el alta de nuevas asignaturas </w:t>
      </w:r>
      <w:r w:rsidRPr="00E4110D">
        <w:rPr>
          <w:rFonts w:ascii="Times New Roman" w:eastAsia="AppleMyungjo" w:hAnsi="Times New Roman" w:cs="Times New Roman"/>
          <w:bCs/>
          <w:sz w:val="24"/>
          <w:szCs w:val="24"/>
          <w:lang w:val="es-ES_tradnl"/>
        </w:rPr>
        <w:t xml:space="preserve">introduciendo nombre, </w:t>
      </w:r>
      <w:r w:rsidR="00F32B4F">
        <w:rPr>
          <w:rFonts w:ascii="Times New Roman" w:eastAsia="AppleMyungjo" w:hAnsi="Times New Roman" w:cs="Times New Roman"/>
          <w:bCs/>
          <w:sz w:val="24"/>
          <w:szCs w:val="24"/>
          <w:lang w:val="es-ES_tradnl"/>
        </w:rPr>
        <w:t>y el grado al que pertenece</w:t>
      </w:r>
    </w:p>
    <w:p w14:paraId="70D0F4D0" w14:textId="1235BF42" w:rsidR="00CC7CDB" w:rsidRPr="00E4110D" w:rsidRDefault="00E37006" w:rsidP="00E37006">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El sistema debe permitir la  baja a un</w:t>
      </w:r>
      <w:r w:rsidR="00F32B4F">
        <w:rPr>
          <w:rFonts w:ascii="Times New Roman" w:eastAsia="AppleMyungjo" w:hAnsi="Times New Roman" w:cs="Times New Roman"/>
          <w:bCs/>
          <w:sz w:val="24"/>
          <w:szCs w:val="24"/>
          <w:lang w:val="es-ES_tradnl"/>
        </w:rPr>
        <w:t>a asignatura existente.</w:t>
      </w:r>
    </w:p>
    <w:p w14:paraId="1B4CC5E0" w14:textId="267980A0" w:rsidR="00E37006" w:rsidRPr="00E4110D" w:rsidRDefault="00E37006" w:rsidP="00E37006">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consulta de los datos de </w:t>
      </w:r>
      <w:r w:rsidR="00F32B4F">
        <w:rPr>
          <w:rFonts w:ascii="Times New Roman" w:eastAsia="AppleMyungjo" w:hAnsi="Times New Roman" w:cs="Times New Roman"/>
          <w:bCs/>
          <w:sz w:val="24"/>
          <w:szCs w:val="24"/>
        </w:rPr>
        <w:t>asignaturas</w:t>
      </w:r>
    </w:p>
    <w:p w14:paraId="6B4FF505" w14:textId="32F6F6A2" w:rsidR="00E37006" w:rsidRPr="00E4110D" w:rsidRDefault="00E37006" w:rsidP="00E37006">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w:t>
      </w:r>
      <w:r w:rsidR="00F32B4F">
        <w:rPr>
          <w:rFonts w:ascii="Times New Roman" w:eastAsia="AppleMyungjo" w:hAnsi="Times New Roman" w:cs="Times New Roman"/>
          <w:bCs/>
          <w:sz w:val="24"/>
          <w:szCs w:val="24"/>
        </w:rPr>
        <w:t>modificación</w:t>
      </w:r>
      <w:r w:rsidRPr="00E4110D">
        <w:rPr>
          <w:rFonts w:ascii="Times New Roman" w:eastAsia="AppleMyungjo" w:hAnsi="Times New Roman" w:cs="Times New Roman"/>
          <w:bCs/>
          <w:sz w:val="24"/>
          <w:szCs w:val="24"/>
        </w:rPr>
        <w:t xml:space="preserve"> de los datos de </w:t>
      </w:r>
      <w:r w:rsidR="00F32B4F">
        <w:rPr>
          <w:rFonts w:ascii="Times New Roman" w:eastAsia="AppleMyungjo" w:hAnsi="Times New Roman" w:cs="Times New Roman"/>
          <w:bCs/>
          <w:sz w:val="24"/>
          <w:szCs w:val="24"/>
        </w:rPr>
        <w:t>una asignatura existente.</w:t>
      </w:r>
    </w:p>
    <w:p w14:paraId="195D11D9" w14:textId="057B5E3E" w:rsidR="00F32B4F" w:rsidRPr="00E4110D" w:rsidRDefault="00F32B4F" w:rsidP="00F32B4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El sistema debe p</w:t>
      </w:r>
      <w:r>
        <w:rPr>
          <w:rFonts w:ascii="Times New Roman" w:eastAsia="AppleMyungjo" w:hAnsi="Times New Roman" w:cs="Times New Roman"/>
          <w:bCs/>
          <w:sz w:val="24"/>
          <w:szCs w:val="24"/>
          <w:lang w:val="es-ES_tradnl"/>
        </w:rPr>
        <w:t xml:space="preserve">ermitir el alta de </w:t>
      </w:r>
      <w:r w:rsidR="00B10AD3">
        <w:rPr>
          <w:rFonts w:ascii="Times New Roman" w:eastAsia="AppleMyungjo" w:hAnsi="Times New Roman" w:cs="Times New Roman"/>
          <w:bCs/>
          <w:sz w:val="24"/>
          <w:szCs w:val="24"/>
          <w:lang w:val="es-ES_tradnl"/>
        </w:rPr>
        <w:t>nuevos profesores</w:t>
      </w:r>
      <w:r>
        <w:rPr>
          <w:rFonts w:ascii="Times New Roman" w:eastAsia="AppleMyungjo" w:hAnsi="Times New Roman" w:cs="Times New Roman"/>
          <w:bCs/>
          <w:sz w:val="24"/>
          <w:szCs w:val="24"/>
          <w:lang w:val="es-ES_tradnl"/>
        </w:rPr>
        <w:t xml:space="preserve"> </w:t>
      </w:r>
      <w:r w:rsidRPr="00E4110D">
        <w:rPr>
          <w:rFonts w:ascii="Times New Roman" w:eastAsia="AppleMyungjo" w:hAnsi="Times New Roman" w:cs="Times New Roman"/>
          <w:bCs/>
          <w:sz w:val="24"/>
          <w:szCs w:val="24"/>
          <w:lang w:val="es-ES_tradnl"/>
        </w:rPr>
        <w:t xml:space="preserve">introduciendo nombre, </w:t>
      </w:r>
      <w:r w:rsidR="00B10AD3">
        <w:rPr>
          <w:rFonts w:ascii="Times New Roman" w:eastAsia="AppleMyungjo" w:hAnsi="Times New Roman" w:cs="Times New Roman"/>
          <w:bCs/>
          <w:sz w:val="24"/>
          <w:szCs w:val="24"/>
          <w:lang w:val="es-ES_tradnl"/>
        </w:rPr>
        <w:t>apellidos, id de la asignatura que impartirá y la id de su despacho.</w:t>
      </w:r>
    </w:p>
    <w:p w14:paraId="22825FB1" w14:textId="5FC51050" w:rsidR="00F32B4F" w:rsidRPr="00E4110D" w:rsidRDefault="00F32B4F" w:rsidP="00F32B4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El sistema debe permitir la  baja a </w:t>
      </w:r>
      <w:r w:rsidR="00B10AD3">
        <w:rPr>
          <w:rFonts w:ascii="Times New Roman" w:eastAsia="AppleMyungjo" w:hAnsi="Times New Roman" w:cs="Times New Roman"/>
          <w:bCs/>
          <w:sz w:val="24"/>
          <w:szCs w:val="24"/>
          <w:lang w:val="es-ES_tradnl"/>
        </w:rPr>
        <w:t>un profesor</w:t>
      </w:r>
      <w:r>
        <w:rPr>
          <w:rFonts w:ascii="Times New Roman" w:eastAsia="AppleMyungjo" w:hAnsi="Times New Roman" w:cs="Times New Roman"/>
          <w:bCs/>
          <w:sz w:val="24"/>
          <w:szCs w:val="24"/>
          <w:lang w:val="es-ES_tradnl"/>
        </w:rPr>
        <w:t xml:space="preserve"> existente.</w:t>
      </w:r>
    </w:p>
    <w:p w14:paraId="7E9DC311" w14:textId="3B2EB818" w:rsidR="00F32B4F" w:rsidRPr="00E4110D" w:rsidRDefault="00F32B4F" w:rsidP="00F32B4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consulta de los datos de </w:t>
      </w:r>
      <w:r w:rsidR="00B10AD3">
        <w:rPr>
          <w:rFonts w:ascii="Times New Roman" w:eastAsia="AppleMyungjo" w:hAnsi="Times New Roman" w:cs="Times New Roman"/>
          <w:bCs/>
          <w:sz w:val="24"/>
          <w:szCs w:val="24"/>
        </w:rPr>
        <w:t>profesores</w:t>
      </w:r>
    </w:p>
    <w:p w14:paraId="0551651B" w14:textId="1CE1D4E5" w:rsidR="00F32B4F" w:rsidRPr="00E4110D" w:rsidRDefault="00F32B4F" w:rsidP="00F32B4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w:t>
      </w:r>
      <w:r>
        <w:rPr>
          <w:rFonts w:ascii="Times New Roman" w:eastAsia="AppleMyungjo" w:hAnsi="Times New Roman" w:cs="Times New Roman"/>
          <w:bCs/>
          <w:sz w:val="24"/>
          <w:szCs w:val="24"/>
        </w:rPr>
        <w:t>modificación</w:t>
      </w:r>
      <w:r w:rsidRPr="00E4110D">
        <w:rPr>
          <w:rFonts w:ascii="Times New Roman" w:eastAsia="AppleMyungjo" w:hAnsi="Times New Roman" w:cs="Times New Roman"/>
          <w:bCs/>
          <w:sz w:val="24"/>
          <w:szCs w:val="24"/>
        </w:rPr>
        <w:t xml:space="preserve"> de los datos de </w:t>
      </w:r>
      <w:r w:rsidR="00B10AD3">
        <w:rPr>
          <w:rFonts w:ascii="Times New Roman" w:eastAsia="AppleMyungjo" w:hAnsi="Times New Roman" w:cs="Times New Roman"/>
          <w:bCs/>
          <w:sz w:val="24"/>
          <w:szCs w:val="24"/>
        </w:rPr>
        <w:t>un profesor</w:t>
      </w:r>
      <w:r>
        <w:rPr>
          <w:rFonts w:ascii="Times New Roman" w:eastAsia="AppleMyungjo" w:hAnsi="Times New Roman" w:cs="Times New Roman"/>
          <w:bCs/>
          <w:sz w:val="24"/>
          <w:szCs w:val="24"/>
        </w:rPr>
        <w:t xml:space="preserve"> existente.</w:t>
      </w:r>
    </w:p>
    <w:p w14:paraId="59174C8B" w14:textId="77777777" w:rsidR="00B10AD3" w:rsidRDefault="00F32B4F" w:rsidP="00E85B9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B10AD3">
        <w:rPr>
          <w:rFonts w:ascii="Times New Roman" w:eastAsia="AppleMyungjo" w:hAnsi="Times New Roman" w:cs="Times New Roman"/>
          <w:bCs/>
          <w:sz w:val="24"/>
          <w:szCs w:val="24"/>
          <w:lang w:val="es-ES_tradnl"/>
        </w:rPr>
        <w:t>El sistema debe p</w:t>
      </w:r>
      <w:r w:rsidR="00B10AD3" w:rsidRPr="00B10AD3">
        <w:rPr>
          <w:rFonts w:ascii="Times New Roman" w:eastAsia="AppleMyungjo" w:hAnsi="Times New Roman" w:cs="Times New Roman"/>
          <w:bCs/>
          <w:sz w:val="24"/>
          <w:szCs w:val="24"/>
          <w:lang w:val="es-ES_tradnl"/>
        </w:rPr>
        <w:t>ermitir el alta de nuevo</w:t>
      </w:r>
      <w:r w:rsidRPr="00B10AD3">
        <w:rPr>
          <w:rFonts w:ascii="Times New Roman" w:eastAsia="AppleMyungjo" w:hAnsi="Times New Roman" w:cs="Times New Roman"/>
          <w:bCs/>
          <w:sz w:val="24"/>
          <w:szCs w:val="24"/>
          <w:lang w:val="es-ES_tradnl"/>
        </w:rPr>
        <w:t xml:space="preserve">s </w:t>
      </w:r>
      <w:r w:rsidR="00B10AD3" w:rsidRPr="00B10AD3">
        <w:rPr>
          <w:rFonts w:ascii="Times New Roman" w:eastAsia="AppleMyungjo" w:hAnsi="Times New Roman" w:cs="Times New Roman"/>
          <w:bCs/>
          <w:sz w:val="24"/>
          <w:szCs w:val="24"/>
          <w:lang w:val="es-ES_tradnl"/>
        </w:rPr>
        <w:t>grados</w:t>
      </w:r>
      <w:r w:rsidRPr="00B10AD3">
        <w:rPr>
          <w:rFonts w:ascii="Times New Roman" w:eastAsia="AppleMyungjo" w:hAnsi="Times New Roman" w:cs="Times New Roman"/>
          <w:bCs/>
          <w:sz w:val="24"/>
          <w:szCs w:val="24"/>
          <w:lang w:val="es-ES_tradnl"/>
        </w:rPr>
        <w:t xml:space="preserve"> introduciendo nombre</w:t>
      </w:r>
      <w:r w:rsidR="00B10AD3" w:rsidRPr="00B10AD3">
        <w:rPr>
          <w:rFonts w:ascii="Times New Roman" w:eastAsia="AppleMyungjo" w:hAnsi="Times New Roman" w:cs="Times New Roman"/>
          <w:bCs/>
          <w:sz w:val="24"/>
          <w:szCs w:val="24"/>
          <w:lang w:val="es-ES_tradnl"/>
        </w:rPr>
        <w:t>.</w:t>
      </w:r>
    </w:p>
    <w:p w14:paraId="0BD27444" w14:textId="1A5B8861" w:rsidR="00F32B4F" w:rsidRPr="00B10AD3" w:rsidRDefault="00F32B4F" w:rsidP="00E85B9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B10AD3">
        <w:rPr>
          <w:rFonts w:ascii="Times New Roman" w:eastAsia="AppleMyungjo" w:hAnsi="Times New Roman" w:cs="Times New Roman"/>
          <w:bCs/>
          <w:sz w:val="24"/>
          <w:szCs w:val="24"/>
          <w:lang w:val="es-ES_tradnl"/>
        </w:rPr>
        <w:t xml:space="preserve">El sistema debe permitir la  baja a un </w:t>
      </w:r>
      <w:r w:rsidR="00B10AD3">
        <w:rPr>
          <w:rFonts w:ascii="Times New Roman" w:eastAsia="AppleMyungjo" w:hAnsi="Times New Roman" w:cs="Times New Roman"/>
          <w:bCs/>
          <w:sz w:val="24"/>
          <w:szCs w:val="24"/>
          <w:lang w:val="es-ES_tradnl"/>
        </w:rPr>
        <w:t>grado</w:t>
      </w:r>
      <w:r w:rsidRPr="00B10AD3">
        <w:rPr>
          <w:rFonts w:ascii="Times New Roman" w:eastAsia="AppleMyungjo" w:hAnsi="Times New Roman" w:cs="Times New Roman"/>
          <w:bCs/>
          <w:sz w:val="24"/>
          <w:szCs w:val="24"/>
          <w:lang w:val="es-ES_tradnl"/>
        </w:rPr>
        <w:t xml:space="preserve"> existente.</w:t>
      </w:r>
    </w:p>
    <w:p w14:paraId="0BA6E870" w14:textId="77777777" w:rsidR="00B10AD3" w:rsidRDefault="00F32B4F"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El sistema d</w:t>
      </w:r>
      <w:r w:rsidR="00B10AD3">
        <w:rPr>
          <w:rFonts w:ascii="Times New Roman" w:eastAsia="AppleMyungjo" w:hAnsi="Times New Roman" w:cs="Times New Roman"/>
          <w:bCs/>
          <w:sz w:val="24"/>
          <w:szCs w:val="24"/>
        </w:rPr>
        <w:t>ebe permitir la consulta de los grados</w:t>
      </w:r>
      <w:r w:rsidR="00B10AD3" w:rsidRPr="00B10AD3">
        <w:rPr>
          <w:rFonts w:ascii="Times New Roman" w:eastAsia="AppleMyungjo" w:hAnsi="Times New Roman" w:cs="Times New Roman"/>
          <w:bCs/>
          <w:sz w:val="24"/>
          <w:szCs w:val="24"/>
          <w:lang w:val="es-ES_tradnl"/>
        </w:rPr>
        <w:t xml:space="preserve"> </w:t>
      </w:r>
    </w:p>
    <w:p w14:paraId="119031BC" w14:textId="5BE81518"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El sistema debe p</w:t>
      </w:r>
      <w:r>
        <w:rPr>
          <w:rFonts w:ascii="Times New Roman" w:eastAsia="AppleMyungjo" w:hAnsi="Times New Roman" w:cs="Times New Roman"/>
          <w:bCs/>
          <w:sz w:val="24"/>
          <w:szCs w:val="24"/>
          <w:lang w:val="es-ES_tradnl"/>
        </w:rPr>
        <w:t xml:space="preserve">ermitir el alta de nuevas aulas </w:t>
      </w:r>
      <w:r w:rsidRPr="00E4110D">
        <w:rPr>
          <w:rFonts w:ascii="Times New Roman" w:eastAsia="AppleMyungjo" w:hAnsi="Times New Roman" w:cs="Times New Roman"/>
          <w:bCs/>
          <w:sz w:val="24"/>
          <w:szCs w:val="24"/>
          <w:lang w:val="es-ES_tradnl"/>
        </w:rPr>
        <w:t xml:space="preserve">introduciendo </w:t>
      </w:r>
      <w:r>
        <w:rPr>
          <w:rFonts w:ascii="Times New Roman" w:eastAsia="AppleMyungjo" w:hAnsi="Times New Roman" w:cs="Times New Roman"/>
          <w:bCs/>
          <w:sz w:val="24"/>
          <w:szCs w:val="24"/>
          <w:lang w:val="es-ES_tradnl"/>
        </w:rPr>
        <w:t>el número del edificio</w:t>
      </w:r>
      <w:r w:rsidRPr="00E4110D">
        <w:rPr>
          <w:rFonts w:ascii="Times New Roman" w:eastAsia="AppleMyungjo" w:hAnsi="Times New Roman" w:cs="Times New Roman"/>
          <w:bCs/>
          <w:sz w:val="24"/>
          <w:szCs w:val="24"/>
          <w:lang w:val="es-ES_tradnl"/>
        </w:rPr>
        <w:t>,</w:t>
      </w:r>
      <w:r>
        <w:rPr>
          <w:rFonts w:ascii="Times New Roman" w:eastAsia="AppleMyungjo" w:hAnsi="Times New Roman" w:cs="Times New Roman"/>
          <w:bCs/>
          <w:sz w:val="24"/>
          <w:szCs w:val="24"/>
          <w:lang w:val="es-ES_tradnl"/>
        </w:rPr>
        <w:t xml:space="preserve"> la planta donde se encuentra, el id de la asignatura que se impartirá en ella y un comentario.</w:t>
      </w:r>
    </w:p>
    <w:p w14:paraId="63D0C6EC" w14:textId="4E369D32"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El sistema debe permitir la  baja a un</w:t>
      </w:r>
      <w:r>
        <w:rPr>
          <w:rFonts w:ascii="Times New Roman" w:eastAsia="AppleMyungjo" w:hAnsi="Times New Roman" w:cs="Times New Roman"/>
          <w:bCs/>
          <w:sz w:val="24"/>
          <w:szCs w:val="24"/>
          <w:lang w:val="es-ES_tradnl"/>
        </w:rPr>
        <w:t xml:space="preserve"> aula existente.</w:t>
      </w:r>
    </w:p>
    <w:p w14:paraId="5B6C2C77" w14:textId="454048D3"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consulta de los datos de </w:t>
      </w:r>
      <w:r>
        <w:rPr>
          <w:rFonts w:ascii="Times New Roman" w:eastAsia="AppleMyungjo" w:hAnsi="Times New Roman" w:cs="Times New Roman"/>
          <w:bCs/>
          <w:sz w:val="24"/>
          <w:szCs w:val="24"/>
        </w:rPr>
        <w:t>aulas</w:t>
      </w:r>
    </w:p>
    <w:p w14:paraId="5FF2BE2D" w14:textId="0BE6A171"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w:t>
      </w:r>
      <w:r>
        <w:rPr>
          <w:rFonts w:ascii="Times New Roman" w:eastAsia="AppleMyungjo" w:hAnsi="Times New Roman" w:cs="Times New Roman"/>
          <w:bCs/>
          <w:sz w:val="24"/>
          <w:szCs w:val="24"/>
        </w:rPr>
        <w:t>modificación</w:t>
      </w:r>
      <w:r w:rsidRPr="00E4110D">
        <w:rPr>
          <w:rFonts w:ascii="Times New Roman" w:eastAsia="AppleMyungjo" w:hAnsi="Times New Roman" w:cs="Times New Roman"/>
          <w:bCs/>
          <w:sz w:val="24"/>
          <w:szCs w:val="24"/>
        </w:rPr>
        <w:t xml:space="preserve"> de los datos de </w:t>
      </w:r>
      <w:r>
        <w:rPr>
          <w:rFonts w:ascii="Times New Roman" w:eastAsia="AppleMyungjo" w:hAnsi="Times New Roman" w:cs="Times New Roman"/>
          <w:bCs/>
          <w:sz w:val="24"/>
          <w:szCs w:val="24"/>
        </w:rPr>
        <w:t>un aula existente.</w:t>
      </w:r>
    </w:p>
    <w:p w14:paraId="7E76A23B" w14:textId="3D67EFE0"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El sistema debe p</w:t>
      </w:r>
      <w:r>
        <w:rPr>
          <w:rFonts w:ascii="Times New Roman" w:eastAsia="AppleMyungjo" w:hAnsi="Times New Roman" w:cs="Times New Roman"/>
          <w:bCs/>
          <w:sz w:val="24"/>
          <w:szCs w:val="24"/>
          <w:lang w:val="es-ES_tradnl"/>
        </w:rPr>
        <w:t xml:space="preserve">ermitir el alta de nuevos edificios </w:t>
      </w:r>
      <w:r w:rsidRPr="00E4110D">
        <w:rPr>
          <w:rFonts w:ascii="Times New Roman" w:eastAsia="AppleMyungjo" w:hAnsi="Times New Roman" w:cs="Times New Roman"/>
          <w:bCs/>
          <w:sz w:val="24"/>
          <w:szCs w:val="24"/>
          <w:lang w:val="es-ES_tradnl"/>
        </w:rPr>
        <w:t xml:space="preserve">introduciendo nombre, </w:t>
      </w:r>
      <w:r>
        <w:rPr>
          <w:rFonts w:ascii="Times New Roman" w:eastAsia="AppleMyungjo" w:hAnsi="Times New Roman" w:cs="Times New Roman"/>
          <w:bCs/>
          <w:sz w:val="24"/>
          <w:szCs w:val="24"/>
          <w:lang w:val="es-ES_tradnl"/>
        </w:rPr>
        <w:t>la ubicación, el número de plantas y un comentario del mismo.</w:t>
      </w:r>
    </w:p>
    <w:p w14:paraId="283AA221" w14:textId="1ECDF917"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lang w:val="es-ES_tradnl"/>
        </w:rPr>
        <w:t xml:space="preserve">El sistema debe permitir la  baja a </w:t>
      </w:r>
      <w:r>
        <w:rPr>
          <w:rFonts w:ascii="Times New Roman" w:eastAsia="AppleMyungjo" w:hAnsi="Times New Roman" w:cs="Times New Roman"/>
          <w:bCs/>
          <w:sz w:val="24"/>
          <w:szCs w:val="24"/>
          <w:lang w:val="es-ES_tradnl"/>
        </w:rPr>
        <w:t>un edificio existente.</w:t>
      </w:r>
    </w:p>
    <w:p w14:paraId="6C6A86A8" w14:textId="5F82931D"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consulta de los datos de </w:t>
      </w:r>
      <w:r>
        <w:rPr>
          <w:rFonts w:ascii="Times New Roman" w:eastAsia="AppleMyungjo" w:hAnsi="Times New Roman" w:cs="Times New Roman"/>
          <w:bCs/>
          <w:sz w:val="24"/>
          <w:szCs w:val="24"/>
        </w:rPr>
        <w:t>edificios</w:t>
      </w:r>
    </w:p>
    <w:p w14:paraId="4DBCBD7D" w14:textId="13565590"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w:t>
      </w:r>
      <w:r>
        <w:rPr>
          <w:rFonts w:ascii="Times New Roman" w:eastAsia="AppleMyungjo" w:hAnsi="Times New Roman" w:cs="Times New Roman"/>
          <w:bCs/>
          <w:sz w:val="24"/>
          <w:szCs w:val="24"/>
        </w:rPr>
        <w:t>modificación</w:t>
      </w:r>
      <w:r w:rsidRPr="00E4110D">
        <w:rPr>
          <w:rFonts w:ascii="Times New Roman" w:eastAsia="AppleMyungjo" w:hAnsi="Times New Roman" w:cs="Times New Roman"/>
          <w:bCs/>
          <w:sz w:val="24"/>
          <w:szCs w:val="24"/>
        </w:rPr>
        <w:t xml:space="preserve"> de los datos de </w:t>
      </w:r>
      <w:r>
        <w:rPr>
          <w:rFonts w:ascii="Times New Roman" w:eastAsia="AppleMyungjo" w:hAnsi="Times New Roman" w:cs="Times New Roman"/>
          <w:bCs/>
          <w:sz w:val="24"/>
          <w:szCs w:val="24"/>
        </w:rPr>
        <w:t>un edificio existente.</w:t>
      </w:r>
    </w:p>
    <w:p w14:paraId="5CBE31F6" w14:textId="39C3C2C1" w:rsidR="00B10AD3"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B10AD3">
        <w:rPr>
          <w:rFonts w:ascii="Times New Roman" w:eastAsia="AppleMyungjo" w:hAnsi="Times New Roman" w:cs="Times New Roman"/>
          <w:bCs/>
          <w:sz w:val="24"/>
          <w:szCs w:val="24"/>
          <w:lang w:val="es-ES_tradnl"/>
        </w:rPr>
        <w:t xml:space="preserve">El sistema debe permitir el alta de nuevos </w:t>
      </w:r>
      <w:r>
        <w:rPr>
          <w:rFonts w:ascii="Times New Roman" w:eastAsia="AppleMyungjo" w:hAnsi="Times New Roman" w:cs="Times New Roman"/>
          <w:bCs/>
          <w:sz w:val="24"/>
          <w:szCs w:val="24"/>
          <w:lang w:val="es-ES_tradnl"/>
        </w:rPr>
        <w:t>lugares</w:t>
      </w:r>
      <w:r w:rsidRPr="00B10AD3">
        <w:rPr>
          <w:rFonts w:ascii="Times New Roman" w:eastAsia="AppleMyungjo" w:hAnsi="Times New Roman" w:cs="Times New Roman"/>
          <w:bCs/>
          <w:sz w:val="24"/>
          <w:szCs w:val="24"/>
          <w:lang w:val="es-ES_tradnl"/>
        </w:rPr>
        <w:t xml:space="preserve"> introduciendo </w:t>
      </w:r>
      <w:r>
        <w:rPr>
          <w:rFonts w:ascii="Times New Roman" w:eastAsia="AppleMyungjo" w:hAnsi="Times New Roman" w:cs="Times New Roman"/>
          <w:bCs/>
          <w:sz w:val="24"/>
          <w:szCs w:val="24"/>
          <w:lang w:val="es-ES_tradnl"/>
        </w:rPr>
        <w:t>su ubicación, el tipo y una descripción del mismo</w:t>
      </w:r>
      <w:r w:rsidRPr="00B10AD3">
        <w:rPr>
          <w:rFonts w:ascii="Times New Roman" w:eastAsia="AppleMyungjo" w:hAnsi="Times New Roman" w:cs="Times New Roman"/>
          <w:bCs/>
          <w:sz w:val="24"/>
          <w:szCs w:val="24"/>
          <w:lang w:val="es-ES_tradnl"/>
        </w:rPr>
        <w:t>.</w:t>
      </w:r>
    </w:p>
    <w:p w14:paraId="078F8423" w14:textId="72C35F64" w:rsidR="00B10AD3" w:rsidRPr="00B10AD3"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B10AD3">
        <w:rPr>
          <w:rFonts w:ascii="Times New Roman" w:eastAsia="AppleMyungjo" w:hAnsi="Times New Roman" w:cs="Times New Roman"/>
          <w:bCs/>
          <w:sz w:val="24"/>
          <w:szCs w:val="24"/>
          <w:lang w:val="es-ES_tradnl"/>
        </w:rPr>
        <w:t xml:space="preserve">El sistema debe permitir la  baja a un </w:t>
      </w:r>
      <w:r>
        <w:rPr>
          <w:rFonts w:ascii="Times New Roman" w:eastAsia="AppleMyungjo" w:hAnsi="Times New Roman" w:cs="Times New Roman"/>
          <w:bCs/>
          <w:sz w:val="24"/>
          <w:szCs w:val="24"/>
          <w:lang w:val="es-ES_tradnl"/>
        </w:rPr>
        <w:t>lugar</w:t>
      </w:r>
      <w:r w:rsidRPr="00B10AD3">
        <w:rPr>
          <w:rFonts w:ascii="Times New Roman" w:eastAsia="AppleMyungjo" w:hAnsi="Times New Roman" w:cs="Times New Roman"/>
          <w:bCs/>
          <w:sz w:val="24"/>
          <w:szCs w:val="24"/>
          <w:lang w:val="es-ES_tradnl"/>
        </w:rPr>
        <w:t xml:space="preserve"> existente.</w:t>
      </w:r>
    </w:p>
    <w:p w14:paraId="27CCD70F" w14:textId="3B82F944" w:rsidR="00B10AD3" w:rsidRPr="00E4110D" w:rsidRDefault="00B10AD3" w:rsidP="00B10AD3">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El sistema d</w:t>
      </w:r>
      <w:r>
        <w:rPr>
          <w:rFonts w:ascii="Times New Roman" w:eastAsia="AppleMyungjo" w:hAnsi="Times New Roman" w:cs="Times New Roman"/>
          <w:bCs/>
          <w:sz w:val="24"/>
          <w:szCs w:val="24"/>
        </w:rPr>
        <w:t>ebe permitir la consulta de los lugares</w:t>
      </w:r>
      <w:r w:rsidR="002052DD">
        <w:rPr>
          <w:rFonts w:ascii="Times New Roman" w:eastAsia="AppleMyungjo" w:hAnsi="Times New Roman" w:cs="Times New Roman"/>
          <w:bCs/>
          <w:sz w:val="24"/>
          <w:szCs w:val="24"/>
        </w:rPr>
        <w:t xml:space="preserve"> existentes.</w:t>
      </w:r>
    </w:p>
    <w:p w14:paraId="0A6E71C9" w14:textId="10844AB9" w:rsidR="00F32B4F" w:rsidRPr="002052DD" w:rsidRDefault="00F32B4F" w:rsidP="00F32B4F">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w:t>
      </w:r>
      <w:r>
        <w:rPr>
          <w:rFonts w:ascii="Times New Roman" w:eastAsia="AppleMyungjo" w:hAnsi="Times New Roman" w:cs="Times New Roman"/>
          <w:bCs/>
          <w:sz w:val="24"/>
          <w:szCs w:val="24"/>
        </w:rPr>
        <w:t>modificación</w:t>
      </w:r>
      <w:r w:rsidRPr="00E4110D">
        <w:rPr>
          <w:rFonts w:ascii="Times New Roman" w:eastAsia="AppleMyungjo" w:hAnsi="Times New Roman" w:cs="Times New Roman"/>
          <w:bCs/>
          <w:sz w:val="24"/>
          <w:szCs w:val="24"/>
        </w:rPr>
        <w:t xml:space="preserve"> de los datos de </w:t>
      </w:r>
      <w:r>
        <w:rPr>
          <w:rFonts w:ascii="Times New Roman" w:eastAsia="AppleMyungjo" w:hAnsi="Times New Roman" w:cs="Times New Roman"/>
          <w:bCs/>
          <w:sz w:val="24"/>
          <w:szCs w:val="24"/>
        </w:rPr>
        <w:t xml:space="preserve">un </w:t>
      </w:r>
      <w:r w:rsidR="002052DD">
        <w:rPr>
          <w:rFonts w:ascii="Times New Roman" w:eastAsia="AppleMyungjo" w:hAnsi="Times New Roman" w:cs="Times New Roman"/>
          <w:bCs/>
          <w:sz w:val="24"/>
          <w:szCs w:val="24"/>
        </w:rPr>
        <w:t>lugar</w:t>
      </w:r>
      <w:r>
        <w:rPr>
          <w:rFonts w:ascii="Times New Roman" w:eastAsia="AppleMyungjo" w:hAnsi="Times New Roman" w:cs="Times New Roman"/>
          <w:bCs/>
          <w:sz w:val="24"/>
          <w:szCs w:val="24"/>
        </w:rPr>
        <w:t xml:space="preserve"> existente.</w:t>
      </w:r>
    </w:p>
    <w:p w14:paraId="334F6DBB" w14:textId="09A5A902" w:rsidR="002052DD" w:rsidRDefault="002052DD" w:rsidP="002052DD">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B10AD3">
        <w:rPr>
          <w:rFonts w:ascii="Times New Roman" w:eastAsia="AppleMyungjo" w:hAnsi="Times New Roman" w:cs="Times New Roman"/>
          <w:bCs/>
          <w:sz w:val="24"/>
          <w:szCs w:val="24"/>
          <w:lang w:val="es-ES_tradnl"/>
        </w:rPr>
        <w:t xml:space="preserve">El sistema debe permitir el alta de nuevos </w:t>
      </w:r>
      <w:r>
        <w:rPr>
          <w:rFonts w:ascii="Times New Roman" w:eastAsia="AppleMyungjo" w:hAnsi="Times New Roman" w:cs="Times New Roman"/>
          <w:bCs/>
          <w:sz w:val="24"/>
          <w:szCs w:val="24"/>
          <w:lang w:val="es-ES_tradnl"/>
        </w:rPr>
        <w:t>despachos</w:t>
      </w:r>
      <w:r w:rsidRPr="00B10AD3">
        <w:rPr>
          <w:rFonts w:ascii="Times New Roman" w:eastAsia="AppleMyungjo" w:hAnsi="Times New Roman" w:cs="Times New Roman"/>
          <w:bCs/>
          <w:sz w:val="24"/>
          <w:szCs w:val="24"/>
          <w:lang w:val="es-ES_tradnl"/>
        </w:rPr>
        <w:t xml:space="preserve"> introduciendo </w:t>
      </w:r>
      <w:r>
        <w:rPr>
          <w:rFonts w:ascii="Times New Roman" w:eastAsia="AppleMyungjo" w:hAnsi="Times New Roman" w:cs="Times New Roman"/>
          <w:bCs/>
          <w:sz w:val="24"/>
          <w:szCs w:val="24"/>
          <w:lang w:val="es-ES_tradnl"/>
        </w:rPr>
        <w:t>el número del edificio, la planta y el número del despacho</w:t>
      </w:r>
      <w:r w:rsidRPr="00B10AD3">
        <w:rPr>
          <w:rFonts w:ascii="Times New Roman" w:eastAsia="AppleMyungjo" w:hAnsi="Times New Roman" w:cs="Times New Roman"/>
          <w:bCs/>
          <w:sz w:val="24"/>
          <w:szCs w:val="24"/>
          <w:lang w:val="es-ES_tradnl"/>
        </w:rPr>
        <w:t>.</w:t>
      </w:r>
    </w:p>
    <w:p w14:paraId="09317D46" w14:textId="54BB4C87" w:rsidR="002052DD" w:rsidRPr="00B10AD3" w:rsidRDefault="002052DD" w:rsidP="002052DD">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B10AD3">
        <w:rPr>
          <w:rFonts w:ascii="Times New Roman" w:eastAsia="AppleMyungjo" w:hAnsi="Times New Roman" w:cs="Times New Roman"/>
          <w:bCs/>
          <w:sz w:val="24"/>
          <w:szCs w:val="24"/>
          <w:lang w:val="es-ES_tradnl"/>
        </w:rPr>
        <w:t xml:space="preserve">El sistema debe permitir la  baja a un </w:t>
      </w:r>
      <w:r>
        <w:rPr>
          <w:rFonts w:ascii="Times New Roman" w:eastAsia="AppleMyungjo" w:hAnsi="Times New Roman" w:cs="Times New Roman"/>
          <w:bCs/>
          <w:sz w:val="24"/>
          <w:szCs w:val="24"/>
          <w:lang w:val="es-ES_tradnl"/>
        </w:rPr>
        <w:t>despacho</w:t>
      </w:r>
      <w:r w:rsidRPr="00B10AD3">
        <w:rPr>
          <w:rFonts w:ascii="Times New Roman" w:eastAsia="AppleMyungjo" w:hAnsi="Times New Roman" w:cs="Times New Roman"/>
          <w:bCs/>
          <w:sz w:val="24"/>
          <w:szCs w:val="24"/>
          <w:lang w:val="es-ES_tradnl"/>
        </w:rPr>
        <w:t xml:space="preserve"> existente.</w:t>
      </w:r>
    </w:p>
    <w:p w14:paraId="4A9F8DD7" w14:textId="6213573C" w:rsidR="002052DD" w:rsidRPr="00E4110D" w:rsidRDefault="002052DD" w:rsidP="002052DD">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El sistema d</w:t>
      </w:r>
      <w:r>
        <w:rPr>
          <w:rFonts w:ascii="Times New Roman" w:eastAsia="AppleMyungjo" w:hAnsi="Times New Roman" w:cs="Times New Roman"/>
          <w:bCs/>
          <w:sz w:val="24"/>
          <w:szCs w:val="24"/>
        </w:rPr>
        <w:t>ebe permitir la consulta de los despachos existentes.</w:t>
      </w:r>
    </w:p>
    <w:p w14:paraId="4F776AF7" w14:textId="6692ED65" w:rsidR="002052DD" w:rsidRPr="00E4110D" w:rsidRDefault="002052DD" w:rsidP="002052DD">
      <w:pPr>
        <w:pStyle w:val="Prrafodelista"/>
        <w:numPr>
          <w:ilvl w:val="0"/>
          <w:numId w:val="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E4110D">
        <w:rPr>
          <w:rFonts w:ascii="Times New Roman" w:eastAsia="AppleMyungjo" w:hAnsi="Times New Roman" w:cs="Times New Roman"/>
          <w:bCs/>
          <w:sz w:val="24"/>
          <w:szCs w:val="24"/>
        </w:rPr>
        <w:t xml:space="preserve">El sistema debe permitir la </w:t>
      </w:r>
      <w:r>
        <w:rPr>
          <w:rFonts w:ascii="Times New Roman" w:eastAsia="AppleMyungjo" w:hAnsi="Times New Roman" w:cs="Times New Roman"/>
          <w:bCs/>
          <w:sz w:val="24"/>
          <w:szCs w:val="24"/>
        </w:rPr>
        <w:t>modificación</w:t>
      </w:r>
      <w:r w:rsidRPr="00E4110D">
        <w:rPr>
          <w:rFonts w:ascii="Times New Roman" w:eastAsia="AppleMyungjo" w:hAnsi="Times New Roman" w:cs="Times New Roman"/>
          <w:bCs/>
          <w:sz w:val="24"/>
          <w:szCs w:val="24"/>
        </w:rPr>
        <w:t xml:space="preserve"> de los datos de </w:t>
      </w:r>
      <w:r>
        <w:rPr>
          <w:rFonts w:ascii="Times New Roman" w:eastAsia="AppleMyungjo" w:hAnsi="Times New Roman" w:cs="Times New Roman"/>
          <w:bCs/>
          <w:sz w:val="24"/>
          <w:szCs w:val="24"/>
        </w:rPr>
        <w:t>un despacho existente.</w:t>
      </w:r>
    </w:p>
    <w:p w14:paraId="50220C39" w14:textId="4E40606C" w:rsidR="00E37006" w:rsidRPr="002052DD" w:rsidRDefault="002052DD" w:rsidP="00DF60AA">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sz w:val="24"/>
          <w:szCs w:val="24"/>
          <w:lang w:eastAsia="es-ES"/>
        </w:rPr>
        <w:t xml:space="preserve">El sistema debe permitir visualizar los edificios existentes en un mapa seleccionando ver edificios </w:t>
      </w:r>
    </w:p>
    <w:p w14:paraId="5F8B3A6C" w14:textId="32C9DC15" w:rsidR="002052DD" w:rsidRPr="002052DD" w:rsidRDefault="002052DD" w:rsidP="00DF60AA">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sz w:val="24"/>
          <w:szCs w:val="24"/>
          <w:lang w:eastAsia="es-ES"/>
        </w:rPr>
        <w:t xml:space="preserve">El sistema </w:t>
      </w:r>
      <w:r>
        <w:rPr>
          <w:rFonts w:ascii="Times New Roman" w:eastAsia="AppleMyungjo" w:hAnsi="Times New Roman" w:cs="Times New Roman"/>
          <w:bCs/>
          <w:sz w:val="24"/>
          <w:szCs w:val="24"/>
          <w:lang w:val="es-ES_tradnl"/>
        </w:rPr>
        <w:t>d</w:t>
      </w:r>
      <w:r w:rsidRPr="00E4110D">
        <w:rPr>
          <w:rFonts w:ascii="Times New Roman" w:eastAsia="AppleMyungjo" w:hAnsi="Times New Roman" w:cs="Times New Roman"/>
          <w:bCs/>
          <w:sz w:val="24"/>
          <w:szCs w:val="24"/>
          <w:lang w:val="es-ES_tradnl"/>
        </w:rPr>
        <w:t xml:space="preserve">ebe permitir </w:t>
      </w:r>
      <w:r>
        <w:rPr>
          <w:rFonts w:ascii="Times New Roman" w:eastAsia="AppleMyungjo" w:hAnsi="Times New Roman" w:cs="Times New Roman"/>
          <w:bCs/>
          <w:sz w:val="24"/>
          <w:szCs w:val="24"/>
          <w:lang w:val="es-ES_tradnl"/>
        </w:rPr>
        <w:t>visualizar en el mapa cafeterías, restaurantes... Seleccionando ver comidas.</w:t>
      </w:r>
    </w:p>
    <w:p w14:paraId="316138B1" w14:textId="4E9C39D2" w:rsidR="002052DD" w:rsidRPr="002052DD" w:rsidRDefault="002052DD" w:rsidP="002052DD">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sz w:val="24"/>
          <w:szCs w:val="24"/>
          <w:lang w:eastAsia="es-ES"/>
        </w:rPr>
        <w:t xml:space="preserve">El sistema </w:t>
      </w:r>
      <w:r>
        <w:rPr>
          <w:rFonts w:ascii="Times New Roman" w:eastAsia="AppleMyungjo" w:hAnsi="Times New Roman" w:cs="Times New Roman"/>
          <w:bCs/>
          <w:sz w:val="24"/>
          <w:szCs w:val="24"/>
          <w:lang w:val="es-ES_tradnl"/>
        </w:rPr>
        <w:t>d</w:t>
      </w:r>
      <w:r w:rsidRPr="00E4110D">
        <w:rPr>
          <w:rFonts w:ascii="Times New Roman" w:eastAsia="AppleMyungjo" w:hAnsi="Times New Roman" w:cs="Times New Roman"/>
          <w:bCs/>
          <w:sz w:val="24"/>
          <w:szCs w:val="24"/>
          <w:lang w:val="es-ES_tradnl"/>
        </w:rPr>
        <w:t xml:space="preserve">ebe permitir </w:t>
      </w:r>
      <w:r>
        <w:rPr>
          <w:rFonts w:ascii="Times New Roman" w:eastAsia="AppleMyungjo" w:hAnsi="Times New Roman" w:cs="Times New Roman"/>
          <w:bCs/>
          <w:sz w:val="24"/>
          <w:szCs w:val="24"/>
          <w:lang w:val="es-ES_tradnl"/>
        </w:rPr>
        <w:t>visualizar en el mapa aparcamientos. Seleccionando ver aparcamientos.</w:t>
      </w:r>
    </w:p>
    <w:p w14:paraId="5A631942" w14:textId="31D72370" w:rsidR="002052DD" w:rsidRPr="002052DD" w:rsidRDefault="002052DD" w:rsidP="002052DD">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sz w:val="24"/>
          <w:szCs w:val="24"/>
          <w:lang w:eastAsia="es-ES"/>
        </w:rPr>
        <w:t xml:space="preserve">El sistema </w:t>
      </w:r>
      <w:r>
        <w:rPr>
          <w:rFonts w:ascii="Times New Roman" w:eastAsia="AppleMyungjo" w:hAnsi="Times New Roman" w:cs="Times New Roman"/>
          <w:bCs/>
          <w:sz w:val="24"/>
          <w:szCs w:val="24"/>
          <w:lang w:val="es-ES_tradnl"/>
        </w:rPr>
        <w:t>d</w:t>
      </w:r>
      <w:r w:rsidRPr="00E4110D">
        <w:rPr>
          <w:rFonts w:ascii="Times New Roman" w:eastAsia="AppleMyungjo" w:hAnsi="Times New Roman" w:cs="Times New Roman"/>
          <w:bCs/>
          <w:sz w:val="24"/>
          <w:szCs w:val="24"/>
          <w:lang w:val="es-ES_tradnl"/>
        </w:rPr>
        <w:t xml:space="preserve">ebe permitir </w:t>
      </w:r>
      <w:r>
        <w:rPr>
          <w:rFonts w:ascii="Times New Roman" w:eastAsia="AppleMyungjo" w:hAnsi="Times New Roman" w:cs="Times New Roman"/>
          <w:bCs/>
          <w:sz w:val="24"/>
          <w:szCs w:val="24"/>
          <w:lang w:val="es-ES_tradnl"/>
        </w:rPr>
        <w:t>visualizar en el mapa medios de transportes (bus, metro...). Seleccionando ver transporte.</w:t>
      </w:r>
    </w:p>
    <w:p w14:paraId="26CCEF5D" w14:textId="05166EAF" w:rsidR="002052DD" w:rsidRPr="002052DD" w:rsidRDefault="002052DD" w:rsidP="002052DD">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sz w:val="24"/>
          <w:szCs w:val="24"/>
          <w:lang w:eastAsia="es-ES"/>
        </w:rPr>
        <w:t xml:space="preserve">El sistema </w:t>
      </w:r>
      <w:r>
        <w:rPr>
          <w:rFonts w:ascii="Times New Roman" w:eastAsia="AppleMyungjo" w:hAnsi="Times New Roman" w:cs="Times New Roman"/>
          <w:bCs/>
          <w:sz w:val="24"/>
          <w:szCs w:val="24"/>
          <w:lang w:val="es-ES_tradnl"/>
        </w:rPr>
        <w:t>d</w:t>
      </w:r>
      <w:r w:rsidRPr="00E4110D">
        <w:rPr>
          <w:rFonts w:ascii="Times New Roman" w:eastAsia="AppleMyungjo" w:hAnsi="Times New Roman" w:cs="Times New Roman"/>
          <w:bCs/>
          <w:sz w:val="24"/>
          <w:szCs w:val="24"/>
          <w:lang w:val="es-ES_tradnl"/>
        </w:rPr>
        <w:t xml:space="preserve">ebe permitir </w:t>
      </w:r>
      <w:r>
        <w:rPr>
          <w:rFonts w:ascii="Times New Roman" w:eastAsia="AppleMyungjo" w:hAnsi="Times New Roman" w:cs="Times New Roman"/>
          <w:bCs/>
          <w:sz w:val="24"/>
          <w:szCs w:val="24"/>
          <w:lang w:val="es-ES_tradnl"/>
        </w:rPr>
        <w:t>visualizar en el mapa instalaciones deportivas (pista de futbol, baloncesto…). Seleccionando ver instalaciones deportivas.</w:t>
      </w:r>
    </w:p>
    <w:p w14:paraId="1C8E3FB5" w14:textId="30CC5FDA" w:rsidR="002052DD" w:rsidRPr="002821D0" w:rsidRDefault="002052DD" w:rsidP="00FD4E56">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sidRPr="002052DD">
        <w:rPr>
          <w:rFonts w:ascii="Times New Roman" w:eastAsia="AppleMyungjo" w:hAnsi="Times New Roman" w:cs="Times New Roman"/>
          <w:sz w:val="24"/>
          <w:szCs w:val="24"/>
          <w:lang w:eastAsia="es-ES"/>
        </w:rPr>
        <w:t xml:space="preserve">El sistema </w:t>
      </w:r>
      <w:r w:rsidRPr="002052DD">
        <w:rPr>
          <w:rFonts w:ascii="Times New Roman" w:eastAsia="AppleMyungjo" w:hAnsi="Times New Roman" w:cs="Times New Roman"/>
          <w:bCs/>
          <w:sz w:val="24"/>
          <w:szCs w:val="24"/>
          <w:lang w:val="es-ES_tradnl"/>
        </w:rPr>
        <w:t>debe permitir visualizar en el mapa de puntos de gestión de la universidad (registro general, casa…). Seleccionando ver para estudiantes.</w:t>
      </w:r>
    </w:p>
    <w:p w14:paraId="24ADE09A" w14:textId="47640EFE" w:rsidR="002821D0" w:rsidRPr="009326C3" w:rsidRDefault="002821D0" w:rsidP="00FD4E56">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bCs/>
          <w:sz w:val="24"/>
          <w:szCs w:val="24"/>
          <w:lang w:val="es-ES_tradnl"/>
        </w:rPr>
        <w:t>El sistema debe permitir restringir el área de gestión a los usuarios con permisos.</w:t>
      </w:r>
    </w:p>
    <w:p w14:paraId="587535B1" w14:textId="5C1A61F5" w:rsidR="009326C3" w:rsidRPr="002052DD" w:rsidRDefault="009326C3" w:rsidP="00FD4E56">
      <w:pPr>
        <w:pStyle w:val="Prrafodelista"/>
        <w:numPr>
          <w:ilvl w:val="0"/>
          <w:numId w:val="2"/>
        </w:numPr>
        <w:spacing w:after="0" w:line="240" w:lineRule="auto"/>
        <w:rPr>
          <w:rFonts w:ascii="Times New Roman" w:eastAsia="AppleMyungjo" w:hAnsi="Times New Roman" w:cs="Times New Roman"/>
          <w:sz w:val="24"/>
          <w:szCs w:val="24"/>
          <w:lang w:val="es-ES_tradnl" w:eastAsia="es-ES"/>
        </w:rPr>
      </w:pPr>
      <w:r>
        <w:rPr>
          <w:rFonts w:ascii="Times New Roman" w:eastAsia="AppleMyungjo" w:hAnsi="Times New Roman" w:cs="Times New Roman"/>
          <w:bCs/>
          <w:sz w:val="24"/>
          <w:szCs w:val="24"/>
          <w:lang w:val="es-ES_tradnl"/>
        </w:rPr>
        <w:t>El sistema debe permitir enviar email con sugerencias sobre la aplicación.</w:t>
      </w:r>
    </w:p>
    <w:p w14:paraId="453BD8E6" w14:textId="77777777" w:rsidR="00670B57" w:rsidRDefault="00670B57" w:rsidP="00B66C5C">
      <w:pPr>
        <w:autoSpaceDE w:val="0"/>
        <w:autoSpaceDN w:val="0"/>
        <w:adjustRightInd w:val="0"/>
        <w:spacing w:after="0" w:line="240" w:lineRule="auto"/>
        <w:ind w:left="1069"/>
        <w:jc w:val="both"/>
        <w:rPr>
          <w:rFonts w:ascii="Times New Roman" w:eastAsia="AppleMyungjo" w:hAnsi="Times New Roman" w:cs="Times New Roman"/>
          <w:bCs/>
          <w:sz w:val="28"/>
          <w:szCs w:val="28"/>
          <w:lang w:val="es-ES_tradnl"/>
        </w:rPr>
      </w:pPr>
    </w:p>
    <w:p w14:paraId="23FCC281" w14:textId="41554084" w:rsidR="00670B57" w:rsidRDefault="00DA6B07" w:rsidP="008D6C26">
      <w:pPr>
        <w:pStyle w:val="Puesto"/>
        <w:numPr>
          <w:ilvl w:val="0"/>
          <w:numId w:val="11"/>
        </w:numPr>
        <w:rPr>
          <w:sz w:val="48"/>
          <w:szCs w:val="48"/>
          <w:lang w:val="es-ES_tradnl"/>
        </w:rPr>
      </w:pPr>
      <w:r w:rsidRPr="00DA6B07">
        <w:rPr>
          <w:sz w:val="48"/>
          <w:szCs w:val="48"/>
          <w:lang w:val="es-ES_tradnl"/>
        </w:rPr>
        <w:t xml:space="preserve">Diagrama de secuencias </w:t>
      </w:r>
    </w:p>
    <w:p w14:paraId="7E98EAB5" w14:textId="5C3F7233" w:rsidR="00DA6B07" w:rsidRDefault="00DA6B07" w:rsidP="00DA6B07">
      <w:pPr>
        <w:ind w:firstLine="709"/>
        <w:rPr>
          <w:lang w:val="es-ES_tradnl"/>
        </w:rPr>
      </w:pPr>
      <w:r>
        <w:rPr>
          <w:lang w:val="es-ES_tradnl"/>
        </w:rPr>
        <w:t>Los diagramas de secuencias son genéricos para todas las entidades.</w:t>
      </w:r>
    </w:p>
    <w:p w14:paraId="76ADFF89" w14:textId="4D9A6D63" w:rsidR="00DC4FF7" w:rsidRDefault="002366C1" w:rsidP="00DA6B07">
      <w:pPr>
        <w:ind w:firstLine="709"/>
        <w:rPr>
          <w:lang w:val="es-ES_tradnl"/>
        </w:rPr>
      </w:pPr>
      <w:r>
        <w:rPr>
          <w:lang w:val="es-ES_tradnl"/>
        </w:rPr>
        <w:pict w14:anchorId="38634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5pt;height:188.9pt">
            <v:imagedata r:id="rId9" o:title="sd-alta"/>
          </v:shape>
        </w:pict>
      </w:r>
    </w:p>
    <w:p w14:paraId="53689E75" w14:textId="3B86EE0E" w:rsidR="00DC4FF7" w:rsidRDefault="002366C1" w:rsidP="00DA6B07">
      <w:pPr>
        <w:ind w:firstLine="709"/>
        <w:rPr>
          <w:lang w:val="es-ES_tradnl"/>
        </w:rPr>
      </w:pPr>
      <w:r>
        <w:rPr>
          <w:lang w:val="es-ES_tradnl"/>
        </w:rPr>
        <w:pict w14:anchorId="42675DC3">
          <v:shape id="_x0000_i1026" type="#_x0000_t75" style="width:230.95pt;height:209.45pt">
            <v:imagedata r:id="rId10" o:title="sd-baja"/>
          </v:shape>
        </w:pict>
      </w:r>
    </w:p>
    <w:p w14:paraId="62268038" w14:textId="65A80758" w:rsidR="00DC4FF7" w:rsidRDefault="002366C1" w:rsidP="00DA6B07">
      <w:pPr>
        <w:ind w:firstLine="709"/>
        <w:rPr>
          <w:lang w:val="es-ES_tradnl"/>
        </w:rPr>
      </w:pPr>
      <w:r>
        <w:rPr>
          <w:lang w:val="es-ES_tradnl"/>
        </w:rPr>
        <w:pict w14:anchorId="7A2EA07E">
          <v:shape id="_x0000_i1027" type="#_x0000_t75" style="width:311.4pt;height:221.6pt">
            <v:imagedata r:id="rId11" o:title="sd-consulta"/>
          </v:shape>
        </w:pict>
      </w:r>
    </w:p>
    <w:p w14:paraId="2D75F436" w14:textId="5E39459E" w:rsidR="00DC4FF7" w:rsidRDefault="00514EDE" w:rsidP="00DA6B07">
      <w:pPr>
        <w:ind w:firstLine="709"/>
        <w:rPr>
          <w:lang w:val="es-ES_tradnl"/>
        </w:rPr>
      </w:pPr>
      <w:r>
        <w:rPr>
          <w:lang w:val="es-ES_tradnl"/>
        </w:rPr>
        <w:lastRenderedPageBreak/>
        <w:pict w14:anchorId="5630B828">
          <v:shape id="_x0000_i1028" type="#_x0000_t75" style="width:278.65pt;height:244.05pt">
            <v:imagedata r:id="rId12" o:title="sd-modificar"/>
          </v:shape>
        </w:pict>
      </w:r>
    </w:p>
    <w:p w14:paraId="7A11D110" w14:textId="77777777" w:rsidR="00DC4FF7" w:rsidRDefault="00DC4FF7" w:rsidP="00DA6B07">
      <w:pPr>
        <w:ind w:firstLine="709"/>
        <w:rPr>
          <w:lang w:val="es-ES_tradnl"/>
        </w:rPr>
      </w:pPr>
    </w:p>
    <w:p w14:paraId="4596B63B" w14:textId="6604F3CD" w:rsidR="00DC4FF7" w:rsidRPr="00DC4FF7" w:rsidRDefault="00DC4FF7" w:rsidP="008D6C26">
      <w:pPr>
        <w:pStyle w:val="Puesto"/>
        <w:numPr>
          <w:ilvl w:val="0"/>
          <w:numId w:val="11"/>
        </w:numPr>
        <w:rPr>
          <w:sz w:val="48"/>
          <w:szCs w:val="48"/>
        </w:rPr>
      </w:pPr>
      <w:r w:rsidRPr="00DC4FF7">
        <w:rPr>
          <w:sz w:val="48"/>
          <w:szCs w:val="48"/>
        </w:rPr>
        <w:t>Diagrama de clases</w:t>
      </w:r>
    </w:p>
    <w:p w14:paraId="41D9C036" w14:textId="6178E279" w:rsidR="00DC4FF7" w:rsidRPr="00DA6B07" w:rsidRDefault="00DC4FF7" w:rsidP="00DC4FF7">
      <w:r>
        <w:rPr>
          <w:noProof/>
          <w:lang w:eastAsia="es-ES"/>
        </w:rPr>
        <w:drawing>
          <wp:inline distT="0" distB="0" distL="0" distR="0" wp14:anchorId="3603A9D2" wp14:editId="6694471C">
            <wp:extent cx="6115050" cy="3962400"/>
            <wp:effectExtent l="0" t="0" r="0" b="0"/>
            <wp:docPr id="639" name="Imagen 639" descr="C:\Users\zadik\AppData\Local\Microsoft\Windows\INetCache\Content.Word\diagramade clases-cardin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adik\AppData\Local\Microsoft\Windows\INetCache\Content.Word\diagramade clases-cardinalid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962400"/>
                    </a:xfrm>
                    <a:prstGeom prst="rect">
                      <a:avLst/>
                    </a:prstGeom>
                    <a:noFill/>
                    <a:ln>
                      <a:noFill/>
                    </a:ln>
                  </pic:spPr>
                </pic:pic>
              </a:graphicData>
            </a:graphic>
          </wp:inline>
        </w:drawing>
      </w:r>
    </w:p>
    <w:p w14:paraId="59AFBC18" w14:textId="77777777" w:rsidR="00DC4FF7" w:rsidRDefault="00DC4FF7" w:rsidP="00DC4FF7">
      <w:pPr>
        <w:rPr>
          <w:rFonts w:ascii="Times New Roman" w:hAnsi="Times New Roman" w:cs="Times New Roman"/>
          <w:sz w:val="24"/>
          <w:szCs w:val="24"/>
        </w:rPr>
      </w:pPr>
    </w:p>
    <w:p w14:paraId="45CFD4D0" w14:textId="77777777" w:rsidR="00DC4FF7" w:rsidRPr="005D5781" w:rsidRDefault="00DC4FF7" w:rsidP="00DC4FF7">
      <w:pPr>
        <w:rPr>
          <w:rFonts w:ascii="Times New Roman" w:hAnsi="Times New Roman" w:cs="Times New Roman"/>
          <w:sz w:val="24"/>
          <w:szCs w:val="24"/>
          <w:lang w:val="es-ES_tradnl"/>
        </w:rPr>
      </w:pPr>
    </w:p>
    <w:p w14:paraId="188E4229" w14:textId="77777777" w:rsidR="00DC4FF7" w:rsidRDefault="00DC4FF7" w:rsidP="00DA6B07">
      <w:pPr>
        <w:ind w:firstLine="709"/>
        <w:rPr>
          <w:lang w:val="es-ES_tradnl"/>
        </w:rPr>
      </w:pPr>
    </w:p>
    <w:p w14:paraId="710786B0" w14:textId="77777777" w:rsidR="00DC4FF7" w:rsidRDefault="00DC4FF7" w:rsidP="00DA6B07">
      <w:pPr>
        <w:ind w:firstLine="709"/>
        <w:rPr>
          <w:lang w:val="es-ES_tradnl"/>
        </w:rPr>
      </w:pPr>
    </w:p>
    <w:p w14:paraId="04A71F5B" w14:textId="4F54532B" w:rsidR="008C611E" w:rsidRDefault="005D5781" w:rsidP="008D6C26">
      <w:pPr>
        <w:pStyle w:val="Puesto"/>
        <w:numPr>
          <w:ilvl w:val="0"/>
          <w:numId w:val="11"/>
        </w:numPr>
        <w:rPr>
          <w:lang w:val="es-ES_tradnl"/>
        </w:rPr>
      </w:pPr>
      <w:r>
        <w:rPr>
          <w:lang w:val="es-ES_tradnl"/>
        </w:rPr>
        <w:lastRenderedPageBreak/>
        <w:t xml:space="preserve"> </w:t>
      </w:r>
      <w:r w:rsidRPr="00DA6B07">
        <w:rPr>
          <w:sz w:val="48"/>
          <w:szCs w:val="48"/>
          <w:lang w:val="es-ES_tradnl"/>
        </w:rPr>
        <w:t>Esquema</w:t>
      </w:r>
      <w:r>
        <w:rPr>
          <w:lang w:val="es-ES_tradnl"/>
        </w:rPr>
        <w:t xml:space="preserve"> </w:t>
      </w:r>
      <w:r w:rsidRPr="00DA6B07">
        <w:rPr>
          <w:sz w:val="48"/>
          <w:szCs w:val="48"/>
          <w:lang w:val="es-ES_tradnl"/>
        </w:rPr>
        <w:t>Funcional</w:t>
      </w:r>
    </w:p>
    <w:p w14:paraId="769A744D" w14:textId="77777777" w:rsidR="005D5781" w:rsidRDefault="005D5781" w:rsidP="005D5781">
      <w:pPr>
        <w:rPr>
          <w:lang w:val="es-ES_tradnl"/>
        </w:rPr>
      </w:pPr>
    </w:p>
    <w:p w14:paraId="1E6C9CF2" w14:textId="007910BF" w:rsidR="005D5781" w:rsidRDefault="005D5781" w:rsidP="005D5781">
      <w:pPr>
        <w:rPr>
          <w:rFonts w:ascii="Times New Roman" w:hAnsi="Times New Roman" w:cs="Times New Roman"/>
          <w:sz w:val="24"/>
          <w:szCs w:val="24"/>
        </w:rPr>
      </w:pPr>
      <w:r w:rsidRPr="005D5781">
        <w:rPr>
          <w:rFonts w:ascii="Times New Roman" w:hAnsi="Times New Roman" w:cs="Times New Roman"/>
          <w:sz w:val="24"/>
          <w:szCs w:val="24"/>
          <w:lang w:val="es-ES_tradnl"/>
        </w:rPr>
        <w:tab/>
      </w:r>
      <w:r w:rsidRPr="005D5781">
        <w:rPr>
          <w:rFonts w:ascii="Times New Roman" w:hAnsi="Times New Roman" w:cs="Times New Roman"/>
          <w:sz w:val="24"/>
          <w:szCs w:val="24"/>
        </w:rPr>
        <w:t>En esta parte vamos a explicar el funcionamiento, a través de un diagrama de funcional, de nuestra página web y como se relaciona con la base de datos y los correos. Para ello hemos dividido la web en dos. Una parte desde la interfaz de usuario y la otra parte desde la interfaz de administrador.</w:t>
      </w:r>
    </w:p>
    <w:p w14:paraId="03006769" w14:textId="77777777" w:rsidR="005D5781" w:rsidRDefault="005D5781" w:rsidP="005D5781">
      <w:pPr>
        <w:rPr>
          <w:rFonts w:ascii="Times New Roman" w:hAnsi="Times New Roman" w:cs="Times New Roman"/>
          <w:sz w:val="24"/>
          <w:szCs w:val="24"/>
        </w:rPr>
      </w:pPr>
    </w:p>
    <w:p w14:paraId="58F4AF14" w14:textId="40B14ACE" w:rsidR="005D5781" w:rsidRDefault="00514EDE" w:rsidP="005D5781">
      <w:pPr>
        <w:rPr>
          <w:rFonts w:ascii="Times New Roman" w:hAnsi="Times New Roman" w:cs="Times New Roman"/>
          <w:sz w:val="24"/>
          <w:szCs w:val="24"/>
        </w:rPr>
      </w:pPr>
      <w:r>
        <w:rPr>
          <w:rFonts w:ascii="Times New Roman" w:hAnsi="Times New Roman" w:cs="Times New Roman"/>
          <w:sz w:val="24"/>
          <w:szCs w:val="24"/>
        </w:rPr>
        <w:pict w14:anchorId="6C8FA7C9">
          <v:shape id="_x0000_i1029" type="#_x0000_t75" style="width:378.7pt;height:526.45pt">
            <v:imagedata r:id="rId14" o:title="Captura de pantalla 2014-02-05 a la(s) 17.05"/>
          </v:shape>
        </w:pict>
      </w:r>
    </w:p>
    <w:p w14:paraId="418BDBAB" w14:textId="77777777" w:rsidR="005D5781" w:rsidRPr="005D5781" w:rsidRDefault="005D5781" w:rsidP="008D6C26">
      <w:pPr>
        <w:widowControl w:val="0"/>
        <w:numPr>
          <w:ilvl w:val="0"/>
          <w:numId w:val="3"/>
        </w:numPr>
        <w:suppressAutoHyphens/>
        <w:spacing w:after="0" w:line="240" w:lineRule="auto"/>
        <w:rPr>
          <w:rFonts w:ascii="Times New Roman" w:hAnsi="Times New Roman" w:cs="Times New Roman"/>
          <w:sz w:val="24"/>
          <w:szCs w:val="24"/>
        </w:rPr>
      </w:pPr>
      <w:r w:rsidRPr="005D5781">
        <w:rPr>
          <w:rFonts w:ascii="Times New Roman" w:hAnsi="Times New Roman" w:cs="Times New Roman"/>
          <w:b/>
          <w:bCs/>
          <w:sz w:val="28"/>
          <w:szCs w:val="28"/>
        </w:rPr>
        <w:t>Interfaz de usuario.</w:t>
      </w:r>
    </w:p>
    <w:p w14:paraId="16EDCF98" w14:textId="77777777" w:rsidR="005D5781" w:rsidRPr="005D5781" w:rsidRDefault="005D5781" w:rsidP="005D5781">
      <w:pPr>
        <w:widowControl w:val="0"/>
        <w:suppressAutoHyphens/>
        <w:spacing w:after="0" w:line="240" w:lineRule="auto"/>
        <w:ind w:left="1429"/>
        <w:rPr>
          <w:rFonts w:ascii="Times New Roman" w:hAnsi="Times New Roman" w:cs="Times New Roman"/>
          <w:sz w:val="24"/>
          <w:szCs w:val="24"/>
        </w:rPr>
      </w:pPr>
    </w:p>
    <w:p w14:paraId="4C85782F" w14:textId="3B21B371" w:rsidR="005D5781" w:rsidRPr="005D5781" w:rsidRDefault="005D5781" w:rsidP="005D5781">
      <w:pPr>
        <w:ind w:firstLine="709"/>
        <w:rPr>
          <w:rFonts w:ascii="Times New Roman" w:hAnsi="Times New Roman" w:cs="Times New Roman"/>
          <w:sz w:val="24"/>
          <w:szCs w:val="24"/>
        </w:rPr>
      </w:pPr>
      <w:r w:rsidRPr="005D5781">
        <w:rPr>
          <w:rFonts w:ascii="Times New Roman" w:hAnsi="Times New Roman" w:cs="Times New Roman"/>
          <w:sz w:val="24"/>
          <w:szCs w:val="24"/>
        </w:rPr>
        <w:lastRenderedPageBreak/>
        <w:t xml:space="preserve">Es la parte que corresponde al usuario final, al que va dedicado la web. Se trata de que cualquier usuario se pueda conectar a través de internet a nuestra página web y pueda consultar mediante unas funciones internas con nuestra base de datos y los mapas correspondiente para poder ubicar los edificio o lugares que desea buscar del entorno de la universidad Pablo de </w:t>
      </w:r>
      <w:proofErr w:type="spellStart"/>
      <w:r w:rsidRPr="005D5781">
        <w:rPr>
          <w:rFonts w:ascii="Times New Roman" w:hAnsi="Times New Roman" w:cs="Times New Roman"/>
          <w:sz w:val="24"/>
          <w:szCs w:val="24"/>
        </w:rPr>
        <w:t>Olavide</w:t>
      </w:r>
      <w:proofErr w:type="spellEnd"/>
      <w:r w:rsidRPr="005D5781">
        <w:rPr>
          <w:rFonts w:ascii="Times New Roman" w:hAnsi="Times New Roman" w:cs="Times New Roman"/>
          <w:sz w:val="24"/>
          <w:szCs w:val="24"/>
        </w:rPr>
        <w:t>, de Sevilla “UPO”. El usuario no necesita tener que registrarse en nuestra web para poder hacer uso de ella. La únicas funcionalidades que tendrá el usuario será el de consultar el mapa a través de un menú lateral en el cual se mostraran los distintos edificios o lugares que pertenecen al recinto de la UPO. También podrá enviar correos sugerencias a los desarrolladores de la web para informar por si ve algún error o tal.</w:t>
      </w:r>
    </w:p>
    <w:p w14:paraId="376093D8" w14:textId="77777777" w:rsidR="005D5781" w:rsidRPr="005D5781" w:rsidRDefault="005D5781" w:rsidP="005D5781">
      <w:pPr>
        <w:rPr>
          <w:rFonts w:ascii="Times New Roman" w:hAnsi="Times New Roman" w:cs="Times New Roman"/>
          <w:sz w:val="24"/>
          <w:szCs w:val="24"/>
        </w:rPr>
      </w:pPr>
    </w:p>
    <w:p w14:paraId="0F14871C" w14:textId="77777777" w:rsidR="005D5781" w:rsidRPr="005D5781" w:rsidRDefault="005D5781" w:rsidP="008D6C26">
      <w:pPr>
        <w:widowControl w:val="0"/>
        <w:numPr>
          <w:ilvl w:val="0"/>
          <w:numId w:val="4"/>
        </w:numPr>
        <w:suppressAutoHyphens/>
        <w:spacing w:after="0" w:line="240" w:lineRule="auto"/>
        <w:rPr>
          <w:rFonts w:ascii="Times New Roman" w:eastAsia="ArialMT" w:hAnsi="Times New Roman" w:cs="Times New Roman"/>
          <w:color w:val="000000"/>
          <w:sz w:val="24"/>
          <w:szCs w:val="24"/>
        </w:rPr>
      </w:pPr>
      <w:r w:rsidRPr="005D5781">
        <w:rPr>
          <w:rFonts w:ascii="Times New Roman" w:hAnsi="Times New Roman" w:cs="Times New Roman"/>
          <w:color w:val="FF3333"/>
          <w:sz w:val="24"/>
          <w:szCs w:val="24"/>
        </w:rPr>
        <w:t xml:space="preserve">index.html </w:t>
      </w:r>
      <w:r w:rsidRPr="005D5781">
        <w:rPr>
          <w:rFonts w:ascii="Times New Roman" w:hAnsi="Times New Roman" w:cs="Times New Roman"/>
          <w:sz w:val="24"/>
          <w:szCs w:val="24"/>
        </w:rPr>
        <w:t>es la página principal, muestra una aplicación web, donde el usuario realizará la gran mayoría de las acciones. No hace falta estar registrado para acceder a ella, cualquier usuario puede acceder. Aquí es donde el usuario consultará el mapa de la UPO.</w:t>
      </w:r>
      <w:r w:rsidRPr="005D5781">
        <w:rPr>
          <w:rFonts w:ascii="Times New Roman" w:hAnsi="Times New Roman" w:cs="Times New Roman"/>
          <w:color w:val="000000"/>
          <w:sz w:val="24"/>
          <w:szCs w:val="24"/>
        </w:rPr>
        <w:t xml:space="preserve"> </w:t>
      </w:r>
    </w:p>
    <w:p w14:paraId="23E4BC01" w14:textId="77777777" w:rsidR="005D5781" w:rsidRDefault="005D5781" w:rsidP="005D5781">
      <w:pPr>
        <w:rPr>
          <w:rFonts w:ascii="Times New Roman" w:eastAsia="ArialMT" w:hAnsi="Times New Roman" w:cs="Times New Roman"/>
          <w:color w:val="000000"/>
          <w:sz w:val="24"/>
          <w:szCs w:val="24"/>
        </w:rPr>
      </w:pPr>
    </w:p>
    <w:p w14:paraId="218FF525" w14:textId="05775747" w:rsidR="005D5781" w:rsidRPr="005D5781" w:rsidRDefault="005D5781" w:rsidP="005D5781">
      <w:pPr>
        <w:rPr>
          <w:rFonts w:ascii="Times New Roman" w:hAnsi="Times New Roman" w:cs="Times New Roman"/>
          <w:sz w:val="24"/>
          <w:szCs w:val="24"/>
        </w:rPr>
      </w:pPr>
      <w:r w:rsidRPr="005D5781">
        <w:rPr>
          <w:rFonts w:ascii="Times New Roman" w:eastAsia="ArialMT" w:hAnsi="Times New Roman" w:cs="Times New Roman"/>
          <w:color w:val="000000"/>
          <w:sz w:val="24"/>
          <w:szCs w:val="24"/>
        </w:rPr>
        <w:t xml:space="preserve">La forma en la que esta implementada la aplicación principal consta </w:t>
      </w:r>
      <w:proofErr w:type="spellStart"/>
      <w:proofErr w:type="gramStart"/>
      <w:r w:rsidRPr="005D5781">
        <w:rPr>
          <w:rFonts w:ascii="Times New Roman" w:eastAsia="ArialMT" w:hAnsi="Times New Roman" w:cs="Times New Roman"/>
          <w:color w:val="000000"/>
          <w:sz w:val="24"/>
          <w:szCs w:val="24"/>
        </w:rPr>
        <w:t>de el</w:t>
      </w:r>
      <w:proofErr w:type="spellEnd"/>
      <w:proofErr w:type="gramEnd"/>
      <w:r w:rsidRPr="005D5781">
        <w:rPr>
          <w:rFonts w:ascii="Times New Roman" w:eastAsia="ArialMT" w:hAnsi="Times New Roman" w:cs="Times New Roman"/>
          <w:color w:val="000000"/>
          <w:sz w:val="24"/>
          <w:szCs w:val="24"/>
        </w:rPr>
        <w:t xml:space="preserve"> </w:t>
      </w:r>
      <w:proofErr w:type="spellStart"/>
      <w:r w:rsidRPr="005D5781">
        <w:rPr>
          <w:rFonts w:ascii="Times New Roman" w:eastAsia="ArialMT" w:hAnsi="Times New Roman" w:cs="Times New Roman"/>
          <w:color w:val="000000"/>
          <w:sz w:val="24"/>
          <w:szCs w:val="24"/>
        </w:rPr>
        <w:t>framework</w:t>
      </w:r>
      <w:proofErr w:type="spellEnd"/>
      <w:r w:rsidRPr="005D5781">
        <w:rPr>
          <w:rFonts w:ascii="Times New Roman" w:eastAsia="ArialMT" w:hAnsi="Times New Roman" w:cs="Times New Roman"/>
          <w:color w:val="000000"/>
          <w:sz w:val="24"/>
          <w:szCs w:val="24"/>
        </w:rPr>
        <w:t xml:space="preserve"> </w:t>
      </w:r>
      <w:proofErr w:type="spellStart"/>
      <w:r w:rsidRPr="005D5781">
        <w:rPr>
          <w:rFonts w:ascii="Times New Roman" w:eastAsia="ArialMT" w:hAnsi="Times New Roman" w:cs="Times New Roman"/>
          <w:color w:val="000000"/>
          <w:sz w:val="24"/>
          <w:szCs w:val="24"/>
        </w:rPr>
        <w:t>enyo</w:t>
      </w:r>
      <w:proofErr w:type="spellEnd"/>
      <w:r w:rsidRPr="005D5781">
        <w:rPr>
          <w:rFonts w:ascii="Times New Roman" w:eastAsia="ArialMT" w:hAnsi="Times New Roman" w:cs="Times New Roman"/>
          <w:color w:val="000000"/>
          <w:sz w:val="24"/>
          <w:szCs w:val="24"/>
        </w:rPr>
        <w:t xml:space="preserve"> (explicada en el documento). Los datos del mapa serán tratados por la web desde la carpeta </w:t>
      </w:r>
      <w:proofErr w:type="spellStart"/>
      <w:r w:rsidRPr="005D5781">
        <w:rPr>
          <w:rFonts w:ascii="Times New Roman" w:eastAsia="ArialMT" w:hAnsi="Times New Roman" w:cs="Times New Roman"/>
          <w:color w:val="000000"/>
          <w:sz w:val="24"/>
          <w:szCs w:val="24"/>
        </w:rPr>
        <w:t>Source</w:t>
      </w:r>
      <w:proofErr w:type="spellEnd"/>
      <w:r w:rsidRPr="005D5781">
        <w:rPr>
          <w:rFonts w:ascii="Times New Roman" w:eastAsia="ArialMT" w:hAnsi="Times New Roman" w:cs="Times New Roman"/>
          <w:color w:val="000000"/>
          <w:sz w:val="24"/>
          <w:szCs w:val="24"/>
        </w:rPr>
        <w:t xml:space="preserve"> donde tenemos varios archivos JavaScript. P</w:t>
      </w:r>
      <w:r w:rsidRPr="005D5781">
        <w:rPr>
          <w:rFonts w:ascii="Times New Roman" w:eastAsia="ArialMT" w:hAnsi="Times New Roman" w:cs="Times New Roman"/>
          <w:color w:val="1D1D1D"/>
          <w:sz w:val="24"/>
          <w:szCs w:val="24"/>
        </w:rPr>
        <w:t xml:space="preserve">ara obtener los datos de la BBDD usamos </w:t>
      </w:r>
      <w:proofErr w:type="spellStart"/>
      <w:r w:rsidRPr="005D5781">
        <w:rPr>
          <w:rFonts w:ascii="Times New Roman" w:eastAsia="ArialMT" w:hAnsi="Times New Roman" w:cs="Times New Roman"/>
          <w:color w:val="1D1D1D"/>
          <w:sz w:val="24"/>
          <w:szCs w:val="24"/>
        </w:rPr>
        <w:t>ajax</w:t>
      </w:r>
      <w:proofErr w:type="spellEnd"/>
      <w:r w:rsidRPr="005D5781">
        <w:rPr>
          <w:rFonts w:ascii="Times New Roman" w:eastAsia="ArialMT" w:hAnsi="Times New Roman" w:cs="Times New Roman"/>
          <w:color w:val="1D1D1D"/>
          <w:sz w:val="24"/>
          <w:szCs w:val="24"/>
        </w:rPr>
        <w:t xml:space="preserve"> que funciona por medio de una api que la implementamos en </w:t>
      </w:r>
      <w:proofErr w:type="spellStart"/>
      <w:r w:rsidRPr="005D5781">
        <w:rPr>
          <w:rFonts w:ascii="Times New Roman" w:eastAsia="ArialMT" w:hAnsi="Times New Roman" w:cs="Times New Roman"/>
          <w:color w:val="1D1D1D"/>
          <w:sz w:val="24"/>
          <w:szCs w:val="24"/>
        </w:rPr>
        <w:t>php</w:t>
      </w:r>
      <w:proofErr w:type="spellEnd"/>
      <w:r w:rsidRPr="005D5781">
        <w:rPr>
          <w:rFonts w:ascii="Times New Roman" w:eastAsia="ArialMT" w:hAnsi="Times New Roman" w:cs="Times New Roman"/>
          <w:color w:val="1D1D1D"/>
          <w:sz w:val="24"/>
          <w:szCs w:val="24"/>
        </w:rPr>
        <w:t xml:space="preserve"> y se llama api-datos, Esta api nos devuelve un objeto JSON con el cual mostramos los datos de la petición en las listas.</w:t>
      </w:r>
    </w:p>
    <w:p w14:paraId="16DDDEA7" w14:textId="77777777" w:rsidR="005D5781" w:rsidRPr="005D5781" w:rsidRDefault="005D5781" w:rsidP="005D5781">
      <w:pPr>
        <w:rPr>
          <w:rFonts w:ascii="Times New Roman" w:hAnsi="Times New Roman" w:cs="Times New Roman"/>
          <w:sz w:val="24"/>
          <w:szCs w:val="24"/>
        </w:rPr>
      </w:pPr>
    </w:p>
    <w:p w14:paraId="58B36B02" w14:textId="1C5573CE" w:rsidR="005D5781" w:rsidRPr="005D5781" w:rsidRDefault="005D5781" w:rsidP="008D6C26">
      <w:pPr>
        <w:widowControl w:val="0"/>
        <w:numPr>
          <w:ilvl w:val="0"/>
          <w:numId w:val="5"/>
        </w:numPr>
        <w:suppressAutoHyphens/>
        <w:spacing w:after="0" w:line="240" w:lineRule="auto"/>
        <w:rPr>
          <w:rFonts w:ascii="Times New Roman" w:hAnsi="Times New Roman" w:cs="Times New Roman"/>
          <w:sz w:val="24"/>
          <w:szCs w:val="24"/>
        </w:rPr>
      </w:pPr>
      <w:r w:rsidRPr="005D5781">
        <w:rPr>
          <w:rFonts w:ascii="Times New Roman" w:hAnsi="Times New Roman" w:cs="Times New Roman"/>
          <w:color w:val="FF3333"/>
          <w:sz w:val="24"/>
          <w:szCs w:val="24"/>
        </w:rPr>
        <w:t>informacion.html</w:t>
      </w:r>
      <w:r w:rsidRPr="005D5781">
        <w:rPr>
          <w:rFonts w:ascii="Times New Roman" w:hAnsi="Times New Roman" w:cs="Times New Roman"/>
          <w:sz w:val="24"/>
          <w:szCs w:val="24"/>
        </w:rPr>
        <w:t xml:space="preserve"> en esta página encontraremos información sobre el proyecto web e información de los desarrolladores web que hemos realizado este proyecto. Tampoco necesitamos estar registrados para acceder a esta parte de la aplicación web. Es un simple archivo HTML.</w:t>
      </w:r>
    </w:p>
    <w:p w14:paraId="761D0A5C" w14:textId="77777777" w:rsidR="005D5781" w:rsidRPr="005D5781" w:rsidRDefault="005D5781" w:rsidP="005D5781">
      <w:pPr>
        <w:rPr>
          <w:rFonts w:ascii="Times New Roman" w:hAnsi="Times New Roman" w:cs="Times New Roman"/>
          <w:sz w:val="24"/>
          <w:szCs w:val="24"/>
        </w:rPr>
      </w:pPr>
    </w:p>
    <w:p w14:paraId="53235512" w14:textId="277F3415" w:rsidR="005D5781" w:rsidRPr="005D5781" w:rsidRDefault="005D5781" w:rsidP="008D6C26">
      <w:pPr>
        <w:widowControl w:val="0"/>
        <w:numPr>
          <w:ilvl w:val="0"/>
          <w:numId w:val="6"/>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sugerencia.php</w:t>
      </w:r>
      <w:proofErr w:type="spellEnd"/>
      <w:r w:rsidRPr="005D5781">
        <w:rPr>
          <w:rFonts w:ascii="Times New Roman" w:hAnsi="Times New Roman" w:cs="Times New Roman"/>
          <w:sz w:val="24"/>
          <w:szCs w:val="24"/>
        </w:rPr>
        <w:t xml:space="preserve"> aquí el usuario podrá enviar correos a los desarrolladores sobre sugerencias o errores pasados por alto. Se trata de una carpeta Sugerencias donde tenemos un archivo </w:t>
      </w:r>
      <w:proofErr w:type="spellStart"/>
      <w:r w:rsidRPr="005D5781">
        <w:rPr>
          <w:rFonts w:ascii="Times New Roman" w:hAnsi="Times New Roman" w:cs="Times New Roman"/>
          <w:sz w:val="24"/>
          <w:szCs w:val="24"/>
        </w:rPr>
        <w:t>php</w:t>
      </w:r>
      <w:proofErr w:type="spellEnd"/>
      <w:r w:rsidRPr="005D5781">
        <w:rPr>
          <w:rFonts w:ascii="Times New Roman" w:hAnsi="Times New Roman" w:cs="Times New Roman"/>
          <w:sz w:val="24"/>
          <w:szCs w:val="24"/>
        </w:rPr>
        <w:t xml:space="preserve"> (</w:t>
      </w:r>
      <w:proofErr w:type="spellStart"/>
      <w:r w:rsidRPr="005D5781">
        <w:rPr>
          <w:rFonts w:ascii="Times New Roman" w:hAnsi="Times New Roman" w:cs="Times New Roman"/>
          <w:sz w:val="24"/>
          <w:szCs w:val="24"/>
        </w:rPr>
        <w:t>sugerencias.php</w:t>
      </w:r>
      <w:proofErr w:type="spellEnd"/>
      <w:r w:rsidRPr="005D5781">
        <w:rPr>
          <w:rFonts w:ascii="Times New Roman" w:hAnsi="Times New Roman" w:cs="Times New Roman"/>
          <w:sz w:val="24"/>
          <w:szCs w:val="24"/>
        </w:rPr>
        <w:t xml:space="preserve">), con su respectiva función en JavaScript para validar el formulario, que manda los datos a otro archivo </w:t>
      </w:r>
      <w:proofErr w:type="spellStart"/>
      <w:r w:rsidRPr="005D5781">
        <w:rPr>
          <w:rFonts w:ascii="Times New Roman" w:hAnsi="Times New Roman" w:cs="Times New Roman"/>
          <w:sz w:val="24"/>
          <w:szCs w:val="24"/>
        </w:rPr>
        <w:t>php</w:t>
      </w:r>
      <w:proofErr w:type="spellEnd"/>
      <w:r w:rsidRPr="005D5781">
        <w:rPr>
          <w:rFonts w:ascii="Times New Roman" w:hAnsi="Times New Roman" w:cs="Times New Roman"/>
          <w:sz w:val="24"/>
          <w:szCs w:val="24"/>
        </w:rPr>
        <w:t xml:space="preserve"> (</w:t>
      </w:r>
      <w:proofErr w:type="spellStart"/>
      <w:r w:rsidRPr="005D5781">
        <w:rPr>
          <w:rFonts w:ascii="Times New Roman" w:hAnsi="Times New Roman" w:cs="Times New Roman"/>
          <w:sz w:val="24"/>
          <w:szCs w:val="24"/>
        </w:rPr>
        <w:t>enviar.php</w:t>
      </w:r>
      <w:proofErr w:type="spellEnd"/>
      <w:r w:rsidRPr="005D5781">
        <w:rPr>
          <w:rFonts w:ascii="Times New Roman" w:hAnsi="Times New Roman" w:cs="Times New Roman"/>
          <w:sz w:val="24"/>
          <w:szCs w:val="24"/>
        </w:rPr>
        <w:t>) el que se encarga de enviar el correo.</w:t>
      </w:r>
    </w:p>
    <w:p w14:paraId="0D8371E1" w14:textId="77777777" w:rsidR="005D5781" w:rsidRPr="005D5781" w:rsidRDefault="005D5781" w:rsidP="005D5781">
      <w:pPr>
        <w:rPr>
          <w:rFonts w:ascii="Times New Roman" w:hAnsi="Times New Roman" w:cs="Times New Roman"/>
          <w:sz w:val="24"/>
          <w:szCs w:val="24"/>
        </w:rPr>
      </w:pPr>
    </w:p>
    <w:p w14:paraId="06B46C28" w14:textId="77777777" w:rsidR="005D5781" w:rsidRPr="005D5781" w:rsidRDefault="005D5781" w:rsidP="005D5781">
      <w:pPr>
        <w:rPr>
          <w:rFonts w:ascii="Times New Roman" w:hAnsi="Times New Roman" w:cs="Times New Roman"/>
          <w:sz w:val="24"/>
          <w:szCs w:val="24"/>
        </w:rPr>
      </w:pPr>
    </w:p>
    <w:p w14:paraId="52A5DC79" w14:textId="77777777" w:rsidR="005D5781" w:rsidRPr="005D5781" w:rsidRDefault="005D5781" w:rsidP="008D6C26">
      <w:pPr>
        <w:widowControl w:val="0"/>
        <w:numPr>
          <w:ilvl w:val="0"/>
          <w:numId w:val="3"/>
        </w:numPr>
        <w:suppressAutoHyphens/>
        <w:spacing w:after="0" w:line="240" w:lineRule="auto"/>
        <w:rPr>
          <w:rFonts w:ascii="Times New Roman" w:hAnsi="Times New Roman" w:cs="Times New Roman"/>
          <w:sz w:val="24"/>
          <w:szCs w:val="24"/>
        </w:rPr>
      </w:pPr>
      <w:r w:rsidRPr="005D5781">
        <w:rPr>
          <w:rFonts w:ascii="Times New Roman" w:hAnsi="Times New Roman" w:cs="Times New Roman"/>
          <w:b/>
          <w:bCs/>
          <w:sz w:val="28"/>
          <w:szCs w:val="28"/>
        </w:rPr>
        <w:t>Interfaz de administrador.</w:t>
      </w:r>
    </w:p>
    <w:p w14:paraId="3C41B005" w14:textId="77777777" w:rsidR="005D5781" w:rsidRPr="005D5781" w:rsidRDefault="005D5781" w:rsidP="005D5781">
      <w:pPr>
        <w:widowControl w:val="0"/>
        <w:suppressAutoHyphens/>
        <w:spacing w:after="0" w:line="240" w:lineRule="auto"/>
        <w:ind w:left="1429"/>
        <w:rPr>
          <w:rFonts w:ascii="Times New Roman" w:hAnsi="Times New Roman" w:cs="Times New Roman"/>
          <w:sz w:val="24"/>
          <w:szCs w:val="24"/>
        </w:rPr>
      </w:pPr>
    </w:p>
    <w:p w14:paraId="4007F2A9" w14:textId="0EF72A3F" w:rsidR="005D5781" w:rsidRPr="005D5781" w:rsidRDefault="005D5781" w:rsidP="005D5781">
      <w:pPr>
        <w:ind w:firstLine="709"/>
        <w:rPr>
          <w:rFonts w:ascii="Times New Roman" w:hAnsi="Times New Roman" w:cs="Times New Roman"/>
          <w:sz w:val="24"/>
          <w:szCs w:val="24"/>
        </w:rPr>
      </w:pPr>
      <w:r w:rsidRPr="005D5781">
        <w:rPr>
          <w:rFonts w:ascii="Times New Roman" w:hAnsi="Times New Roman" w:cs="Times New Roman"/>
          <w:sz w:val="24"/>
          <w:szCs w:val="24"/>
        </w:rPr>
        <w:t xml:space="preserve">Es la parte correspondiente a las personas que administraran la página web. Estas tarea de administración trata de mantener la base de datos a través de unos controles input y mantener la página web en el correcto funcionamiento. Estos controles estarán controlados para que no se pueda meter cosas incoherentes, con sus respectivas funciones en JavaScript. </w:t>
      </w:r>
    </w:p>
    <w:p w14:paraId="0BF51C08" w14:textId="77777777" w:rsidR="005D5781" w:rsidRPr="005D5781" w:rsidRDefault="005D5781" w:rsidP="005D5781">
      <w:pPr>
        <w:rPr>
          <w:rFonts w:ascii="Times New Roman" w:hAnsi="Times New Roman" w:cs="Times New Roman"/>
          <w:sz w:val="24"/>
          <w:szCs w:val="24"/>
        </w:rPr>
      </w:pPr>
    </w:p>
    <w:p w14:paraId="55412231" w14:textId="671694E4" w:rsidR="005D5781" w:rsidRPr="005D5781" w:rsidRDefault="005D5781" w:rsidP="005D5781">
      <w:pPr>
        <w:rPr>
          <w:rFonts w:ascii="Times New Roman" w:hAnsi="Times New Roman" w:cs="Times New Roman"/>
          <w:sz w:val="24"/>
          <w:szCs w:val="24"/>
        </w:rPr>
      </w:pPr>
      <w:r w:rsidRPr="005D5781">
        <w:rPr>
          <w:rFonts w:ascii="Times New Roman" w:hAnsi="Times New Roman" w:cs="Times New Roman"/>
          <w:sz w:val="24"/>
          <w:szCs w:val="24"/>
        </w:rPr>
        <w:lastRenderedPageBreak/>
        <w:t>En la carpeta Gestión tenemos todos los archivos correspondiente</w:t>
      </w:r>
      <w:r>
        <w:rPr>
          <w:rFonts w:ascii="Times New Roman" w:hAnsi="Times New Roman" w:cs="Times New Roman"/>
          <w:sz w:val="24"/>
          <w:szCs w:val="24"/>
        </w:rPr>
        <w:t>s</w:t>
      </w:r>
      <w:r w:rsidRPr="005D5781">
        <w:rPr>
          <w:rFonts w:ascii="Times New Roman" w:hAnsi="Times New Roman" w:cs="Times New Roman"/>
          <w:sz w:val="24"/>
          <w:szCs w:val="24"/>
        </w:rPr>
        <w:t xml:space="preserve"> a esta tarea. Por cada entidad tenemos tres archivos (</w:t>
      </w:r>
      <w:proofErr w:type="spellStart"/>
      <w:r w:rsidRPr="005D5781">
        <w:rPr>
          <w:rFonts w:ascii="Times New Roman" w:hAnsi="Times New Roman" w:cs="Times New Roman"/>
          <w:sz w:val="24"/>
          <w:szCs w:val="24"/>
        </w:rPr>
        <w:t>gestion-NombreEntidad-</w:t>
      </w:r>
      <w:proofErr w:type="gramStart"/>
      <w:r w:rsidRPr="005D5781">
        <w:rPr>
          <w:rFonts w:ascii="Times New Roman" w:hAnsi="Times New Roman" w:cs="Times New Roman"/>
          <w:sz w:val="24"/>
          <w:szCs w:val="24"/>
        </w:rPr>
        <w:t>api.php</w:t>
      </w:r>
      <w:proofErr w:type="spellEnd"/>
      <w:r w:rsidRPr="005D5781">
        <w:rPr>
          <w:rFonts w:ascii="Times New Roman" w:hAnsi="Times New Roman" w:cs="Times New Roman"/>
          <w:sz w:val="24"/>
          <w:szCs w:val="24"/>
        </w:rPr>
        <w:t xml:space="preserve"> ,</w:t>
      </w:r>
      <w:proofErr w:type="spellStart"/>
      <w:r w:rsidRPr="005D5781">
        <w:rPr>
          <w:rFonts w:ascii="Times New Roman" w:hAnsi="Times New Roman" w:cs="Times New Roman"/>
          <w:sz w:val="24"/>
          <w:szCs w:val="24"/>
        </w:rPr>
        <w:t>gestion</w:t>
      </w:r>
      <w:proofErr w:type="gramEnd"/>
      <w:r w:rsidRPr="005D5781">
        <w:rPr>
          <w:rFonts w:ascii="Times New Roman" w:hAnsi="Times New Roman" w:cs="Times New Roman"/>
          <w:sz w:val="24"/>
          <w:szCs w:val="24"/>
        </w:rPr>
        <w:t>-NombreEntidad-script.php</w:t>
      </w:r>
      <w:proofErr w:type="spellEnd"/>
      <w:r w:rsidRPr="005D5781">
        <w:rPr>
          <w:rFonts w:ascii="Times New Roman" w:hAnsi="Times New Roman" w:cs="Times New Roman"/>
          <w:sz w:val="24"/>
          <w:szCs w:val="24"/>
        </w:rPr>
        <w:t xml:space="preserve">, </w:t>
      </w:r>
      <w:proofErr w:type="spellStart"/>
      <w:r w:rsidRPr="005D5781">
        <w:rPr>
          <w:rFonts w:ascii="Times New Roman" w:hAnsi="Times New Roman" w:cs="Times New Roman"/>
          <w:sz w:val="24"/>
          <w:szCs w:val="24"/>
        </w:rPr>
        <w:t>gestion-NombreEntidad.php</w:t>
      </w:r>
      <w:proofErr w:type="spellEnd"/>
      <w:r w:rsidRPr="005D5781">
        <w:rPr>
          <w:rFonts w:ascii="Times New Roman" w:hAnsi="Times New Roman" w:cs="Times New Roman"/>
          <w:sz w:val="24"/>
          <w:szCs w:val="24"/>
        </w:rPr>
        <w:t xml:space="preserve">) tenemos el archivo </w:t>
      </w:r>
      <w:proofErr w:type="spellStart"/>
      <w:r w:rsidRPr="005D5781">
        <w:rPr>
          <w:rFonts w:ascii="Times New Roman" w:hAnsi="Times New Roman" w:cs="Times New Roman"/>
          <w:sz w:val="24"/>
          <w:szCs w:val="24"/>
        </w:rPr>
        <w:t>entrar.php</w:t>
      </w:r>
      <w:proofErr w:type="spellEnd"/>
      <w:r w:rsidRPr="005D5781">
        <w:rPr>
          <w:rFonts w:ascii="Times New Roman" w:hAnsi="Times New Roman" w:cs="Times New Roman"/>
          <w:sz w:val="24"/>
          <w:szCs w:val="24"/>
        </w:rPr>
        <w:t xml:space="preserve">, </w:t>
      </w:r>
      <w:proofErr w:type="spellStart"/>
      <w:r w:rsidRPr="005D5781">
        <w:rPr>
          <w:rFonts w:ascii="Times New Roman" w:hAnsi="Times New Roman" w:cs="Times New Roman"/>
          <w:sz w:val="24"/>
          <w:szCs w:val="24"/>
        </w:rPr>
        <w:t>gestion.php</w:t>
      </w:r>
      <w:proofErr w:type="spellEnd"/>
      <w:r w:rsidRPr="005D5781">
        <w:rPr>
          <w:rFonts w:ascii="Times New Roman" w:hAnsi="Times New Roman" w:cs="Times New Roman"/>
          <w:sz w:val="24"/>
          <w:szCs w:val="24"/>
        </w:rPr>
        <w:t xml:space="preserve">, </w:t>
      </w:r>
      <w:proofErr w:type="spellStart"/>
      <w:r w:rsidRPr="005D5781">
        <w:rPr>
          <w:rFonts w:ascii="Times New Roman" w:hAnsi="Times New Roman" w:cs="Times New Roman"/>
          <w:sz w:val="24"/>
          <w:szCs w:val="24"/>
        </w:rPr>
        <w:t>autentificacion.php</w:t>
      </w:r>
      <w:proofErr w:type="spellEnd"/>
      <w:r w:rsidRPr="005D5781">
        <w:rPr>
          <w:rFonts w:ascii="Times New Roman" w:hAnsi="Times New Roman" w:cs="Times New Roman"/>
          <w:sz w:val="24"/>
          <w:szCs w:val="24"/>
        </w:rPr>
        <w:t xml:space="preserve"> y </w:t>
      </w:r>
      <w:proofErr w:type="spellStart"/>
      <w:r w:rsidRPr="005D5781">
        <w:rPr>
          <w:rFonts w:ascii="Times New Roman" w:hAnsi="Times New Roman" w:cs="Times New Roman"/>
          <w:sz w:val="24"/>
          <w:szCs w:val="24"/>
        </w:rPr>
        <w:t>saneo.php</w:t>
      </w:r>
      <w:proofErr w:type="spellEnd"/>
      <w:r w:rsidRPr="005D5781">
        <w:rPr>
          <w:rFonts w:ascii="Times New Roman" w:hAnsi="Times New Roman" w:cs="Times New Roman"/>
          <w:sz w:val="24"/>
          <w:szCs w:val="24"/>
        </w:rPr>
        <w:t>.</w:t>
      </w:r>
    </w:p>
    <w:p w14:paraId="3EC98FFC" w14:textId="77777777" w:rsidR="005D5781" w:rsidRPr="005D5781" w:rsidRDefault="005D5781" w:rsidP="005D5781">
      <w:pPr>
        <w:rPr>
          <w:rFonts w:ascii="Times New Roman" w:hAnsi="Times New Roman" w:cs="Times New Roman"/>
          <w:sz w:val="24"/>
          <w:szCs w:val="24"/>
        </w:rPr>
      </w:pPr>
    </w:p>
    <w:p w14:paraId="55A59CC0" w14:textId="77777777" w:rsidR="005D5781" w:rsidRPr="005D5781" w:rsidRDefault="005D5781" w:rsidP="008D6C26">
      <w:pPr>
        <w:widowControl w:val="0"/>
        <w:numPr>
          <w:ilvl w:val="0"/>
          <w:numId w:val="7"/>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entrar.php</w:t>
      </w:r>
      <w:proofErr w:type="spellEnd"/>
      <w:r w:rsidRPr="005D5781">
        <w:rPr>
          <w:rFonts w:ascii="Times New Roman" w:hAnsi="Times New Roman" w:cs="Times New Roman"/>
          <w:sz w:val="24"/>
          <w:szCs w:val="24"/>
        </w:rPr>
        <w:t xml:space="preserve"> es la encargada de que el usuario administrador meta su usuario y contraseña para poder gestionar la aplicación web. Ésta se encargara de llamar al archivo </w:t>
      </w:r>
      <w:proofErr w:type="spellStart"/>
      <w:r w:rsidRPr="005D5781">
        <w:rPr>
          <w:rFonts w:ascii="Times New Roman" w:hAnsi="Times New Roman" w:cs="Times New Roman"/>
          <w:sz w:val="24"/>
          <w:szCs w:val="24"/>
        </w:rPr>
        <w:t>gestion.php</w:t>
      </w:r>
      <w:proofErr w:type="spellEnd"/>
      <w:r w:rsidRPr="005D5781">
        <w:rPr>
          <w:rFonts w:ascii="Times New Roman" w:hAnsi="Times New Roman" w:cs="Times New Roman"/>
          <w:sz w:val="24"/>
          <w:szCs w:val="24"/>
        </w:rPr>
        <w:t xml:space="preserve"> una vez que se haya verificado con una consulta a la base de datos de que ese usuario existe y la contraseña es válida y creara la variable sesión.</w:t>
      </w:r>
    </w:p>
    <w:p w14:paraId="4D7B424C" w14:textId="77777777" w:rsidR="005D5781" w:rsidRPr="005D5781" w:rsidRDefault="005D5781" w:rsidP="005D5781">
      <w:pPr>
        <w:rPr>
          <w:rFonts w:ascii="Times New Roman" w:hAnsi="Times New Roman" w:cs="Times New Roman"/>
          <w:sz w:val="24"/>
          <w:szCs w:val="24"/>
        </w:rPr>
      </w:pPr>
    </w:p>
    <w:p w14:paraId="0CAB4191" w14:textId="77777777" w:rsidR="005D5781" w:rsidRPr="005D5781" w:rsidRDefault="005D5781" w:rsidP="005D5781">
      <w:pPr>
        <w:rPr>
          <w:rFonts w:ascii="Times New Roman" w:hAnsi="Times New Roman" w:cs="Times New Roman"/>
          <w:sz w:val="24"/>
          <w:szCs w:val="24"/>
        </w:rPr>
      </w:pPr>
      <w:r w:rsidRPr="005D5781">
        <w:rPr>
          <w:rFonts w:ascii="Times New Roman" w:hAnsi="Times New Roman" w:cs="Times New Roman"/>
          <w:sz w:val="24"/>
          <w:szCs w:val="24"/>
        </w:rPr>
        <w:tab/>
      </w:r>
      <w:r w:rsidRPr="005D5781">
        <w:rPr>
          <w:rFonts w:ascii="Times New Roman" w:hAnsi="Times New Roman" w:cs="Times New Roman"/>
          <w:sz w:val="24"/>
          <w:szCs w:val="24"/>
        </w:rPr>
        <w:tab/>
        <w:t xml:space="preserve">Para poder entrar en las siguientes páginas debemos de tener creado la variable </w:t>
      </w:r>
      <w:r w:rsidRPr="005D5781">
        <w:rPr>
          <w:rFonts w:ascii="Times New Roman" w:hAnsi="Times New Roman" w:cs="Times New Roman"/>
          <w:sz w:val="24"/>
          <w:szCs w:val="24"/>
        </w:rPr>
        <w:tab/>
      </w:r>
      <w:r w:rsidRPr="005D5781">
        <w:rPr>
          <w:rFonts w:ascii="Times New Roman" w:hAnsi="Times New Roman" w:cs="Times New Roman"/>
          <w:sz w:val="24"/>
          <w:szCs w:val="24"/>
        </w:rPr>
        <w:tab/>
      </w:r>
      <w:r w:rsidRPr="005D5781">
        <w:rPr>
          <w:rFonts w:ascii="Times New Roman" w:hAnsi="Times New Roman" w:cs="Times New Roman"/>
          <w:sz w:val="24"/>
          <w:szCs w:val="24"/>
        </w:rPr>
        <w:tab/>
        <w:t xml:space="preserve">sesión de lo contrario nos redirigirá a </w:t>
      </w:r>
      <w:proofErr w:type="spellStart"/>
      <w:r w:rsidRPr="005D5781">
        <w:rPr>
          <w:rFonts w:ascii="Times New Roman" w:hAnsi="Times New Roman" w:cs="Times New Roman"/>
          <w:sz w:val="24"/>
          <w:szCs w:val="24"/>
        </w:rPr>
        <w:t>entrar.php</w:t>
      </w:r>
      <w:proofErr w:type="spellEnd"/>
      <w:r w:rsidRPr="005D5781">
        <w:rPr>
          <w:rFonts w:ascii="Times New Roman" w:hAnsi="Times New Roman" w:cs="Times New Roman"/>
          <w:sz w:val="24"/>
          <w:szCs w:val="24"/>
        </w:rPr>
        <w:t>.</w:t>
      </w:r>
    </w:p>
    <w:p w14:paraId="20FF16FE" w14:textId="77777777" w:rsidR="005D5781" w:rsidRPr="005D5781" w:rsidRDefault="005D5781" w:rsidP="005D5781">
      <w:pPr>
        <w:rPr>
          <w:rFonts w:ascii="Times New Roman" w:hAnsi="Times New Roman" w:cs="Times New Roman"/>
          <w:sz w:val="24"/>
          <w:szCs w:val="24"/>
        </w:rPr>
      </w:pPr>
    </w:p>
    <w:p w14:paraId="7521D467" w14:textId="77777777" w:rsidR="005D5781" w:rsidRPr="005D5781" w:rsidRDefault="005D5781" w:rsidP="008D6C26">
      <w:pPr>
        <w:widowControl w:val="0"/>
        <w:numPr>
          <w:ilvl w:val="0"/>
          <w:numId w:val="7"/>
        </w:numPr>
        <w:suppressAutoHyphens/>
        <w:spacing w:after="0" w:line="240" w:lineRule="auto"/>
        <w:rPr>
          <w:rFonts w:ascii="Times New Roman" w:hAnsi="Times New Roman" w:cs="Times New Roman"/>
          <w:sz w:val="24"/>
          <w:szCs w:val="24"/>
        </w:rPr>
      </w:pPr>
      <w:r w:rsidRPr="005D5781">
        <w:rPr>
          <w:rFonts w:ascii="Times New Roman" w:hAnsi="Times New Roman" w:cs="Times New Roman"/>
          <w:sz w:val="24"/>
          <w:szCs w:val="24"/>
        </w:rPr>
        <w:t xml:space="preserve"> </w:t>
      </w:r>
      <w:proofErr w:type="spellStart"/>
      <w:r w:rsidRPr="005D5781">
        <w:rPr>
          <w:rFonts w:ascii="Times New Roman" w:hAnsi="Times New Roman" w:cs="Times New Roman"/>
          <w:color w:val="FF3333"/>
          <w:sz w:val="24"/>
          <w:szCs w:val="24"/>
        </w:rPr>
        <w:t>gestion.php</w:t>
      </w:r>
      <w:proofErr w:type="spellEnd"/>
      <w:r w:rsidRPr="005D5781">
        <w:rPr>
          <w:rFonts w:ascii="Times New Roman" w:hAnsi="Times New Roman" w:cs="Times New Roman"/>
          <w:sz w:val="24"/>
          <w:szCs w:val="24"/>
        </w:rPr>
        <w:t xml:space="preserve"> es la página principal para el administrador. En ella tenemos un menú con las distintas entidades.</w:t>
      </w:r>
    </w:p>
    <w:p w14:paraId="2DDE7439" w14:textId="77777777" w:rsidR="005D5781" w:rsidRPr="005D5781" w:rsidRDefault="005D5781" w:rsidP="005D5781">
      <w:pPr>
        <w:rPr>
          <w:rFonts w:ascii="Times New Roman" w:hAnsi="Times New Roman" w:cs="Times New Roman"/>
          <w:sz w:val="24"/>
          <w:szCs w:val="24"/>
        </w:rPr>
      </w:pPr>
    </w:p>
    <w:p w14:paraId="4A1D6B79" w14:textId="01D34BA1" w:rsidR="005D5781" w:rsidRPr="005D5781" w:rsidRDefault="005D5781" w:rsidP="008D6C26">
      <w:pPr>
        <w:widowControl w:val="0"/>
        <w:numPr>
          <w:ilvl w:val="0"/>
          <w:numId w:val="8"/>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gestion-NombreEntidad.php</w:t>
      </w:r>
      <w:proofErr w:type="spellEnd"/>
      <w:r w:rsidRPr="005D5781">
        <w:rPr>
          <w:rFonts w:ascii="Times New Roman" w:hAnsi="Times New Roman" w:cs="Times New Roman"/>
          <w:sz w:val="24"/>
          <w:szCs w:val="24"/>
        </w:rPr>
        <w:t xml:space="preserve"> digamos que es la encargada de cargar la página principal de cada entidad. </w:t>
      </w:r>
    </w:p>
    <w:p w14:paraId="65B0E6B5" w14:textId="77777777" w:rsidR="005D5781" w:rsidRPr="005D5781" w:rsidRDefault="005D5781" w:rsidP="005D5781">
      <w:pPr>
        <w:rPr>
          <w:rFonts w:ascii="Times New Roman" w:hAnsi="Times New Roman" w:cs="Times New Roman"/>
          <w:sz w:val="24"/>
          <w:szCs w:val="24"/>
        </w:rPr>
      </w:pPr>
    </w:p>
    <w:p w14:paraId="4E8FA138" w14:textId="00ABC8CB" w:rsidR="005D5781" w:rsidRPr="005D5781" w:rsidRDefault="005D5781" w:rsidP="008D6C26">
      <w:pPr>
        <w:widowControl w:val="0"/>
        <w:numPr>
          <w:ilvl w:val="0"/>
          <w:numId w:val="8"/>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gestion-NombreEntidad-script.php</w:t>
      </w:r>
      <w:proofErr w:type="spellEnd"/>
      <w:r w:rsidRPr="005D5781">
        <w:rPr>
          <w:rFonts w:ascii="Times New Roman" w:hAnsi="Times New Roman" w:cs="Times New Roman"/>
          <w:sz w:val="24"/>
          <w:szCs w:val="24"/>
        </w:rPr>
        <w:t xml:space="preserve"> En esta página tenemos los correspondientes botones e inputs de modificación, la tabla donde mostraremos los datos, validaciones de datos, etc. Para poder modificar o añadir datos tenemos que pasar unas ciertas validaciones las cuales hemos implementado con unas funciones JavaScript en esta misma página. Hemos usado </w:t>
      </w:r>
      <w:proofErr w:type="spellStart"/>
      <w:r w:rsidRPr="005D5781">
        <w:rPr>
          <w:rFonts w:ascii="Times New Roman" w:hAnsi="Times New Roman" w:cs="Times New Roman"/>
          <w:sz w:val="24"/>
          <w:szCs w:val="24"/>
        </w:rPr>
        <w:t>ajax</w:t>
      </w:r>
      <w:proofErr w:type="spellEnd"/>
      <w:r w:rsidRPr="005D5781">
        <w:rPr>
          <w:rFonts w:ascii="Times New Roman" w:hAnsi="Times New Roman" w:cs="Times New Roman"/>
          <w:sz w:val="24"/>
          <w:szCs w:val="24"/>
        </w:rPr>
        <w:t xml:space="preserve"> para el tema de las modificaciones para no tener que volver a cargar la página.</w:t>
      </w:r>
    </w:p>
    <w:p w14:paraId="7728B7A8" w14:textId="77777777" w:rsidR="005D5781" w:rsidRPr="005D5781" w:rsidRDefault="005D5781" w:rsidP="005D5781">
      <w:pPr>
        <w:rPr>
          <w:rFonts w:ascii="Times New Roman" w:hAnsi="Times New Roman" w:cs="Times New Roman"/>
          <w:sz w:val="24"/>
          <w:szCs w:val="24"/>
        </w:rPr>
      </w:pPr>
    </w:p>
    <w:p w14:paraId="701AB1D2" w14:textId="5BDB47B4" w:rsidR="005D5781" w:rsidRPr="005D5781" w:rsidRDefault="005D5781" w:rsidP="005D5781">
      <w:pPr>
        <w:rPr>
          <w:rFonts w:ascii="Times New Roman" w:hAnsi="Times New Roman" w:cs="Times New Roman"/>
          <w:sz w:val="24"/>
          <w:szCs w:val="24"/>
        </w:rPr>
      </w:pPr>
      <w:r w:rsidRPr="005D5781">
        <w:rPr>
          <w:rFonts w:ascii="Times New Roman" w:hAnsi="Times New Roman" w:cs="Times New Roman"/>
          <w:sz w:val="24"/>
          <w:szCs w:val="24"/>
        </w:rPr>
        <w:tab/>
      </w:r>
      <w:r w:rsidRPr="005D5781">
        <w:rPr>
          <w:rFonts w:ascii="Times New Roman" w:hAnsi="Times New Roman" w:cs="Times New Roman"/>
          <w:sz w:val="24"/>
          <w:szCs w:val="24"/>
        </w:rPr>
        <w:tab/>
        <w:t xml:space="preserve">Las consultas para las modificaciones en la base de datos las tenemos implementadas </w:t>
      </w:r>
      <w:r w:rsidRPr="005D5781">
        <w:rPr>
          <w:rFonts w:ascii="Times New Roman" w:hAnsi="Times New Roman" w:cs="Times New Roman"/>
          <w:sz w:val="24"/>
          <w:szCs w:val="24"/>
        </w:rPr>
        <w:tab/>
      </w:r>
      <w:r w:rsidRPr="005D5781">
        <w:rPr>
          <w:rFonts w:ascii="Times New Roman" w:hAnsi="Times New Roman" w:cs="Times New Roman"/>
          <w:sz w:val="24"/>
          <w:szCs w:val="24"/>
        </w:rPr>
        <w:tab/>
        <w:t xml:space="preserve">otro archivo distinto llamado </w:t>
      </w:r>
      <w:proofErr w:type="spellStart"/>
      <w:r w:rsidRPr="005D5781">
        <w:rPr>
          <w:rFonts w:ascii="Times New Roman" w:hAnsi="Times New Roman" w:cs="Times New Roman"/>
          <w:sz w:val="24"/>
          <w:szCs w:val="24"/>
        </w:rPr>
        <w:t>gestion-NombreEntidad-api.php</w:t>
      </w:r>
      <w:proofErr w:type="spellEnd"/>
      <w:r w:rsidRPr="005D5781">
        <w:rPr>
          <w:rFonts w:ascii="Times New Roman" w:hAnsi="Times New Roman" w:cs="Times New Roman"/>
          <w:sz w:val="24"/>
          <w:szCs w:val="24"/>
        </w:rPr>
        <w:t>.</w:t>
      </w:r>
    </w:p>
    <w:p w14:paraId="4B24C6FD" w14:textId="77777777" w:rsidR="005D5781" w:rsidRPr="005D5781" w:rsidRDefault="005D5781" w:rsidP="005D5781">
      <w:pPr>
        <w:rPr>
          <w:rFonts w:ascii="Times New Roman" w:hAnsi="Times New Roman" w:cs="Times New Roman"/>
          <w:sz w:val="24"/>
          <w:szCs w:val="24"/>
        </w:rPr>
      </w:pPr>
    </w:p>
    <w:p w14:paraId="5CF2C1EF" w14:textId="77777777" w:rsidR="005D5781" w:rsidRPr="005D5781" w:rsidRDefault="005D5781" w:rsidP="008D6C26">
      <w:pPr>
        <w:widowControl w:val="0"/>
        <w:numPr>
          <w:ilvl w:val="0"/>
          <w:numId w:val="9"/>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gestion-NombreEntidad-api.php</w:t>
      </w:r>
      <w:proofErr w:type="spellEnd"/>
      <w:r w:rsidRPr="005D5781">
        <w:rPr>
          <w:rFonts w:ascii="Times New Roman" w:hAnsi="Times New Roman" w:cs="Times New Roman"/>
          <w:sz w:val="24"/>
          <w:szCs w:val="24"/>
        </w:rPr>
        <w:t xml:space="preserve"> es un archivo encargado de ejecutar las consultas </w:t>
      </w:r>
      <w:proofErr w:type="spellStart"/>
      <w:r w:rsidRPr="005D5781">
        <w:rPr>
          <w:rFonts w:ascii="Times New Roman" w:hAnsi="Times New Roman" w:cs="Times New Roman"/>
          <w:sz w:val="24"/>
          <w:szCs w:val="24"/>
        </w:rPr>
        <w:t>sql</w:t>
      </w:r>
      <w:proofErr w:type="spellEnd"/>
      <w:r w:rsidRPr="005D5781">
        <w:rPr>
          <w:rFonts w:ascii="Times New Roman" w:hAnsi="Times New Roman" w:cs="Times New Roman"/>
          <w:sz w:val="24"/>
          <w:szCs w:val="24"/>
        </w:rPr>
        <w:t xml:space="preserve"> que llegan desde </w:t>
      </w:r>
      <w:proofErr w:type="spellStart"/>
      <w:r w:rsidRPr="005D5781">
        <w:rPr>
          <w:rFonts w:ascii="Times New Roman" w:hAnsi="Times New Roman" w:cs="Times New Roman"/>
          <w:sz w:val="24"/>
          <w:szCs w:val="24"/>
        </w:rPr>
        <w:t>gestion-NombreEntidad.php</w:t>
      </w:r>
      <w:proofErr w:type="spellEnd"/>
      <w:r w:rsidRPr="005D5781">
        <w:rPr>
          <w:rFonts w:ascii="Times New Roman" w:hAnsi="Times New Roman" w:cs="Times New Roman"/>
          <w:sz w:val="24"/>
          <w:szCs w:val="24"/>
        </w:rPr>
        <w:t>.</w:t>
      </w:r>
    </w:p>
    <w:p w14:paraId="6806C87C" w14:textId="77777777" w:rsidR="005D5781" w:rsidRPr="005D5781" w:rsidRDefault="005D5781" w:rsidP="005D5781">
      <w:pPr>
        <w:rPr>
          <w:rFonts w:ascii="Times New Roman" w:hAnsi="Times New Roman" w:cs="Times New Roman"/>
          <w:sz w:val="24"/>
          <w:szCs w:val="24"/>
        </w:rPr>
      </w:pPr>
    </w:p>
    <w:p w14:paraId="67463501" w14:textId="77777777" w:rsidR="005D5781" w:rsidRPr="005D5781" w:rsidRDefault="005D5781" w:rsidP="008D6C26">
      <w:pPr>
        <w:widowControl w:val="0"/>
        <w:numPr>
          <w:ilvl w:val="0"/>
          <w:numId w:val="9"/>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saneo.php</w:t>
      </w:r>
      <w:proofErr w:type="spellEnd"/>
      <w:r w:rsidRPr="005D5781">
        <w:rPr>
          <w:rFonts w:ascii="Times New Roman" w:hAnsi="Times New Roman" w:cs="Times New Roman"/>
          <w:sz w:val="24"/>
          <w:szCs w:val="24"/>
        </w:rPr>
        <w:t xml:space="preserve"> es la encargada de que no nos puedan hacer inyección </w:t>
      </w:r>
      <w:proofErr w:type="spellStart"/>
      <w:r w:rsidRPr="005D5781">
        <w:rPr>
          <w:rFonts w:ascii="Times New Roman" w:hAnsi="Times New Roman" w:cs="Times New Roman"/>
          <w:sz w:val="24"/>
          <w:szCs w:val="24"/>
        </w:rPr>
        <w:t>sql</w:t>
      </w:r>
      <w:proofErr w:type="spellEnd"/>
      <w:r w:rsidRPr="005D5781">
        <w:rPr>
          <w:rFonts w:ascii="Times New Roman" w:hAnsi="Times New Roman" w:cs="Times New Roman"/>
          <w:sz w:val="24"/>
          <w:szCs w:val="24"/>
        </w:rPr>
        <w:t>.</w:t>
      </w:r>
    </w:p>
    <w:p w14:paraId="0B6C6027" w14:textId="77777777" w:rsidR="005D5781" w:rsidRPr="005D5781" w:rsidRDefault="005D5781" w:rsidP="005D5781">
      <w:pPr>
        <w:rPr>
          <w:rFonts w:ascii="Times New Roman" w:hAnsi="Times New Roman" w:cs="Times New Roman"/>
          <w:sz w:val="24"/>
          <w:szCs w:val="24"/>
        </w:rPr>
      </w:pPr>
    </w:p>
    <w:p w14:paraId="57B16426" w14:textId="77777777" w:rsidR="005D5781" w:rsidRPr="005D5781" w:rsidRDefault="005D5781" w:rsidP="008D6C26">
      <w:pPr>
        <w:widowControl w:val="0"/>
        <w:numPr>
          <w:ilvl w:val="0"/>
          <w:numId w:val="9"/>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sesion.php</w:t>
      </w:r>
      <w:proofErr w:type="spellEnd"/>
      <w:r w:rsidRPr="005D5781">
        <w:rPr>
          <w:rFonts w:ascii="Times New Roman" w:hAnsi="Times New Roman" w:cs="Times New Roman"/>
          <w:sz w:val="24"/>
          <w:szCs w:val="24"/>
        </w:rPr>
        <w:t xml:space="preserve"> controlamos que los usuarios </w:t>
      </w:r>
      <w:proofErr w:type="spellStart"/>
      <w:r w:rsidRPr="005D5781">
        <w:rPr>
          <w:rFonts w:ascii="Times New Roman" w:hAnsi="Times New Roman" w:cs="Times New Roman"/>
          <w:sz w:val="24"/>
          <w:szCs w:val="24"/>
        </w:rPr>
        <w:t>esten</w:t>
      </w:r>
      <w:proofErr w:type="spellEnd"/>
      <w:r w:rsidRPr="005D5781">
        <w:rPr>
          <w:rFonts w:ascii="Times New Roman" w:hAnsi="Times New Roman" w:cs="Times New Roman"/>
          <w:sz w:val="24"/>
          <w:szCs w:val="24"/>
        </w:rPr>
        <w:t xml:space="preserve"> autentificados.</w:t>
      </w:r>
    </w:p>
    <w:p w14:paraId="4B5BF78C" w14:textId="77777777" w:rsidR="005D5781" w:rsidRPr="005D5781" w:rsidRDefault="005D5781" w:rsidP="005D5781">
      <w:pPr>
        <w:rPr>
          <w:rFonts w:ascii="Times New Roman" w:hAnsi="Times New Roman" w:cs="Times New Roman"/>
          <w:color w:val="FF3333"/>
          <w:sz w:val="24"/>
          <w:szCs w:val="24"/>
        </w:rPr>
      </w:pPr>
      <w:r w:rsidRPr="005D5781">
        <w:rPr>
          <w:rFonts w:ascii="Times New Roman" w:hAnsi="Times New Roman" w:cs="Times New Roman"/>
          <w:sz w:val="24"/>
          <w:szCs w:val="24"/>
        </w:rPr>
        <w:tab/>
      </w:r>
    </w:p>
    <w:p w14:paraId="2234855C" w14:textId="77777777" w:rsidR="005D5781" w:rsidRPr="005D5781" w:rsidRDefault="005D5781" w:rsidP="008D6C26">
      <w:pPr>
        <w:widowControl w:val="0"/>
        <w:numPr>
          <w:ilvl w:val="0"/>
          <w:numId w:val="10"/>
        </w:numPr>
        <w:suppressAutoHyphens/>
        <w:spacing w:after="0" w:line="240" w:lineRule="auto"/>
        <w:rPr>
          <w:rFonts w:ascii="Times New Roman" w:hAnsi="Times New Roman" w:cs="Times New Roman"/>
          <w:sz w:val="24"/>
          <w:szCs w:val="24"/>
        </w:rPr>
      </w:pPr>
      <w:proofErr w:type="spellStart"/>
      <w:r w:rsidRPr="005D5781">
        <w:rPr>
          <w:rFonts w:ascii="Times New Roman" w:hAnsi="Times New Roman" w:cs="Times New Roman"/>
          <w:color w:val="FF3333"/>
          <w:sz w:val="24"/>
          <w:szCs w:val="24"/>
        </w:rPr>
        <w:t>salir.php</w:t>
      </w:r>
      <w:proofErr w:type="spellEnd"/>
      <w:r w:rsidRPr="005D5781">
        <w:rPr>
          <w:rFonts w:ascii="Times New Roman" w:hAnsi="Times New Roman" w:cs="Times New Roman"/>
          <w:sz w:val="24"/>
          <w:szCs w:val="24"/>
        </w:rPr>
        <w:t xml:space="preserve"> para destruir la variable sesión.</w:t>
      </w:r>
    </w:p>
    <w:p w14:paraId="53ECE98C" w14:textId="77777777" w:rsidR="005D5781" w:rsidRPr="005D5781" w:rsidRDefault="005D5781" w:rsidP="005D5781">
      <w:pPr>
        <w:rPr>
          <w:rFonts w:ascii="Times New Roman" w:hAnsi="Times New Roman" w:cs="Times New Roman"/>
          <w:sz w:val="24"/>
          <w:szCs w:val="24"/>
        </w:rPr>
      </w:pPr>
    </w:p>
    <w:p w14:paraId="42C87281" w14:textId="77777777" w:rsidR="005D5781" w:rsidRPr="005D5781" w:rsidRDefault="005D5781" w:rsidP="005D5781">
      <w:pPr>
        <w:rPr>
          <w:rFonts w:ascii="Times New Roman" w:hAnsi="Times New Roman" w:cs="Times New Roman"/>
          <w:sz w:val="24"/>
          <w:szCs w:val="24"/>
        </w:rPr>
      </w:pPr>
      <w:r w:rsidRPr="005D5781">
        <w:rPr>
          <w:rFonts w:ascii="Times New Roman" w:hAnsi="Times New Roman" w:cs="Times New Roman"/>
          <w:sz w:val="24"/>
          <w:szCs w:val="24"/>
        </w:rPr>
        <w:lastRenderedPageBreak/>
        <w:t xml:space="preserve">Para poder acceder a esta parte debemos de estar registrado en la base de datos, ya que esta parte es restringida por un fichero en </w:t>
      </w:r>
      <w:proofErr w:type="spellStart"/>
      <w:r w:rsidRPr="005D5781">
        <w:rPr>
          <w:rFonts w:ascii="Times New Roman" w:hAnsi="Times New Roman" w:cs="Times New Roman"/>
          <w:sz w:val="24"/>
          <w:szCs w:val="24"/>
        </w:rPr>
        <w:t>php</w:t>
      </w:r>
      <w:proofErr w:type="spellEnd"/>
      <w:r w:rsidRPr="005D5781">
        <w:rPr>
          <w:rFonts w:ascii="Times New Roman" w:hAnsi="Times New Roman" w:cs="Times New Roman"/>
          <w:sz w:val="24"/>
          <w:szCs w:val="24"/>
        </w:rPr>
        <w:t xml:space="preserve">. </w:t>
      </w:r>
    </w:p>
    <w:p w14:paraId="2A85EB6A" w14:textId="1611EC5F" w:rsidR="005D5781" w:rsidRPr="005D5781" w:rsidRDefault="005D5781" w:rsidP="005D5781">
      <w:pPr>
        <w:rPr>
          <w:rFonts w:ascii="Times New Roman" w:hAnsi="Times New Roman" w:cs="Times New Roman"/>
          <w:sz w:val="24"/>
          <w:szCs w:val="24"/>
        </w:rPr>
      </w:pPr>
      <w:r w:rsidRPr="005D5781">
        <w:rPr>
          <w:rFonts w:ascii="Times New Roman" w:hAnsi="Times New Roman" w:cs="Times New Roman"/>
          <w:sz w:val="24"/>
          <w:szCs w:val="24"/>
        </w:rPr>
        <w:t>Todas las páginas las tenemos relacionadas con hojas de estilos.</w:t>
      </w:r>
    </w:p>
    <w:p w14:paraId="1A6A9EC8" w14:textId="108F8D8D" w:rsidR="008C611E" w:rsidRPr="00C00FF2" w:rsidRDefault="005D5781" w:rsidP="00C00FF2">
      <w:pPr>
        <w:autoSpaceDE w:val="0"/>
        <w:autoSpaceDN w:val="0"/>
        <w:adjustRightInd w:val="0"/>
        <w:spacing w:after="0" w:line="240" w:lineRule="auto"/>
        <w:jc w:val="both"/>
        <w:rPr>
          <w:rFonts w:ascii="Times New Roman" w:eastAsia="AppleMyungjo" w:hAnsi="Times New Roman" w:cs="Times New Roman"/>
          <w:bCs/>
          <w:lang w:val="es-ES_tradnl"/>
        </w:rPr>
      </w:pPr>
      <w:r w:rsidRPr="00C00FF2">
        <w:rPr>
          <w:rFonts w:ascii="Times New Roman" w:hAnsi="Times New Roman" w:cs="Times New Roman"/>
          <w:color w:val="FF3333"/>
        </w:rPr>
        <w:t>Anexo: hemos usado muchas funciones las cuales no hemos descrito, pero que la aplicación están comentadas, ya que creemos que están mejor explicado por las personas que la han desarrollado.</w:t>
      </w:r>
    </w:p>
    <w:p w14:paraId="075A2564" w14:textId="77777777" w:rsidR="008C611E" w:rsidRPr="005D5781" w:rsidRDefault="008C611E" w:rsidP="00B66C5C">
      <w:pPr>
        <w:autoSpaceDE w:val="0"/>
        <w:autoSpaceDN w:val="0"/>
        <w:adjustRightInd w:val="0"/>
        <w:spacing w:after="0" w:line="240" w:lineRule="auto"/>
        <w:ind w:left="709"/>
        <w:jc w:val="both"/>
        <w:rPr>
          <w:rFonts w:ascii="Times New Roman" w:eastAsia="AppleMyungjo" w:hAnsi="Times New Roman" w:cs="Times New Roman"/>
          <w:bCs/>
          <w:sz w:val="24"/>
          <w:szCs w:val="24"/>
          <w:lang w:val="es-ES_tradnl"/>
        </w:rPr>
      </w:pPr>
    </w:p>
    <w:p w14:paraId="285932CA" w14:textId="77777777" w:rsidR="008C611E" w:rsidRDefault="008C611E" w:rsidP="00B66C5C">
      <w:pPr>
        <w:autoSpaceDE w:val="0"/>
        <w:autoSpaceDN w:val="0"/>
        <w:adjustRightInd w:val="0"/>
        <w:spacing w:after="0" w:line="240" w:lineRule="auto"/>
        <w:ind w:left="709"/>
        <w:jc w:val="both"/>
        <w:rPr>
          <w:rFonts w:ascii="Times New Roman" w:eastAsia="AppleMyungjo" w:hAnsi="Times New Roman" w:cs="Times New Roman"/>
          <w:bCs/>
          <w:sz w:val="24"/>
          <w:szCs w:val="24"/>
          <w:lang w:val="es-ES_tradnl"/>
        </w:rPr>
      </w:pPr>
    </w:p>
    <w:p w14:paraId="5B0CD637" w14:textId="77777777" w:rsidR="00C00FF2" w:rsidRPr="00C00FF2" w:rsidRDefault="00C00FF2" w:rsidP="00C00FF2">
      <w:pPr>
        <w:pStyle w:val="Puesto"/>
        <w:rPr>
          <w:sz w:val="48"/>
          <w:szCs w:val="48"/>
        </w:rPr>
      </w:pPr>
      <w:proofErr w:type="spellStart"/>
      <w:r w:rsidRPr="00C00FF2">
        <w:rPr>
          <w:sz w:val="48"/>
          <w:szCs w:val="48"/>
        </w:rPr>
        <w:t>Framewoks</w:t>
      </w:r>
      <w:proofErr w:type="spellEnd"/>
      <w:r w:rsidRPr="00C00FF2">
        <w:rPr>
          <w:sz w:val="48"/>
          <w:szCs w:val="48"/>
        </w:rPr>
        <w:t xml:space="preserve"> adicionales.</w:t>
      </w:r>
    </w:p>
    <w:p w14:paraId="1682E8DB" w14:textId="77777777" w:rsidR="00C00FF2" w:rsidRPr="00C00FF2" w:rsidRDefault="00C00FF2" w:rsidP="00C00FF2">
      <w:pPr>
        <w:rPr>
          <w:rFonts w:ascii="Times New Roman" w:hAnsi="Times New Roman" w:cs="Times New Roman"/>
          <w:sz w:val="24"/>
          <w:szCs w:val="24"/>
        </w:rPr>
      </w:pPr>
    </w:p>
    <w:p w14:paraId="25F588FD" w14:textId="4C7C0A7D"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Para la presentación principal hemos usado el </w:t>
      </w:r>
      <w:proofErr w:type="spellStart"/>
      <w:r w:rsidRPr="00C00FF2">
        <w:rPr>
          <w:rFonts w:ascii="Times New Roman" w:hAnsi="Times New Roman" w:cs="Times New Roman"/>
          <w:sz w:val="24"/>
          <w:szCs w:val="24"/>
        </w:rPr>
        <w:t>framewok</w:t>
      </w:r>
      <w:proofErr w:type="spellEnd"/>
      <w:r w:rsidRPr="00C00FF2">
        <w:rPr>
          <w:rFonts w:ascii="Times New Roman" w:hAnsi="Times New Roman" w:cs="Times New Roman"/>
          <w:sz w:val="24"/>
          <w:szCs w:val="24"/>
        </w:rPr>
        <w:t xml:space="preserve"> ENYO y para la gestión usamos </w:t>
      </w:r>
      <w:proofErr w:type="spellStart"/>
      <w:r w:rsidRPr="00C00FF2">
        <w:rPr>
          <w:rFonts w:ascii="Times New Roman" w:hAnsi="Times New Roman" w:cs="Times New Roman"/>
          <w:sz w:val="24"/>
          <w:szCs w:val="24"/>
        </w:rPr>
        <w:t>JQuery</w:t>
      </w:r>
      <w:proofErr w:type="spellEnd"/>
      <w:r w:rsidRPr="00C00FF2">
        <w:rPr>
          <w:rFonts w:ascii="Times New Roman" w:hAnsi="Times New Roman" w:cs="Times New Roman"/>
          <w:sz w:val="24"/>
          <w:szCs w:val="24"/>
        </w:rPr>
        <w:t>.</w:t>
      </w:r>
    </w:p>
    <w:p w14:paraId="0C020CDF" w14:textId="4DAB2D95"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¿Por qué </w:t>
      </w:r>
      <w:proofErr w:type="spellStart"/>
      <w:r w:rsidRPr="00C00FF2">
        <w:rPr>
          <w:rFonts w:ascii="Times New Roman" w:hAnsi="Times New Roman" w:cs="Times New Roman"/>
          <w:sz w:val="24"/>
          <w:szCs w:val="24"/>
        </w:rPr>
        <w:t>enyo</w:t>
      </w:r>
      <w:proofErr w:type="spellEnd"/>
      <w:r w:rsidRPr="00C00FF2">
        <w:rPr>
          <w:rFonts w:ascii="Times New Roman" w:hAnsi="Times New Roman" w:cs="Times New Roman"/>
          <w:sz w:val="24"/>
          <w:szCs w:val="24"/>
        </w:rPr>
        <w:t xml:space="preserve">? </w:t>
      </w:r>
    </w:p>
    <w:p w14:paraId="390530FC" w14:textId="7DFAE5B1"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Hemos optado por este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 xml:space="preserve"> porque la </w:t>
      </w:r>
      <w:proofErr w:type="spellStart"/>
      <w:r w:rsidRPr="00C00FF2">
        <w:rPr>
          <w:rFonts w:ascii="Times New Roman" w:hAnsi="Times New Roman" w:cs="Times New Roman"/>
          <w:sz w:val="24"/>
          <w:szCs w:val="24"/>
        </w:rPr>
        <w:t>encapsulacíon</w:t>
      </w:r>
      <w:proofErr w:type="spellEnd"/>
      <w:r w:rsidRPr="00C00FF2">
        <w:rPr>
          <w:rFonts w:ascii="Times New Roman" w:hAnsi="Times New Roman" w:cs="Times New Roman"/>
          <w:sz w:val="24"/>
          <w:szCs w:val="24"/>
        </w:rPr>
        <w:t xml:space="preserve"> es fácil de implementar y se mantiene de forma ordenada. Por lo tanto el motivo principal es que al trabajar en grupo es más fácil dividirnos el trabajo sin depender de los avances de otros compañeros. Ahora pasamos a explicar el funcionamiento básico del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w:t>
      </w:r>
    </w:p>
    <w:p w14:paraId="1735181A" w14:textId="53696479" w:rsidR="00C00FF2" w:rsidRPr="00C00FF2" w:rsidRDefault="00C00FF2" w:rsidP="00C00FF2">
      <w:pPr>
        <w:rPr>
          <w:rFonts w:ascii="Times New Roman" w:hAnsi="Times New Roman" w:cs="Times New Roman"/>
          <w:sz w:val="24"/>
          <w:szCs w:val="24"/>
        </w:rPr>
      </w:pPr>
      <w:proofErr w:type="spellStart"/>
      <w:r w:rsidRPr="00C00FF2">
        <w:rPr>
          <w:rFonts w:ascii="Times New Roman" w:hAnsi="Times New Roman" w:cs="Times New Roman"/>
          <w:sz w:val="24"/>
          <w:szCs w:val="24"/>
        </w:rPr>
        <w:t>Enyo</w:t>
      </w:r>
      <w:proofErr w:type="spellEnd"/>
      <w:r w:rsidRPr="00C00FF2">
        <w:rPr>
          <w:rFonts w:ascii="Times New Roman" w:hAnsi="Times New Roman" w:cs="Times New Roman"/>
          <w:sz w:val="24"/>
          <w:szCs w:val="24"/>
        </w:rPr>
        <w:t xml:space="preserve"> es un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 xml:space="preserve"> </w:t>
      </w:r>
      <w:proofErr w:type="spellStart"/>
      <w:r w:rsidRPr="00C00FF2">
        <w:rPr>
          <w:rFonts w:ascii="Times New Roman" w:hAnsi="Times New Roman" w:cs="Times New Roman"/>
          <w:sz w:val="24"/>
          <w:szCs w:val="24"/>
        </w:rPr>
        <w:t>javascript</w:t>
      </w:r>
      <w:proofErr w:type="spellEnd"/>
      <w:r w:rsidRPr="00C00FF2">
        <w:rPr>
          <w:rFonts w:ascii="Times New Roman" w:hAnsi="Times New Roman" w:cs="Times New Roman"/>
          <w:sz w:val="24"/>
          <w:szCs w:val="24"/>
        </w:rPr>
        <w:t xml:space="preserve">, con el cual tenemos la posibilidad del despliegue de la aplicación, tanto para plataformas móviles y plataformas de </w:t>
      </w:r>
      <w:proofErr w:type="gramStart"/>
      <w:r w:rsidRPr="00C00FF2">
        <w:rPr>
          <w:rFonts w:ascii="Times New Roman" w:hAnsi="Times New Roman" w:cs="Times New Roman"/>
          <w:sz w:val="24"/>
          <w:szCs w:val="24"/>
        </w:rPr>
        <w:t>escritorio(</w:t>
      </w:r>
      <w:proofErr w:type="gramEnd"/>
      <w:r w:rsidRPr="00C00FF2">
        <w:rPr>
          <w:rFonts w:ascii="Times New Roman" w:hAnsi="Times New Roman" w:cs="Times New Roman"/>
          <w:sz w:val="24"/>
          <w:szCs w:val="24"/>
        </w:rPr>
        <w:t xml:space="preserve">próximamente a TV). El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 xml:space="preserve"> nos asegura una amplia compatibilidad con los navegadores más populares del </w:t>
      </w:r>
      <w:proofErr w:type="gramStart"/>
      <w:r w:rsidRPr="00C00FF2">
        <w:rPr>
          <w:rFonts w:ascii="Times New Roman" w:hAnsi="Times New Roman" w:cs="Times New Roman"/>
          <w:sz w:val="24"/>
          <w:szCs w:val="24"/>
        </w:rPr>
        <w:t>mercado(</w:t>
      </w:r>
      <w:proofErr w:type="gramEnd"/>
      <w:r w:rsidRPr="00C00FF2">
        <w:rPr>
          <w:rFonts w:ascii="Times New Roman" w:hAnsi="Times New Roman" w:cs="Times New Roman"/>
          <w:sz w:val="24"/>
          <w:szCs w:val="24"/>
        </w:rPr>
        <w:t>con algunas excepciones).</w:t>
      </w:r>
    </w:p>
    <w:p w14:paraId="6AEA6E24" w14:textId="77777777" w:rsidR="00C00FF2" w:rsidRPr="00C00FF2" w:rsidRDefault="00C00FF2" w:rsidP="00C00FF2">
      <w:pPr>
        <w:rPr>
          <w:rFonts w:ascii="Times New Roman" w:hAnsi="Times New Roman" w:cs="Times New Roman"/>
          <w:sz w:val="24"/>
          <w:szCs w:val="24"/>
        </w:rPr>
      </w:pPr>
    </w:p>
    <w:p w14:paraId="3E904CF8" w14:textId="77777777" w:rsidR="00C00FF2" w:rsidRPr="00C00FF2" w:rsidRDefault="00C00FF2" w:rsidP="00C00FF2">
      <w:pPr>
        <w:rPr>
          <w:rFonts w:ascii="Times New Roman" w:hAnsi="Times New Roman" w:cs="Times New Roman"/>
          <w:b/>
          <w:sz w:val="24"/>
          <w:szCs w:val="24"/>
        </w:rPr>
      </w:pPr>
      <w:r w:rsidRPr="00C00FF2">
        <w:rPr>
          <w:rFonts w:ascii="Times New Roman" w:hAnsi="Times New Roman" w:cs="Times New Roman"/>
          <w:b/>
          <w:sz w:val="24"/>
          <w:szCs w:val="24"/>
        </w:rPr>
        <w:t>Funcionamiento.</w:t>
      </w:r>
    </w:p>
    <w:p w14:paraId="44BF5F4A" w14:textId="0D405951"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En </w:t>
      </w:r>
      <w:proofErr w:type="spellStart"/>
      <w:r w:rsidRPr="00C00FF2">
        <w:rPr>
          <w:rFonts w:ascii="Times New Roman" w:hAnsi="Times New Roman" w:cs="Times New Roman"/>
          <w:sz w:val="24"/>
          <w:szCs w:val="24"/>
        </w:rPr>
        <w:t>Enyo</w:t>
      </w:r>
      <w:proofErr w:type="spellEnd"/>
      <w:r w:rsidRPr="00C00FF2">
        <w:rPr>
          <w:rFonts w:ascii="Times New Roman" w:hAnsi="Times New Roman" w:cs="Times New Roman"/>
          <w:sz w:val="24"/>
          <w:szCs w:val="24"/>
        </w:rPr>
        <w:t xml:space="preserve"> todo es tratado como objetos. Para crear uno basta con hacer una llamada a “</w:t>
      </w:r>
      <w:proofErr w:type="spellStart"/>
      <w:r w:rsidRPr="00C00FF2">
        <w:rPr>
          <w:rFonts w:ascii="Times New Roman" w:hAnsi="Times New Roman" w:cs="Times New Roman"/>
          <w:sz w:val="24"/>
          <w:szCs w:val="24"/>
        </w:rPr>
        <w:t>enyo.kind</w:t>
      </w:r>
      <w:proofErr w:type="spellEnd"/>
      <w:r w:rsidRPr="00C00FF2">
        <w:rPr>
          <w:rFonts w:ascii="Times New Roman" w:hAnsi="Times New Roman" w:cs="Times New Roman"/>
          <w:sz w:val="24"/>
          <w:szCs w:val="24"/>
        </w:rPr>
        <w:t>”</w:t>
      </w:r>
    </w:p>
    <w:p w14:paraId="23E81D01" w14:textId="78AF265B"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Un ejemplo de cómo quedaría un objeto creado</w:t>
      </w:r>
    </w:p>
    <w:p w14:paraId="1AAD6B89" w14:textId="77777777" w:rsidR="00C00FF2" w:rsidRPr="00C00FF2" w:rsidRDefault="00C00FF2" w:rsidP="00C00FF2">
      <w:pPr>
        <w:widowControl w:val="0"/>
        <w:autoSpaceDE w:val="0"/>
        <w:autoSpaceDN w:val="0"/>
        <w:adjustRightInd w:val="0"/>
        <w:rPr>
          <w:rFonts w:ascii="Times New Roman" w:hAnsi="Times New Roman" w:cs="Times New Roman"/>
          <w:i/>
          <w:lang w:val="en-US"/>
        </w:rPr>
      </w:pPr>
      <w:proofErr w:type="spellStart"/>
      <w:proofErr w:type="gramStart"/>
      <w:r w:rsidRPr="00C00FF2">
        <w:rPr>
          <w:rFonts w:ascii="Times New Roman" w:hAnsi="Times New Roman" w:cs="Times New Roman"/>
          <w:i/>
          <w:lang w:val="en-US"/>
        </w:rPr>
        <w:t>enyo.kind</w:t>
      </w:r>
      <w:proofErr w:type="spellEnd"/>
      <w:r w:rsidRPr="00C00FF2">
        <w:rPr>
          <w:rFonts w:ascii="Times New Roman" w:hAnsi="Times New Roman" w:cs="Times New Roman"/>
          <w:i/>
          <w:lang w:val="en-US"/>
        </w:rPr>
        <w:t>({</w:t>
      </w:r>
      <w:proofErr w:type="gramEnd"/>
    </w:p>
    <w:p w14:paraId="0A0314C7"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gramStart"/>
      <w:r w:rsidRPr="00C00FF2">
        <w:rPr>
          <w:rFonts w:ascii="Times New Roman" w:hAnsi="Times New Roman" w:cs="Times New Roman"/>
          <w:i/>
          <w:lang w:val="en-US"/>
        </w:rPr>
        <w:t>name</w:t>
      </w:r>
      <w:proofErr w:type="gramEnd"/>
      <w:r w:rsidRPr="00C00FF2">
        <w:rPr>
          <w:rFonts w:ascii="Times New Roman" w:hAnsi="Times New Roman" w:cs="Times New Roman"/>
          <w:i/>
          <w:lang w:val="en-US"/>
        </w:rPr>
        <w:t xml:space="preserve">: </w:t>
      </w:r>
      <w:r w:rsidRPr="00C00FF2">
        <w:rPr>
          <w:rFonts w:ascii="Times New Roman" w:hAnsi="Times New Roman" w:cs="Times New Roman"/>
          <w:i/>
          <w:color w:val="FB0081"/>
          <w:lang w:val="en-US"/>
        </w:rPr>
        <w:t>"</w:t>
      </w:r>
      <w:proofErr w:type="spellStart"/>
      <w:r w:rsidRPr="00C00FF2">
        <w:rPr>
          <w:rFonts w:ascii="Times New Roman" w:hAnsi="Times New Roman" w:cs="Times New Roman"/>
          <w:i/>
          <w:color w:val="FB0081"/>
          <w:lang w:val="en-US"/>
        </w:rPr>
        <w:t>holaAPP</w:t>
      </w:r>
      <w:proofErr w:type="spellEnd"/>
      <w:r w:rsidRPr="00C00FF2">
        <w:rPr>
          <w:rFonts w:ascii="Times New Roman" w:hAnsi="Times New Roman" w:cs="Times New Roman"/>
          <w:i/>
          <w:color w:val="FB0081"/>
          <w:lang w:val="en-US"/>
        </w:rPr>
        <w:t>"</w:t>
      </w:r>
      <w:r w:rsidRPr="00C00FF2">
        <w:rPr>
          <w:rFonts w:ascii="Times New Roman" w:hAnsi="Times New Roman" w:cs="Times New Roman"/>
          <w:i/>
          <w:lang w:val="en-US"/>
        </w:rPr>
        <w:t>,</w:t>
      </w:r>
    </w:p>
    <w:p w14:paraId="3340DE00"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gramStart"/>
      <w:r w:rsidRPr="00C00FF2">
        <w:rPr>
          <w:rFonts w:ascii="Times New Roman" w:hAnsi="Times New Roman" w:cs="Times New Roman"/>
          <w:i/>
          <w:lang w:val="en-US"/>
        </w:rPr>
        <w:t>components</w:t>
      </w:r>
      <w:proofErr w:type="gramEnd"/>
      <w:r w:rsidRPr="00C00FF2">
        <w:rPr>
          <w:rFonts w:ascii="Times New Roman" w:hAnsi="Times New Roman" w:cs="Times New Roman"/>
          <w:i/>
          <w:lang w:val="en-US"/>
        </w:rPr>
        <w:t>: [</w:t>
      </w:r>
    </w:p>
    <w:p w14:paraId="5A917952"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gramStart"/>
      <w:r w:rsidRPr="00C00FF2">
        <w:rPr>
          <w:rFonts w:ascii="Times New Roman" w:hAnsi="Times New Roman" w:cs="Times New Roman"/>
          <w:i/>
          <w:lang w:val="en-US"/>
        </w:rPr>
        <w:t>tag</w:t>
      </w:r>
      <w:proofErr w:type="gramEnd"/>
      <w:r w:rsidRPr="00C00FF2">
        <w:rPr>
          <w:rFonts w:ascii="Times New Roman" w:hAnsi="Times New Roman" w:cs="Times New Roman"/>
          <w:i/>
          <w:lang w:val="en-US"/>
        </w:rPr>
        <w:t>:</w:t>
      </w:r>
      <w:r w:rsidRPr="00C00FF2">
        <w:rPr>
          <w:rFonts w:ascii="Times New Roman" w:hAnsi="Times New Roman" w:cs="Times New Roman"/>
          <w:i/>
          <w:color w:val="FB0081"/>
          <w:lang w:val="en-US"/>
        </w:rPr>
        <w:t xml:space="preserve"> "</w:t>
      </w:r>
      <w:proofErr w:type="spellStart"/>
      <w:r w:rsidRPr="00C00FF2">
        <w:rPr>
          <w:rFonts w:ascii="Times New Roman" w:hAnsi="Times New Roman" w:cs="Times New Roman"/>
          <w:i/>
          <w:color w:val="FB0081"/>
          <w:lang w:val="en-US"/>
        </w:rPr>
        <w:t>p",</w:t>
      </w:r>
      <w:r w:rsidRPr="00C00FF2">
        <w:rPr>
          <w:rFonts w:ascii="Times New Roman" w:hAnsi="Times New Roman" w:cs="Times New Roman"/>
          <w:i/>
          <w:lang w:val="en-US"/>
        </w:rPr>
        <w:t>name</w:t>
      </w:r>
      <w:proofErr w:type="spellEnd"/>
      <w:r w:rsidRPr="00C00FF2">
        <w:rPr>
          <w:rFonts w:ascii="Times New Roman" w:hAnsi="Times New Roman" w:cs="Times New Roman"/>
          <w:i/>
          <w:lang w:val="en-US"/>
        </w:rPr>
        <w:t xml:space="preserve">: </w:t>
      </w:r>
      <w:r w:rsidRPr="00C00FF2">
        <w:rPr>
          <w:rFonts w:ascii="Times New Roman" w:hAnsi="Times New Roman" w:cs="Times New Roman"/>
          <w:i/>
          <w:color w:val="FB0081"/>
          <w:lang w:val="en-US"/>
        </w:rPr>
        <w:t>"</w:t>
      </w:r>
      <w:proofErr w:type="spellStart"/>
      <w:r w:rsidRPr="00C00FF2">
        <w:rPr>
          <w:rFonts w:ascii="Times New Roman" w:hAnsi="Times New Roman" w:cs="Times New Roman"/>
          <w:i/>
          <w:color w:val="FB0081"/>
          <w:lang w:val="en-US"/>
        </w:rPr>
        <w:t>hola</w:t>
      </w:r>
      <w:proofErr w:type="spellEnd"/>
      <w:r w:rsidRPr="00C00FF2">
        <w:rPr>
          <w:rFonts w:ascii="Times New Roman" w:hAnsi="Times New Roman" w:cs="Times New Roman"/>
          <w:i/>
          <w:color w:val="FB0081"/>
          <w:lang w:val="en-US"/>
        </w:rPr>
        <w:t>"</w:t>
      </w:r>
      <w:r w:rsidRPr="00C00FF2">
        <w:rPr>
          <w:rFonts w:ascii="Times New Roman" w:hAnsi="Times New Roman" w:cs="Times New Roman"/>
          <w:i/>
          <w:lang w:val="en-US"/>
        </w:rPr>
        <w:t xml:space="preserve">, content: </w:t>
      </w:r>
      <w:r w:rsidRPr="00C00FF2">
        <w:rPr>
          <w:rFonts w:ascii="Times New Roman" w:hAnsi="Times New Roman" w:cs="Times New Roman"/>
          <w:i/>
          <w:color w:val="FB0081"/>
          <w:lang w:val="en-US"/>
        </w:rPr>
        <w:t>"</w:t>
      </w:r>
      <w:proofErr w:type="spellStart"/>
      <w:r w:rsidRPr="00C00FF2">
        <w:rPr>
          <w:rFonts w:ascii="Times New Roman" w:hAnsi="Times New Roman" w:cs="Times New Roman"/>
          <w:i/>
          <w:color w:val="FB0081"/>
          <w:lang w:val="en-US"/>
        </w:rPr>
        <w:t>hola</w:t>
      </w:r>
      <w:proofErr w:type="spellEnd"/>
      <w:r w:rsidRPr="00C00FF2">
        <w:rPr>
          <w:rFonts w:ascii="Times New Roman" w:hAnsi="Times New Roman" w:cs="Times New Roman"/>
          <w:i/>
          <w:color w:val="FB0081"/>
          <w:lang w:val="en-US"/>
        </w:rPr>
        <w:t xml:space="preserve"> </w:t>
      </w:r>
      <w:proofErr w:type="spellStart"/>
      <w:r w:rsidRPr="00C00FF2">
        <w:rPr>
          <w:rFonts w:ascii="Times New Roman" w:hAnsi="Times New Roman" w:cs="Times New Roman"/>
          <w:i/>
          <w:color w:val="FB0081"/>
          <w:lang w:val="en-US"/>
        </w:rPr>
        <w:t>mundo</w:t>
      </w:r>
      <w:proofErr w:type="spellEnd"/>
      <w:r w:rsidRPr="00C00FF2">
        <w:rPr>
          <w:rFonts w:ascii="Times New Roman" w:hAnsi="Times New Roman" w:cs="Times New Roman"/>
          <w:i/>
          <w:color w:val="FB0081"/>
          <w:lang w:val="en-US"/>
        </w:rPr>
        <w:t>"</w:t>
      </w:r>
      <w:r w:rsidRPr="00C00FF2">
        <w:rPr>
          <w:rFonts w:ascii="Times New Roman" w:hAnsi="Times New Roman" w:cs="Times New Roman"/>
          <w:i/>
          <w:lang w:val="en-US"/>
        </w:rPr>
        <w:t>},</w:t>
      </w:r>
    </w:p>
    <w:p w14:paraId="19E81808"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gramStart"/>
      <w:r w:rsidRPr="00C00FF2">
        <w:rPr>
          <w:rFonts w:ascii="Times New Roman" w:hAnsi="Times New Roman" w:cs="Times New Roman"/>
          <w:i/>
          <w:lang w:val="en-US"/>
        </w:rPr>
        <w:t>kind</w:t>
      </w:r>
      <w:proofErr w:type="gramEnd"/>
      <w:r w:rsidRPr="00C00FF2">
        <w:rPr>
          <w:rFonts w:ascii="Times New Roman" w:hAnsi="Times New Roman" w:cs="Times New Roman"/>
          <w:i/>
          <w:lang w:val="en-US"/>
        </w:rPr>
        <w:t xml:space="preserve">: </w:t>
      </w:r>
      <w:r w:rsidRPr="00C00FF2">
        <w:rPr>
          <w:rFonts w:ascii="Times New Roman" w:hAnsi="Times New Roman" w:cs="Times New Roman"/>
          <w:i/>
          <w:color w:val="FB0081"/>
          <w:lang w:val="en-US"/>
        </w:rPr>
        <w:t>"Button"</w:t>
      </w:r>
      <w:r w:rsidRPr="00C00FF2">
        <w:rPr>
          <w:rFonts w:ascii="Times New Roman" w:hAnsi="Times New Roman" w:cs="Times New Roman"/>
          <w:i/>
          <w:lang w:val="en-US"/>
        </w:rPr>
        <w:t xml:space="preserve">, content: </w:t>
      </w:r>
      <w:r w:rsidRPr="00C00FF2">
        <w:rPr>
          <w:rFonts w:ascii="Times New Roman" w:hAnsi="Times New Roman" w:cs="Times New Roman"/>
          <w:i/>
          <w:color w:val="FB0081"/>
          <w:lang w:val="en-US"/>
        </w:rPr>
        <w:t>"</w:t>
      </w:r>
      <w:proofErr w:type="spellStart"/>
      <w:r w:rsidRPr="00C00FF2">
        <w:rPr>
          <w:rFonts w:ascii="Times New Roman" w:hAnsi="Times New Roman" w:cs="Times New Roman"/>
          <w:i/>
          <w:color w:val="FB0081"/>
          <w:lang w:val="en-US"/>
        </w:rPr>
        <w:t>Presiona</w:t>
      </w:r>
      <w:proofErr w:type="spellEnd"/>
      <w:r w:rsidRPr="00C00FF2">
        <w:rPr>
          <w:rFonts w:ascii="Times New Roman" w:hAnsi="Times New Roman" w:cs="Times New Roman"/>
          <w:i/>
          <w:color w:val="FB0081"/>
          <w:lang w:val="en-US"/>
        </w:rPr>
        <w:t>"</w:t>
      </w:r>
      <w:r w:rsidRPr="00C00FF2">
        <w:rPr>
          <w:rFonts w:ascii="Times New Roman" w:hAnsi="Times New Roman" w:cs="Times New Roman"/>
          <w:i/>
          <w:lang w:val="en-US"/>
        </w:rPr>
        <w:t xml:space="preserve">, </w:t>
      </w:r>
      <w:proofErr w:type="spellStart"/>
      <w:r w:rsidRPr="00C00FF2">
        <w:rPr>
          <w:rFonts w:ascii="Times New Roman" w:hAnsi="Times New Roman" w:cs="Times New Roman"/>
          <w:i/>
          <w:lang w:val="en-US"/>
        </w:rPr>
        <w:t>ontap</w:t>
      </w:r>
      <w:proofErr w:type="spellEnd"/>
      <w:r w:rsidRPr="00C00FF2">
        <w:rPr>
          <w:rFonts w:ascii="Times New Roman" w:hAnsi="Times New Roman" w:cs="Times New Roman"/>
          <w:i/>
          <w:lang w:val="en-US"/>
        </w:rPr>
        <w:t xml:space="preserve">: </w:t>
      </w:r>
      <w:r w:rsidRPr="00C00FF2">
        <w:rPr>
          <w:rFonts w:ascii="Times New Roman" w:hAnsi="Times New Roman" w:cs="Times New Roman"/>
          <w:i/>
          <w:color w:val="FB0081"/>
          <w:lang w:val="en-US"/>
        </w:rPr>
        <w:t>"</w:t>
      </w:r>
      <w:proofErr w:type="spellStart"/>
      <w:r w:rsidRPr="00C00FF2">
        <w:rPr>
          <w:rFonts w:ascii="Times New Roman" w:hAnsi="Times New Roman" w:cs="Times New Roman"/>
          <w:i/>
          <w:color w:val="FB0081"/>
          <w:lang w:val="en-US"/>
        </w:rPr>
        <w:t>holaTap</w:t>
      </w:r>
      <w:proofErr w:type="spellEnd"/>
      <w:r w:rsidRPr="00C00FF2">
        <w:rPr>
          <w:rFonts w:ascii="Times New Roman" w:hAnsi="Times New Roman" w:cs="Times New Roman"/>
          <w:i/>
          <w:color w:val="FB0081"/>
          <w:lang w:val="en-US"/>
        </w:rPr>
        <w:t>"</w:t>
      </w:r>
      <w:r w:rsidRPr="00C00FF2">
        <w:rPr>
          <w:rFonts w:ascii="Times New Roman" w:hAnsi="Times New Roman" w:cs="Times New Roman"/>
          <w:i/>
          <w:lang w:val="en-US"/>
        </w:rPr>
        <w:t>}</w:t>
      </w:r>
    </w:p>
    <w:p w14:paraId="1A2A7129" w14:textId="1B3B602F"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
    <w:p w14:paraId="6943FD32"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spellStart"/>
      <w:proofErr w:type="gramStart"/>
      <w:r w:rsidRPr="00C00FF2">
        <w:rPr>
          <w:rFonts w:ascii="Times New Roman" w:hAnsi="Times New Roman" w:cs="Times New Roman"/>
          <w:i/>
          <w:lang w:val="en-US"/>
        </w:rPr>
        <w:t>holaTap</w:t>
      </w:r>
      <w:proofErr w:type="spellEnd"/>
      <w:proofErr w:type="gramEnd"/>
      <w:r w:rsidRPr="00C00FF2">
        <w:rPr>
          <w:rFonts w:ascii="Times New Roman" w:hAnsi="Times New Roman" w:cs="Times New Roman"/>
          <w:i/>
          <w:lang w:val="en-US"/>
        </w:rPr>
        <w:t xml:space="preserve">: </w:t>
      </w:r>
      <w:r w:rsidRPr="00C00FF2">
        <w:rPr>
          <w:rFonts w:ascii="Times New Roman" w:hAnsi="Times New Roman" w:cs="Times New Roman"/>
          <w:i/>
          <w:color w:val="0000FF"/>
          <w:lang w:val="en-US"/>
        </w:rPr>
        <w:t>function</w:t>
      </w:r>
      <w:r w:rsidRPr="00C00FF2">
        <w:rPr>
          <w:rFonts w:ascii="Times New Roman" w:hAnsi="Times New Roman" w:cs="Times New Roman"/>
          <w:i/>
          <w:lang w:val="en-US"/>
        </w:rPr>
        <w:t>() {</w:t>
      </w:r>
    </w:p>
    <w:p w14:paraId="7055560E"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ab/>
      </w:r>
      <w:r w:rsidRPr="00C00FF2">
        <w:rPr>
          <w:rFonts w:ascii="Times New Roman" w:hAnsi="Times New Roman" w:cs="Times New Roman"/>
          <w:i/>
          <w:lang w:val="en-US"/>
        </w:rPr>
        <w:tab/>
        <w:t>this</w:t>
      </w:r>
      <w:proofErr w:type="gramStart"/>
      <w:r w:rsidRPr="00C00FF2">
        <w:rPr>
          <w:rFonts w:ascii="Times New Roman" w:hAnsi="Times New Roman" w:cs="Times New Roman"/>
          <w:i/>
          <w:lang w:val="en-US"/>
        </w:rPr>
        <w:t>.$</w:t>
      </w:r>
      <w:proofErr w:type="gramEnd"/>
      <w:r w:rsidRPr="00C00FF2">
        <w:rPr>
          <w:rFonts w:ascii="Times New Roman" w:hAnsi="Times New Roman" w:cs="Times New Roman"/>
          <w:i/>
          <w:lang w:val="en-US"/>
        </w:rPr>
        <w:t>.</w:t>
      </w:r>
      <w:proofErr w:type="spellStart"/>
      <w:r w:rsidRPr="00C00FF2">
        <w:rPr>
          <w:rFonts w:ascii="Times New Roman" w:hAnsi="Times New Roman" w:cs="Times New Roman"/>
          <w:i/>
          <w:lang w:val="en-US"/>
        </w:rPr>
        <w:t>hola.applyStyle</w:t>
      </w:r>
      <w:proofErr w:type="spellEnd"/>
      <w:r w:rsidRPr="00C00FF2">
        <w:rPr>
          <w:rFonts w:ascii="Times New Roman" w:hAnsi="Times New Roman" w:cs="Times New Roman"/>
          <w:i/>
          <w:lang w:val="en-US"/>
        </w:rPr>
        <w:t>(</w:t>
      </w:r>
      <w:r w:rsidRPr="00C00FF2">
        <w:rPr>
          <w:rFonts w:ascii="Times New Roman" w:hAnsi="Times New Roman" w:cs="Times New Roman"/>
          <w:i/>
          <w:color w:val="FB0081"/>
          <w:lang w:val="en-US"/>
        </w:rPr>
        <w:t>"color"</w:t>
      </w:r>
      <w:r w:rsidRPr="00C00FF2">
        <w:rPr>
          <w:rFonts w:ascii="Times New Roman" w:hAnsi="Times New Roman" w:cs="Times New Roman"/>
          <w:i/>
          <w:lang w:val="en-US"/>
        </w:rPr>
        <w:t xml:space="preserve">, </w:t>
      </w:r>
      <w:r w:rsidRPr="00C00FF2">
        <w:rPr>
          <w:rFonts w:ascii="Times New Roman" w:hAnsi="Times New Roman" w:cs="Times New Roman"/>
          <w:i/>
          <w:color w:val="FB0081"/>
          <w:lang w:val="en-US"/>
        </w:rPr>
        <w:t>"red"</w:t>
      </w:r>
      <w:r w:rsidRPr="00C00FF2">
        <w:rPr>
          <w:rFonts w:ascii="Times New Roman" w:hAnsi="Times New Roman" w:cs="Times New Roman"/>
          <w:i/>
          <w:lang w:val="en-US"/>
        </w:rPr>
        <w:t>);</w:t>
      </w:r>
    </w:p>
    <w:p w14:paraId="14D350B3" w14:textId="77777777" w:rsidR="00C00FF2" w:rsidRPr="00C00FF2" w:rsidRDefault="00C00FF2" w:rsidP="00C00FF2">
      <w:pPr>
        <w:widowControl w:val="0"/>
        <w:autoSpaceDE w:val="0"/>
        <w:autoSpaceDN w:val="0"/>
        <w:adjustRightInd w:val="0"/>
        <w:ind w:firstLine="708"/>
        <w:rPr>
          <w:rFonts w:ascii="Times New Roman" w:hAnsi="Times New Roman" w:cs="Times New Roman"/>
          <w:i/>
        </w:rPr>
      </w:pPr>
      <w:r w:rsidRPr="00C00FF2">
        <w:rPr>
          <w:rFonts w:ascii="Times New Roman" w:hAnsi="Times New Roman" w:cs="Times New Roman"/>
          <w:i/>
        </w:rPr>
        <w:t>}</w:t>
      </w:r>
    </w:p>
    <w:p w14:paraId="09CB8F04" w14:textId="77777777" w:rsidR="00C00FF2" w:rsidRPr="00C00FF2" w:rsidRDefault="00C00FF2" w:rsidP="00C00FF2">
      <w:pPr>
        <w:rPr>
          <w:rFonts w:ascii="Times New Roman" w:hAnsi="Times New Roman" w:cs="Times New Roman"/>
          <w:i/>
        </w:rPr>
      </w:pPr>
      <w:r w:rsidRPr="00C00FF2">
        <w:rPr>
          <w:rFonts w:ascii="Times New Roman" w:hAnsi="Times New Roman" w:cs="Times New Roman"/>
          <w:i/>
        </w:rPr>
        <w:t>});</w:t>
      </w:r>
    </w:p>
    <w:p w14:paraId="633F9FD7"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lastRenderedPageBreak/>
        <w:t>Hemos creado un objeto llamado “</w:t>
      </w:r>
      <w:proofErr w:type="spellStart"/>
      <w:r w:rsidRPr="00C00FF2">
        <w:rPr>
          <w:rFonts w:ascii="Times New Roman" w:hAnsi="Times New Roman" w:cs="Times New Roman"/>
          <w:sz w:val="24"/>
          <w:szCs w:val="24"/>
        </w:rPr>
        <w:t>holaAPP</w:t>
      </w:r>
      <w:proofErr w:type="spellEnd"/>
      <w:r w:rsidRPr="00C00FF2">
        <w:rPr>
          <w:rFonts w:ascii="Times New Roman" w:hAnsi="Times New Roman" w:cs="Times New Roman"/>
          <w:sz w:val="24"/>
          <w:szCs w:val="24"/>
        </w:rPr>
        <w:t>” el cual tiene elementos hijos que están definidos dentro de “</w:t>
      </w:r>
      <w:proofErr w:type="spellStart"/>
      <w:r w:rsidRPr="00C00FF2">
        <w:rPr>
          <w:rFonts w:ascii="Times New Roman" w:hAnsi="Times New Roman" w:cs="Times New Roman"/>
          <w:sz w:val="24"/>
          <w:szCs w:val="24"/>
        </w:rPr>
        <w:t>components</w:t>
      </w:r>
      <w:proofErr w:type="spellEnd"/>
      <w:r w:rsidRPr="00C00FF2">
        <w:rPr>
          <w:rFonts w:ascii="Times New Roman" w:hAnsi="Times New Roman" w:cs="Times New Roman"/>
          <w:sz w:val="24"/>
          <w:szCs w:val="24"/>
        </w:rPr>
        <w:t>”. Estos hijos a su vez son objetos los cuales pueden contener métodos y atributos propios.</w:t>
      </w:r>
      <w:r w:rsidRPr="00C00FF2">
        <w:rPr>
          <w:rFonts w:ascii="Times New Roman" w:hAnsi="Times New Roman" w:cs="Times New Roman"/>
          <w:sz w:val="24"/>
          <w:szCs w:val="24"/>
        </w:rPr>
        <w:br/>
      </w:r>
    </w:p>
    <w:p w14:paraId="3618E3CA" w14:textId="4FE5B5DA"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Para acceder a un objeto solo debemos llamarlo como </w:t>
      </w:r>
      <w:proofErr w:type="spellStart"/>
      <w:r w:rsidRPr="00C00FF2">
        <w:rPr>
          <w:rFonts w:ascii="Times New Roman" w:hAnsi="Times New Roman" w:cs="Times New Roman"/>
          <w:color w:val="3366FF"/>
          <w:sz w:val="24"/>
          <w:szCs w:val="24"/>
        </w:rPr>
        <w:t>this</w:t>
      </w:r>
      <w:proofErr w:type="spellEnd"/>
      <w:proofErr w:type="gramStart"/>
      <w:r w:rsidRPr="00C00FF2">
        <w:rPr>
          <w:rFonts w:ascii="Times New Roman" w:hAnsi="Times New Roman" w:cs="Times New Roman"/>
          <w:color w:val="3366FF"/>
          <w:sz w:val="24"/>
          <w:szCs w:val="24"/>
        </w:rPr>
        <w:t>.$</w:t>
      </w:r>
      <w:proofErr w:type="gramEnd"/>
      <w:r w:rsidRPr="00C00FF2">
        <w:rPr>
          <w:rFonts w:ascii="Times New Roman" w:hAnsi="Times New Roman" w:cs="Times New Roman"/>
          <w:color w:val="3366FF"/>
          <w:sz w:val="24"/>
          <w:szCs w:val="24"/>
        </w:rPr>
        <w:t>.&lt;nombre del objeto&gt;</w:t>
      </w:r>
      <w:r w:rsidRPr="00C00FF2">
        <w:rPr>
          <w:rFonts w:ascii="Times New Roman" w:hAnsi="Times New Roman" w:cs="Times New Roman"/>
          <w:sz w:val="24"/>
          <w:szCs w:val="24"/>
        </w:rPr>
        <w:t xml:space="preserve"> y seguimos una sintaxis como la de java o c pata los métodos.</w:t>
      </w:r>
    </w:p>
    <w:p w14:paraId="73E77B65"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Cada objeto cuenta con métodos predeterminados, por ejemplo el de cambiar el estilo. Como podemos ver en el ejemplo anterior el objeto “hola” tiene el método “</w:t>
      </w:r>
      <w:proofErr w:type="spellStart"/>
      <w:r w:rsidRPr="00C00FF2">
        <w:rPr>
          <w:rFonts w:ascii="Times New Roman" w:hAnsi="Times New Roman" w:cs="Times New Roman"/>
          <w:sz w:val="24"/>
          <w:szCs w:val="24"/>
        </w:rPr>
        <w:t>applyStyle</w:t>
      </w:r>
      <w:proofErr w:type="spellEnd"/>
      <w:r w:rsidRPr="00C00FF2">
        <w:rPr>
          <w:rFonts w:ascii="Times New Roman" w:hAnsi="Times New Roman" w:cs="Times New Roman"/>
          <w:sz w:val="24"/>
          <w:szCs w:val="24"/>
        </w:rPr>
        <w:t>” con el que podemos cambiar el estilo del objeto. En el mismo objeto debemos hacer referencia a los eventos que obedece el mismo objeto, este es el caso de “</w:t>
      </w:r>
      <w:proofErr w:type="spellStart"/>
      <w:r w:rsidRPr="00C00FF2">
        <w:rPr>
          <w:rFonts w:ascii="Times New Roman" w:hAnsi="Times New Roman" w:cs="Times New Roman"/>
          <w:sz w:val="24"/>
          <w:szCs w:val="24"/>
        </w:rPr>
        <w:t>ontap</w:t>
      </w:r>
      <w:proofErr w:type="spellEnd"/>
      <w:r w:rsidRPr="00C00FF2">
        <w:rPr>
          <w:rFonts w:ascii="Times New Roman" w:hAnsi="Times New Roman" w:cs="Times New Roman"/>
          <w:sz w:val="24"/>
          <w:szCs w:val="24"/>
        </w:rPr>
        <w:t>” en el cual se especifica la función a la cual obedece el evento mencionado.</w:t>
      </w:r>
    </w:p>
    <w:p w14:paraId="1275C8AE" w14:textId="77777777" w:rsidR="00C00FF2" w:rsidRPr="00C00FF2" w:rsidRDefault="00C00FF2" w:rsidP="00C00FF2">
      <w:pPr>
        <w:rPr>
          <w:rFonts w:ascii="Times New Roman" w:hAnsi="Times New Roman" w:cs="Times New Roman"/>
          <w:sz w:val="24"/>
          <w:szCs w:val="24"/>
        </w:rPr>
      </w:pPr>
    </w:p>
    <w:p w14:paraId="4BA07FC5" w14:textId="77777777" w:rsidR="00C00FF2" w:rsidRPr="00C00FF2" w:rsidRDefault="00C00FF2" w:rsidP="00C00FF2">
      <w:pPr>
        <w:rPr>
          <w:rFonts w:ascii="Times New Roman" w:hAnsi="Times New Roman" w:cs="Times New Roman"/>
          <w:b/>
          <w:sz w:val="24"/>
          <w:szCs w:val="24"/>
        </w:rPr>
      </w:pPr>
      <w:r w:rsidRPr="00C00FF2">
        <w:rPr>
          <w:rFonts w:ascii="Times New Roman" w:hAnsi="Times New Roman" w:cs="Times New Roman"/>
          <w:b/>
          <w:sz w:val="24"/>
          <w:szCs w:val="24"/>
        </w:rPr>
        <w:t>Llamadas a los objetos</w:t>
      </w:r>
    </w:p>
    <w:p w14:paraId="67528A1F"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Como en </w:t>
      </w:r>
      <w:proofErr w:type="spellStart"/>
      <w:r w:rsidRPr="00C00FF2">
        <w:rPr>
          <w:rFonts w:ascii="Times New Roman" w:hAnsi="Times New Roman" w:cs="Times New Roman"/>
          <w:sz w:val="24"/>
          <w:szCs w:val="24"/>
        </w:rPr>
        <w:t>Enyo</w:t>
      </w:r>
      <w:proofErr w:type="spellEnd"/>
      <w:r w:rsidRPr="00C00FF2">
        <w:rPr>
          <w:rFonts w:ascii="Times New Roman" w:hAnsi="Times New Roman" w:cs="Times New Roman"/>
          <w:sz w:val="24"/>
          <w:szCs w:val="24"/>
        </w:rPr>
        <w:t xml:space="preserve"> todo es tratado como objetos, vamos a llamar al objeto que antes creamos, este es un ejemplo de cómo se haría.</w:t>
      </w:r>
    </w:p>
    <w:p w14:paraId="6489B421" w14:textId="77777777" w:rsidR="00C00FF2" w:rsidRPr="00C00FF2" w:rsidRDefault="00C00FF2" w:rsidP="00C00FF2">
      <w:pPr>
        <w:rPr>
          <w:rFonts w:ascii="Times New Roman" w:hAnsi="Times New Roman" w:cs="Times New Roman"/>
          <w:sz w:val="24"/>
          <w:szCs w:val="24"/>
        </w:rPr>
      </w:pPr>
    </w:p>
    <w:p w14:paraId="11D05346" w14:textId="77777777" w:rsidR="00C00FF2" w:rsidRPr="00C00FF2" w:rsidRDefault="00C00FF2" w:rsidP="00C00FF2">
      <w:pPr>
        <w:widowControl w:val="0"/>
        <w:autoSpaceDE w:val="0"/>
        <w:autoSpaceDN w:val="0"/>
        <w:adjustRightInd w:val="0"/>
        <w:rPr>
          <w:rFonts w:ascii="Times New Roman" w:hAnsi="Times New Roman" w:cs="Times New Roman"/>
          <w:i/>
          <w:lang w:val="en-US"/>
        </w:rPr>
      </w:pPr>
      <w:proofErr w:type="spellStart"/>
      <w:proofErr w:type="gramStart"/>
      <w:r w:rsidRPr="00C00FF2">
        <w:rPr>
          <w:rFonts w:ascii="Times New Roman" w:hAnsi="Times New Roman" w:cs="Times New Roman"/>
          <w:i/>
          <w:lang w:val="en-US"/>
        </w:rPr>
        <w:t>enyo.kind</w:t>
      </w:r>
      <w:proofErr w:type="spellEnd"/>
      <w:r w:rsidRPr="00C00FF2">
        <w:rPr>
          <w:rFonts w:ascii="Times New Roman" w:hAnsi="Times New Roman" w:cs="Times New Roman"/>
          <w:i/>
          <w:lang w:val="en-US"/>
        </w:rPr>
        <w:t>({</w:t>
      </w:r>
      <w:proofErr w:type="gramEnd"/>
    </w:p>
    <w:p w14:paraId="00174C85"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gramStart"/>
      <w:r w:rsidRPr="00C00FF2">
        <w:rPr>
          <w:rFonts w:ascii="Times New Roman" w:hAnsi="Times New Roman" w:cs="Times New Roman"/>
          <w:i/>
          <w:lang w:val="en-US"/>
        </w:rPr>
        <w:t>name</w:t>
      </w:r>
      <w:proofErr w:type="gramEnd"/>
      <w:r w:rsidRPr="00C00FF2">
        <w:rPr>
          <w:rFonts w:ascii="Times New Roman" w:hAnsi="Times New Roman" w:cs="Times New Roman"/>
          <w:i/>
          <w:lang w:val="en-US"/>
        </w:rPr>
        <w:t xml:space="preserve">: </w:t>
      </w:r>
      <w:r w:rsidRPr="00C00FF2">
        <w:rPr>
          <w:rFonts w:ascii="Times New Roman" w:hAnsi="Times New Roman" w:cs="Times New Roman"/>
          <w:i/>
          <w:color w:val="FB0081"/>
          <w:lang w:val="en-US"/>
        </w:rPr>
        <w:t>"</w:t>
      </w:r>
      <w:proofErr w:type="spellStart"/>
      <w:r w:rsidRPr="00C00FF2">
        <w:rPr>
          <w:rFonts w:ascii="Times New Roman" w:hAnsi="Times New Roman" w:cs="Times New Roman"/>
          <w:i/>
          <w:color w:val="FB0081"/>
          <w:lang w:val="en-US"/>
        </w:rPr>
        <w:t>MyApp</w:t>
      </w:r>
      <w:proofErr w:type="spellEnd"/>
      <w:r w:rsidRPr="00C00FF2">
        <w:rPr>
          <w:rFonts w:ascii="Times New Roman" w:hAnsi="Times New Roman" w:cs="Times New Roman"/>
          <w:i/>
          <w:color w:val="FB0081"/>
          <w:lang w:val="en-US"/>
        </w:rPr>
        <w:t>"</w:t>
      </w:r>
      <w:r w:rsidRPr="00C00FF2">
        <w:rPr>
          <w:rFonts w:ascii="Times New Roman" w:hAnsi="Times New Roman" w:cs="Times New Roman"/>
          <w:i/>
          <w:lang w:val="en-US"/>
        </w:rPr>
        <w:t>,</w:t>
      </w:r>
    </w:p>
    <w:p w14:paraId="18DF449D" w14:textId="77777777" w:rsidR="00C00FF2" w:rsidRPr="00C00FF2" w:rsidRDefault="00C00FF2" w:rsidP="00C00FF2">
      <w:pPr>
        <w:widowControl w:val="0"/>
        <w:autoSpaceDE w:val="0"/>
        <w:autoSpaceDN w:val="0"/>
        <w:adjustRightInd w:val="0"/>
        <w:rPr>
          <w:rFonts w:ascii="Times New Roman" w:hAnsi="Times New Roman" w:cs="Times New Roman"/>
          <w:i/>
          <w:lang w:val="en-US"/>
        </w:rPr>
      </w:pPr>
      <w:r w:rsidRPr="00C00FF2">
        <w:rPr>
          <w:rFonts w:ascii="Times New Roman" w:hAnsi="Times New Roman" w:cs="Times New Roman"/>
          <w:i/>
          <w:lang w:val="en-US"/>
        </w:rPr>
        <w:t xml:space="preserve">    </w:t>
      </w:r>
      <w:proofErr w:type="gramStart"/>
      <w:r w:rsidRPr="00C00FF2">
        <w:rPr>
          <w:rFonts w:ascii="Times New Roman" w:hAnsi="Times New Roman" w:cs="Times New Roman"/>
          <w:i/>
          <w:lang w:val="en-US"/>
        </w:rPr>
        <w:t>components</w:t>
      </w:r>
      <w:proofErr w:type="gramEnd"/>
      <w:r w:rsidRPr="00C00FF2">
        <w:rPr>
          <w:rFonts w:ascii="Times New Roman" w:hAnsi="Times New Roman" w:cs="Times New Roman"/>
          <w:i/>
          <w:lang w:val="en-US"/>
        </w:rPr>
        <w:t>: [</w:t>
      </w:r>
    </w:p>
    <w:p w14:paraId="4857FAA7" w14:textId="77777777" w:rsidR="00C00FF2" w:rsidRPr="00C00FF2" w:rsidRDefault="00C00FF2" w:rsidP="00C00FF2">
      <w:pPr>
        <w:widowControl w:val="0"/>
        <w:autoSpaceDE w:val="0"/>
        <w:autoSpaceDN w:val="0"/>
        <w:adjustRightInd w:val="0"/>
        <w:rPr>
          <w:rFonts w:ascii="Times New Roman" w:hAnsi="Times New Roman" w:cs="Times New Roman"/>
          <w:i/>
        </w:rPr>
      </w:pPr>
      <w:r w:rsidRPr="00C00FF2">
        <w:rPr>
          <w:rFonts w:ascii="Times New Roman" w:hAnsi="Times New Roman" w:cs="Times New Roman"/>
          <w:i/>
          <w:lang w:val="en-US"/>
        </w:rPr>
        <w:t xml:space="preserve">        </w:t>
      </w:r>
      <w:r w:rsidRPr="00C00FF2">
        <w:rPr>
          <w:rFonts w:ascii="Times New Roman" w:hAnsi="Times New Roman" w:cs="Times New Roman"/>
          <w:i/>
        </w:rPr>
        <w:t>{</w:t>
      </w:r>
      <w:proofErr w:type="spellStart"/>
      <w:proofErr w:type="gramStart"/>
      <w:r w:rsidRPr="00C00FF2">
        <w:rPr>
          <w:rFonts w:ascii="Times New Roman" w:hAnsi="Times New Roman" w:cs="Times New Roman"/>
          <w:i/>
        </w:rPr>
        <w:t>kind</w:t>
      </w:r>
      <w:proofErr w:type="spellEnd"/>
      <w:proofErr w:type="gramEnd"/>
      <w:r w:rsidRPr="00C00FF2">
        <w:rPr>
          <w:rFonts w:ascii="Times New Roman" w:hAnsi="Times New Roman" w:cs="Times New Roman"/>
          <w:i/>
        </w:rPr>
        <w:t xml:space="preserve">: </w:t>
      </w:r>
      <w:r w:rsidRPr="00C00FF2">
        <w:rPr>
          <w:rFonts w:ascii="Times New Roman" w:hAnsi="Times New Roman" w:cs="Times New Roman"/>
          <w:i/>
          <w:color w:val="FB0081"/>
        </w:rPr>
        <w:t>"</w:t>
      </w:r>
      <w:proofErr w:type="spellStart"/>
      <w:r w:rsidRPr="00C00FF2">
        <w:rPr>
          <w:rFonts w:ascii="Times New Roman" w:hAnsi="Times New Roman" w:cs="Times New Roman"/>
          <w:i/>
          <w:color w:val="FB0081"/>
        </w:rPr>
        <w:t>holaAPP</w:t>
      </w:r>
      <w:proofErr w:type="spellEnd"/>
      <w:r w:rsidRPr="00C00FF2">
        <w:rPr>
          <w:rFonts w:ascii="Times New Roman" w:hAnsi="Times New Roman" w:cs="Times New Roman"/>
          <w:i/>
          <w:color w:val="FB0081"/>
        </w:rPr>
        <w:t>"</w:t>
      </w:r>
      <w:r w:rsidRPr="00C00FF2">
        <w:rPr>
          <w:rFonts w:ascii="Times New Roman" w:hAnsi="Times New Roman" w:cs="Times New Roman"/>
          <w:i/>
        </w:rPr>
        <w:t>},</w:t>
      </w:r>
    </w:p>
    <w:p w14:paraId="7237A1F7" w14:textId="77777777" w:rsidR="00C00FF2" w:rsidRPr="00C00FF2" w:rsidRDefault="00C00FF2" w:rsidP="00C00FF2">
      <w:pPr>
        <w:widowControl w:val="0"/>
        <w:autoSpaceDE w:val="0"/>
        <w:autoSpaceDN w:val="0"/>
        <w:adjustRightInd w:val="0"/>
        <w:rPr>
          <w:rFonts w:ascii="Times New Roman" w:hAnsi="Times New Roman" w:cs="Times New Roman"/>
          <w:i/>
        </w:rPr>
      </w:pPr>
      <w:r w:rsidRPr="00C00FF2">
        <w:rPr>
          <w:rFonts w:ascii="Times New Roman" w:hAnsi="Times New Roman" w:cs="Times New Roman"/>
          <w:i/>
        </w:rPr>
        <w:t xml:space="preserve">        {</w:t>
      </w:r>
      <w:proofErr w:type="spellStart"/>
      <w:proofErr w:type="gramStart"/>
      <w:r w:rsidRPr="00C00FF2">
        <w:rPr>
          <w:rFonts w:ascii="Times New Roman" w:hAnsi="Times New Roman" w:cs="Times New Roman"/>
          <w:i/>
        </w:rPr>
        <w:t>kind</w:t>
      </w:r>
      <w:proofErr w:type="spellEnd"/>
      <w:proofErr w:type="gramEnd"/>
      <w:r w:rsidRPr="00C00FF2">
        <w:rPr>
          <w:rFonts w:ascii="Times New Roman" w:hAnsi="Times New Roman" w:cs="Times New Roman"/>
          <w:i/>
        </w:rPr>
        <w:t xml:space="preserve">: </w:t>
      </w:r>
      <w:r w:rsidRPr="00C00FF2">
        <w:rPr>
          <w:rFonts w:ascii="Times New Roman" w:hAnsi="Times New Roman" w:cs="Times New Roman"/>
          <w:i/>
          <w:color w:val="FB0081"/>
        </w:rPr>
        <w:t>"</w:t>
      </w:r>
      <w:proofErr w:type="spellStart"/>
      <w:r w:rsidRPr="00C00FF2">
        <w:rPr>
          <w:rFonts w:ascii="Times New Roman" w:hAnsi="Times New Roman" w:cs="Times New Roman"/>
          <w:i/>
          <w:color w:val="FB0081"/>
        </w:rPr>
        <w:t>holaAPP</w:t>
      </w:r>
      <w:proofErr w:type="spellEnd"/>
      <w:r w:rsidRPr="00C00FF2">
        <w:rPr>
          <w:rFonts w:ascii="Times New Roman" w:hAnsi="Times New Roman" w:cs="Times New Roman"/>
          <w:i/>
          <w:color w:val="FB0081"/>
        </w:rPr>
        <w:t>"</w:t>
      </w:r>
      <w:r w:rsidRPr="00C00FF2">
        <w:rPr>
          <w:rFonts w:ascii="Times New Roman" w:hAnsi="Times New Roman" w:cs="Times New Roman"/>
          <w:i/>
        </w:rPr>
        <w:t>}</w:t>
      </w:r>
    </w:p>
    <w:p w14:paraId="5B4D6B6D" w14:textId="77777777" w:rsidR="00C00FF2" w:rsidRPr="00C00FF2" w:rsidRDefault="00C00FF2" w:rsidP="00C00FF2">
      <w:pPr>
        <w:widowControl w:val="0"/>
        <w:autoSpaceDE w:val="0"/>
        <w:autoSpaceDN w:val="0"/>
        <w:adjustRightInd w:val="0"/>
        <w:rPr>
          <w:rFonts w:ascii="Times New Roman" w:hAnsi="Times New Roman" w:cs="Times New Roman"/>
          <w:i/>
        </w:rPr>
      </w:pPr>
      <w:r w:rsidRPr="00C00FF2">
        <w:rPr>
          <w:rFonts w:ascii="Times New Roman" w:hAnsi="Times New Roman" w:cs="Times New Roman"/>
          <w:i/>
        </w:rPr>
        <w:t xml:space="preserve">    ]</w:t>
      </w:r>
    </w:p>
    <w:p w14:paraId="441F279D" w14:textId="77777777" w:rsidR="00C00FF2" w:rsidRPr="00C00FF2" w:rsidRDefault="00C00FF2" w:rsidP="00C00FF2">
      <w:pPr>
        <w:rPr>
          <w:rFonts w:ascii="Times New Roman" w:hAnsi="Times New Roman" w:cs="Times New Roman"/>
          <w:i/>
        </w:rPr>
      </w:pPr>
      <w:r w:rsidRPr="00C00FF2">
        <w:rPr>
          <w:rFonts w:ascii="Times New Roman" w:hAnsi="Times New Roman" w:cs="Times New Roman"/>
          <w:i/>
        </w:rPr>
        <w:t>});</w:t>
      </w:r>
    </w:p>
    <w:p w14:paraId="7A3F84E7" w14:textId="77777777" w:rsidR="00C00FF2" w:rsidRPr="00C00FF2" w:rsidRDefault="00C00FF2" w:rsidP="00C00FF2">
      <w:pPr>
        <w:rPr>
          <w:rFonts w:ascii="Times New Roman" w:hAnsi="Times New Roman" w:cs="Times New Roman"/>
          <w:sz w:val="24"/>
          <w:szCs w:val="24"/>
        </w:rPr>
      </w:pPr>
    </w:p>
    <w:p w14:paraId="688947FD" w14:textId="7A709171"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Hemos creado otro objeto llamado “</w:t>
      </w:r>
      <w:proofErr w:type="spellStart"/>
      <w:r w:rsidRPr="00C00FF2">
        <w:rPr>
          <w:rFonts w:ascii="Times New Roman" w:hAnsi="Times New Roman" w:cs="Times New Roman"/>
          <w:sz w:val="24"/>
          <w:szCs w:val="24"/>
        </w:rPr>
        <w:t>MyApp</w:t>
      </w:r>
      <w:proofErr w:type="spellEnd"/>
      <w:r w:rsidRPr="00C00FF2">
        <w:rPr>
          <w:rFonts w:ascii="Times New Roman" w:hAnsi="Times New Roman" w:cs="Times New Roman"/>
          <w:sz w:val="24"/>
          <w:szCs w:val="24"/>
        </w:rPr>
        <w:t>” el cual contiene dos objetos “</w:t>
      </w:r>
      <w:proofErr w:type="spellStart"/>
      <w:r w:rsidRPr="00C00FF2">
        <w:rPr>
          <w:rFonts w:ascii="Times New Roman" w:hAnsi="Times New Roman" w:cs="Times New Roman"/>
          <w:sz w:val="24"/>
          <w:szCs w:val="24"/>
        </w:rPr>
        <w:t>holaAPP</w:t>
      </w:r>
      <w:proofErr w:type="spellEnd"/>
      <w:r w:rsidRPr="00C00FF2">
        <w:rPr>
          <w:rFonts w:ascii="Times New Roman" w:hAnsi="Times New Roman" w:cs="Times New Roman"/>
          <w:sz w:val="24"/>
          <w:szCs w:val="24"/>
        </w:rPr>
        <w:t>” que son objetos del tipo que creamos antes.</w:t>
      </w:r>
    </w:p>
    <w:p w14:paraId="7157AD04" w14:textId="4B88840D"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Cada uno de estos objetos cuenta con sus métodos y atributos de forma independiente y también obedecen a métodos de su padre, en este caso “</w:t>
      </w:r>
      <w:proofErr w:type="spellStart"/>
      <w:r w:rsidRPr="00C00FF2">
        <w:rPr>
          <w:rFonts w:ascii="Times New Roman" w:hAnsi="Times New Roman" w:cs="Times New Roman"/>
          <w:sz w:val="24"/>
          <w:szCs w:val="24"/>
        </w:rPr>
        <w:t>MyAPP</w:t>
      </w:r>
      <w:proofErr w:type="spellEnd"/>
      <w:r w:rsidRPr="00C00FF2">
        <w:rPr>
          <w:rFonts w:ascii="Times New Roman" w:hAnsi="Times New Roman" w:cs="Times New Roman"/>
          <w:sz w:val="24"/>
          <w:szCs w:val="24"/>
        </w:rPr>
        <w:t>”.</w:t>
      </w:r>
    </w:p>
    <w:p w14:paraId="4B955F2C"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Esta es la facilidad que nos brinda </w:t>
      </w:r>
      <w:proofErr w:type="spellStart"/>
      <w:r w:rsidRPr="00C00FF2">
        <w:rPr>
          <w:rFonts w:ascii="Times New Roman" w:hAnsi="Times New Roman" w:cs="Times New Roman"/>
          <w:sz w:val="24"/>
          <w:szCs w:val="24"/>
        </w:rPr>
        <w:t>Enyo</w:t>
      </w:r>
      <w:proofErr w:type="spellEnd"/>
      <w:r w:rsidRPr="00C00FF2">
        <w:rPr>
          <w:rFonts w:ascii="Times New Roman" w:hAnsi="Times New Roman" w:cs="Times New Roman"/>
          <w:sz w:val="24"/>
          <w:szCs w:val="24"/>
        </w:rPr>
        <w:t xml:space="preserve">, cada objeto lo podemos almacenar en un archivo distinto y hacer llamadas a sus componentes dentro de otros componentes. Esta es la principal razón por la que seleccionamos el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 xml:space="preserve"> para poder trabajar en equipo.</w:t>
      </w:r>
    </w:p>
    <w:p w14:paraId="3C710A67" w14:textId="77777777" w:rsidR="00C00FF2" w:rsidRPr="00C00FF2" w:rsidRDefault="00C00FF2" w:rsidP="00C00FF2">
      <w:pPr>
        <w:rPr>
          <w:rFonts w:ascii="Times New Roman" w:hAnsi="Times New Roman" w:cs="Times New Roman"/>
          <w:sz w:val="24"/>
          <w:szCs w:val="24"/>
        </w:rPr>
      </w:pPr>
    </w:p>
    <w:p w14:paraId="57A8EF14"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Por ultimo llamamos a nuestro objeto</w:t>
      </w:r>
    </w:p>
    <w:p w14:paraId="06E8AE0E" w14:textId="77777777" w:rsidR="00C00FF2" w:rsidRPr="00C00FF2" w:rsidRDefault="00C00FF2" w:rsidP="00C00FF2">
      <w:pPr>
        <w:rPr>
          <w:rFonts w:ascii="Times New Roman" w:hAnsi="Times New Roman" w:cs="Times New Roman"/>
          <w:sz w:val="24"/>
          <w:szCs w:val="24"/>
        </w:rPr>
      </w:pPr>
    </w:p>
    <w:p w14:paraId="276A161F" w14:textId="77777777" w:rsidR="00C00FF2" w:rsidRPr="00C00FF2" w:rsidRDefault="00C00FF2" w:rsidP="00C00FF2">
      <w:pPr>
        <w:rPr>
          <w:rFonts w:ascii="Times New Roman" w:hAnsi="Times New Roman" w:cs="Times New Roman"/>
          <w:sz w:val="24"/>
          <w:szCs w:val="24"/>
          <w:lang w:val="en-US"/>
        </w:rPr>
      </w:pPr>
      <w:r w:rsidRPr="00C00FF2">
        <w:rPr>
          <w:rFonts w:ascii="Times New Roman" w:hAnsi="Times New Roman" w:cs="Times New Roman"/>
          <w:sz w:val="24"/>
          <w:szCs w:val="24"/>
        </w:rPr>
        <w:lastRenderedPageBreak/>
        <w:tab/>
      </w:r>
      <w:proofErr w:type="gramStart"/>
      <w:r w:rsidRPr="00C00FF2">
        <w:rPr>
          <w:rFonts w:ascii="Times New Roman" w:hAnsi="Times New Roman" w:cs="Times New Roman"/>
          <w:color w:val="0000FF"/>
          <w:sz w:val="24"/>
          <w:szCs w:val="24"/>
          <w:lang w:val="en-US"/>
        </w:rPr>
        <w:t>new</w:t>
      </w:r>
      <w:proofErr w:type="gramEnd"/>
      <w:r w:rsidRPr="00C00FF2">
        <w:rPr>
          <w:rFonts w:ascii="Times New Roman" w:hAnsi="Times New Roman" w:cs="Times New Roman"/>
          <w:sz w:val="24"/>
          <w:szCs w:val="24"/>
          <w:lang w:val="en-US"/>
        </w:rPr>
        <w:t xml:space="preserve"> </w:t>
      </w:r>
      <w:proofErr w:type="spellStart"/>
      <w:r w:rsidRPr="00C00FF2">
        <w:rPr>
          <w:rFonts w:ascii="Times New Roman" w:hAnsi="Times New Roman" w:cs="Times New Roman"/>
          <w:sz w:val="24"/>
          <w:szCs w:val="24"/>
          <w:lang w:val="en-US"/>
        </w:rPr>
        <w:t>MyApp</w:t>
      </w:r>
      <w:proofErr w:type="spellEnd"/>
      <w:r w:rsidRPr="00C00FF2">
        <w:rPr>
          <w:rFonts w:ascii="Times New Roman" w:hAnsi="Times New Roman" w:cs="Times New Roman"/>
          <w:sz w:val="24"/>
          <w:szCs w:val="24"/>
          <w:lang w:val="en-US"/>
        </w:rPr>
        <w:t>().</w:t>
      </w:r>
      <w:proofErr w:type="spellStart"/>
      <w:r w:rsidRPr="00C00FF2">
        <w:rPr>
          <w:rFonts w:ascii="Times New Roman" w:hAnsi="Times New Roman" w:cs="Times New Roman"/>
          <w:sz w:val="24"/>
          <w:szCs w:val="24"/>
          <w:lang w:val="en-US"/>
        </w:rPr>
        <w:t>renderInto</w:t>
      </w:r>
      <w:proofErr w:type="spellEnd"/>
      <w:r w:rsidRPr="00C00FF2">
        <w:rPr>
          <w:rFonts w:ascii="Times New Roman" w:hAnsi="Times New Roman" w:cs="Times New Roman"/>
          <w:sz w:val="24"/>
          <w:szCs w:val="24"/>
          <w:lang w:val="en-US"/>
        </w:rPr>
        <w:t>(</w:t>
      </w:r>
      <w:proofErr w:type="spellStart"/>
      <w:r w:rsidRPr="00C00FF2">
        <w:rPr>
          <w:rFonts w:ascii="Times New Roman" w:hAnsi="Times New Roman" w:cs="Times New Roman"/>
          <w:sz w:val="24"/>
          <w:szCs w:val="24"/>
          <w:lang w:val="en-US"/>
        </w:rPr>
        <w:t>document.body</w:t>
      </w:r>
      <w:proofErr w:type="spellEnd"/>
      <w:r w:rsidRPr="00C00FF2">
        <w:rPr>
          <w:rFonts w:ascii="Times New Roman" w:hAnsi="Times New Roman" w:cs="Times New Roman"/>
          <w:sz w:val="24"/>
          <w:szCs w:val="24"/>
          <w:lang w:val="en-US"/>
        </w:rPr>
        <w:t>);</w:t>
      </w:r>
    </w:p>
    <w:p w14:paraId="2BDF5E3B" w14:textId="77777777" w:rsidR="00C00FF2" w:rsidRPr="00C00FF2" w:rsidRDefault="00C00FF2" w:rsidP="00C00FF2">
      <w:pPr>
        <w:rPr>
          <w:rFonts w:ascii="Times New Roman" w:hAnsi="Times New Roman" w:cs="Times New Roman"/>
          <w:sz w:val="24"/>
          <w:szCs w:val="24"/>
          <w:lang w:val="en-US"/>
        </w:rPr>
      </w:pPr>
    </w:p>
    <w:p w14:paraId="332ED567"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Por su puesto que si queremos introducirnos a fondo en el funcionamiento podemos visitar la página.</w:t>
      </w:r>
    </w:p>
    <w:p w14:paraId="26BD8D56" w14:textId="77777777" w:rsidR="00C00FF2" w:rsidRPr="00C00FF2" w:rsidRDefault="00C00FF2" w:rsidP="00C00FF2">
      <w:pPr>
        <w:rPr>
          <w:rFonts w:ascii="Times New Roman" w:hAnsi="Times New Roman" w:cs="Times New Roman"/>
          <w:sz w:val="24"/>
          <w:szCs w:val="24"/>
        </w:rPr>
      </w:pPr>
    </w:p>
    <w:p w14:paraId="50E3E991" w14:textId="77777777" w:rsidR="00C00FF2" w:rsidRPr="00C00FF2" w:rsidRDefault="00514EDE" w:rsidP="00C00FF2">
      <w:pPr>
        <w:rPr>
          <w:rFonts w:ascii="Times New Roman" w:hAnsi="Times New Roman" w:cs="Times New Roman"/>
          <w:sz w:val="24"/>
          <w:szCs w:val="24"/>
        </w:rPr>
      </w:pPr>
      <w:hyperlink r:id="rId15" w:history="1">
        <w:r w:rsidR="00C00FF2" w:rsidRPr="00C00FF2">
          <w:rPr>
            <w:rStyle w:val="Hipervnculo"/>
            <w:rFonts w:ascii="Times New Roman" w:hAnsi="Times New Roman" w:cs="Times New Roman"/>
            <w:sz w:val="24"/>
            <w:szCs w:val="24"/>
          </w:rPr>
          <w:t>http://enyojs.com</w:t>
        </w:r>
      </w:hyperlink>
    </w:p>
    <w:p w14:paraId="52844AE6" w14:textId="77777777" w:rsidR="00C00FF2" w:rsidRPr="00C00FF2" w:rsidRDefault="00C00FF2" w:rsidP="00C00FF2">
      <w:pPr>
        <w:rPr>
          <w:rFonts w:ascii="Times New Roman" w:hAnsi="Times New Roman" w:cs="Times New Roman"/>
          <w:sz w:val="24"/>
          <w:szCs w:val="24"/>
        </w:rPr>
      </w:pPr>
    </w:p>
    <w:p w14:paraId="383A309F" w14:textId="77777777" w:rsidR="00C00FF2" w:rsidRPr="00C00FF2" w:rsidRDefault="00C00FF2" w:rsidP="00C00FF2">
      <w:pPr>
        <w:rPr>
          <w:rFonts w:ascii="Times New Roman" w:hAnsi="Times New Roman" w:cs="Times New Roman"/>
          <w:sz w:val="24"/>
          <w:szCs w:val="24"/>
        </w:rPr>
      </w:pPr>
      <w:r w:rsidRPr="00C00FF2">
        <w:rPr>
          <w:rFonts w:ascii="Times New Roman" w:hAnsi="Times New Roman" w:cs="Times New Roman"/>
          <w:sz w:val="24"/>
          <w:szCs w:val="24"/>
        </w:rPr>
        <w:t xml:space="preserve">Con estos principios básicos sobre el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 xml:space="preserve"> hemos finalizado con la documentación sobre los </w:t>
      </w:r>
      <w:proofErr w:type="spellStart"/>
      <w:r w:rsidRPr="00C00FF2">
        <w:rPr>
          <w:rFonts w:ascii="Times New Roman" w:hAnsi="Times New Roman" w:cs="Times New Roman"/>
          <w:sz w:val="24"/>
          <w:szCs w:val="24"/>
        </w:rPr>
        <w:t>framework</w:t>
      </w:r>
      <w:proofErr w:type="spellEnd"/>
      <w:r w:rsidRPr="00C00FF2">
        <w:rPr>
          <w:rFonts w:ascii="Times New Roman" w:hAnsi="Times New Roman" w:cs="Times New Roman"/>
          <w:sz w:val="24"/>
          <w:szCs w:val="24"/>
        </w:rPr>
        <w:t xml:space="preserve"> usados. No nos referimos a </w:t>
      </w:r>
      <w:proofErr w:type="spellStart"/>
      <w:r w:rsidRPr="00C00FF2">
        <w:rPr>
          <w:rFonts w:ascii="Times New Roman" w:hAnsi="Times New Roman" w:cs="Times New Roman"/>
          <w:sz w:val="24"/>
          <w:szCs w:val="24"/>
        </w:rPr>
        <w:t>JQuery</w:t>
      </w:r>
      <w:proofErr w:type="spellEnd"/>
      <w:r w:rsidRPr="00C00FF2">
        <w:rPr>
          <w:rFonts w:ascii="Times New Roman" w:hAnsi="Times New Roman" w:cs="Times New Roman"/>
          <w:sz w:val="24"/>
          <w:szCs w:val="24"/>
        </w:rPr>
        <w:t xml:space="preserve"> porque es el que vimos en clase.</w:t>
      </w:r>
    </w:p>
    <w:p w14:paraId="09B40ABE" w14:textId="77777777" w:rsidR="00C00FF2" w:rsidRPr="00C00FF2" w:rsidRDefault="00C00FF2" w:rsidP="00B66C5C">
      <w:pPr>
        <w:autoSpaceDE w:val="0"/>
        <w:autoSpaceDN w:val="0"/>
        <w:adjustRightInd w:val="0"/>
        <w:spacing w:after="0" w:line="240" w:lineRule="auto"/>
        <w:ind w:left="709"/>
        <w:jc w:val="both"/>
        <w:rPr>
          <w:rFonts w:ascii="Times New Roman" w:eastAsia="AppleMyungjo" w:hAnsi="Times New Roman" w:cs="Times New Roman"/>
          <w:bCs/>
          <w:sz w:val="24"/>
          <w:szCs w:val="24"/>
        </w:rPr>
      </w:pPr>
    </w:p>
    <w:p w14:paraId="00FE3179" w14:textId="77777777" w:rsidR="008C611E" w:rsidRPr="005D5781" w:rsidRDefault="008C611E" w:rsidP="00B66C5C">
      <w:pPr>
        <w:autoSpaceDE w:val="0"/>
        <w:autoSpaceDN w:val="0"/>
        <w:adjustRightInd w:val="0"/>
        <w:spacing w:after="0" w:line="240" w:lineRule="auto"/>
        <w:ind w:left="709"/>
        <w:jc w:val="both"/>
        <w:rPr>
          <w:rFonts w:ascii="Times New Roman" w:eastAsia="AppleMyungjo" w:hAnsi="Times New Roman" w:cs="Times New Roman"/>
          <w:bCs/>
          <w:sz w:val="24"/>
          <w:szCs w:val="24"/>
          <w:lang w:val="es-ES_tradnl"/>
        </w:rPr>
      </w:pPr>
    </w:p>
    <w:p w14:paraId="32BCAA60" w14:textId="77777777" w:rsidR="008C611E" w:rsidRPr="005D5781" w:rsidRDefault="008C611E" w:rsidP="00B66C5C">
      <w:pPr>
        <w:autoSpaceDE w:val="0"/>
        <w:autoSpaceDN w:val="0"/>
        <w:adjustRightInd w:val="0"/>
        <w:spacing w:after="0" w:line="240" w:lineRule="auto"/>
        <w:ind w:left="709"/>
        <w:jc w:val="both"/>
        <w:rPr>
          <w:rFonts w:ascii="Times New Roman" w:eastAsia="AppleMyungjo" w:hAnsi="Times New Roman" w:cs="Times New Roman"/>
          <w:bCs/>
          <w:sz w:val="24"/>
          <w:szCs w:val="24"/>
          <w:lang w:val="es-ES_tradnl"/>
        </w:rPr>
      </w:pPr>
    </w:p>
    <w:p w14:paraId="0AE1004B" w14:textId="77777777" w:rsidR="008C611E" w:rsidRPr="005D5781" w:rsidRDefault="008C611E" w:rsidP="00B66C5C">
      <w:pPr>
        <w:autoSpaceDE w:val="0"/>
        <w:autoSpaceDN w:val="0"/>
        <w:adjustRightInd w:val="0"/>
        <w:spacing w:after="0" w:line="240" w:lineRule="auto"/>
        <w:ind w:left="709"/>
        <w:jc w:val="both"/>
        <w:rPr>
          <w:rFonts w:ascii="Times New Roman" w:eastAsia="AppleMyungjo" w:hAnsi="Times New Roman" w:cs="Times New Roman"/>
          <w:bCs/>
          <w:sz w:val="24"/>
          <w:szCs w:val="24"/>
          <w:lang w:val="es-ES_tradnl"/>
        </w:rPr>
      </w:pPr>
    </w:p>
    <w:p w14:paraId="74D4ECEF" w14:textId="0FF9F945" w:rsidR="008C611E" w:rsidRDefault="001529A2" w:rsidP="008D6C26">
      <w:pPr>
        <w:pStyle w:val="Puesto"/>
        <w:numPr>
          <w:ilvl w:val="0"/>
          <w:numId w:val="11"/>
        </w:numPr>
        <w:rPr>
          <w:sz w:val="48"/>
          <w:szCs w:val="48"/>
          <w:lang w:val="es-ES_tradnl"/>
        </w:rPr>
      </w:pPr>
      <w:r w:rsidRPr="001529A2">
        <w:rPr>
          <w:sz w:val="48"/>
          <w:szCs w:val="48"/>
          <w:lang w:val="es-ES_tradnl"/>
        </w:rPr>
        <w:t xml:space="preserve"> Diseño entidad-relación </w:t>
      </w:r>
    </w:p>
    <w:p w14:paraId="72625347" w14:textId="77777777" w:rsidR="001529A2" w:rsidRDefault="001529A2" w:rsidP="001529A2">
      <w:pPr>
        <w:rPr>
          <w:lang w:val="es-ES_tradnl"/>
        </w:rPr>
      </w:pPr>
    </w:p>
    <w:p w14:paraId="4121BAA9" w14:textId="77777777" w:rsidR="001529A2" w:rsidRDefault="001529A2" w:rsidP="001529A2">
      <w:pPr>
        <w:rPr>
          <w:lang w:val="es-ES_tradnl"/>
        </w:rPr>
      </w:pPr>
    </w:p>
    <w:p w14:paraId="4602C694" w14:textId="08E25473" w:rsidR="001529A2" w:rsidRPr="001529A2" w:rsidRDefault="00514EDE" w:rsidP="001529A2">
      <w:pPr>
        <w:rPr>
          <w:lang w:val="es-ES_tradnl"/>
        </w:rPr>
      </w:pPr>
      <w:r>
        <w:rPr>
          <w:lang w:val="es-ES_tradnl"/>
        </w:rPr>
        <w:pict w14:anchorId="1298E4B8">
          <v:shape id="_x0000_i1030" type="#_x0000_t75" style="width:481.55pt;height:350.65pt">
            <v:imagedata r:id="rId16" o:title="Entidad-relacion"/>
          </v:shape>
        </w:pict>
      </w:r>
    </w:p>
    <w:p w14:paraId="27929169" w14:textId="710660E7" w:rsidR="008C611E" w:rsidRPr="001529A2" w:rsidRDefault="001529A2" w:rsidP="00B66C5C">
      <w:pPr>
        <w:autoSpaceDE w:val="0"/>
        <w:autoSpaceDN w:val="0"/>
        <w:adjustRightInd w:val="0"/>
        <w:spacing w:after="0" w:line="240" w:lineRule="auto"/>
        <w:ind w:left="709"/>
        <w:jc w:val="both"/>
        <w:rPr>
          <w:rFonts w:ascii="Times New Roman" w:eastAsia="AppleMyungjo" w:hAnsi="Times New Roman" w:cs="Times New Roman"/>
          <w:bCs/>
          <w:color w:val="FF0000"/>
          <w:sz w:val="24"/>
          <w:szCs w:val="24"/>
          <w:lang w:val="es-ES_tradnl"/>
        </w:rPr>
      </w:pPr>
      <w:r w:rsidRPr="001529A2">
        <w:rPr>
          <w:rFonts w:ascii="Times New Roman" w:eastAsia="AppleMyungjo" w:hAnsi="Times New Roman" w:cs="Times New Roman"/>
          <w:bCs/>
          <w:color w:val="FF0000"/>
          <w:sz w:val="24"/>
          <w:szCs w:val="24"/>
          <w:lang w:val="es-ES_tradnl"/>
        </w:rPr>
        <w:lastRenderedPageBreak/>
        <w:t>Nota</w:t>
      </w:r>
      <w:r>
        <w:rPr>
          <w:rFonts w:ascii="Times New Roman" w:eastAsia="AppleMyungjo" w:hAnsi="Times New Roman" w:cs="Times New Roman"/>
          <w:bCs/>
          <w:sz w:val="24"/>
          <w:szCs w:val="24"/>
          <w:lang w:val="es-ES_tradnl"/>
        </w:rPr>
        <w:t xml:space="preserve">: </w:t>
      </w:r>
      <w:r>
        <w:rPr>
          <w:rFonts w:ascii="Times New Roman" w:eastAsia="AppleMyungjo" w:hAnsi="Times New Roman" w:cs="Times New Roman"/>
          <w:bCs/>
          <w:color w:val="FF0000"/>
          <w:sz w:val="24"/>
          <w:szCs w:val="24"/>
          <w:lang w:val="es-ES_tradnl"/>
        </w:rPr>
        <w:t>La relación gestiona debería ser un gestiona para cada entidad y la relación consulta debe tener una relación por cada entidad que se relaciona.</w:t>
      </w:r>
    </w:p>
    <w:p w14:paraId="3CE13FB0" w14:textId="77777777" w:rsidR="008C611E" w:rsidRPr="005D5781" w:rsidRDefault="008C611E" w:rsidP="00B66C5C">
      <w:pPr>
        <w:autoSpaceDE w:val="0"/>
        <w:autoSpaceDN w:val="0"/>
        <w:adjustRightInd w:val="0"/>
        <w:spacing w:after="0" w:line="240" w:lineRule="auto"/>
        <w:ind w:left="709"/>
        <w:jc w:val="both"/>
        <w:rPr>
          <w:rFonts w:ascii="Times New Roman" w:eastAsia="AppleMyungjo" w:hAnsi="Times New Roman" w:cs="Times New Roman"/>
          <w:bCs/>
          <w:sz w:val="24"/>
          <w:szCs w:val="24"/>
          <w:lang w:val="es-ES_tradnl"/>
        </w:rPr>
      </w:pPr>
    </w:p>
    <w:p w14:paraId="285514E9" w14:textId="77777777" w:rsidR="008C611E" w:rsidRPr="005D5781" w:rsidRDefault="008C611E" w:rsidP="00BE619F">
      <w:pPr>
        <w:autoSpaceDE w:val="0"/>
        <w:autoSpaceDN w:val="0"/>
        <w:adjustRightInd w:val="0"/>
        <w:spacing w:after="0" w:line="240" w:lineRule="auto"/>
        <w:jc w:val="both"/>
        <w:rPr>
          <w:rFonts w:ascii="Times New Roman" w:eastAsia="AppleMyungjo" w:hAnsi="Times New Roman" w:cs="Times New Roman"/>
          <w:bCs/>
          <w:sz w:val="24"/>
          <w:szCs w:val="24"/>
          <w:lang w:val="es-ES_tradnl"/>
        </w:rPr>
      </w:pPr>
    </w:p>
    <w:p w14:paraId="4BAFDF95" w14:textId="4B74F924" w:rsidR="0068174E" w:rsidRDefault="001529A2" w:rsidP="00BE619F">
      <w:p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Pr>
          <w:rFonts w:ascii="Times New Roman" w:eastAsia="AppleMyungjo" w:hAnsi="Times New Roman" w:cs="Times New Roman"/>
          <w:bCs/>
          <w:sz w:val="24"/>
          <w:szCs w:val="24"/>
          <w:lang w:val="es-ES_tradnl"/>
        </w:rPr>
        <w:t xml:space="preserve">Hemos escogidos estas entidades porque son las </w:t>
      </w:r>
      <w:r w:rsidR="003D78CA">
        <w:rPr>
          <w:rFonts w:ascii="Times New Roman" w:eastAsia="AppleMyungjo" w:hAnsi="Times New Roman" w:cs="Times New Roman"/>
          <w:bCs/>
          <w:sz w:val="24"/>
          <w:szCs w:val="24"/>
          <w:lang w:val="es-ES_tradnl"/>
        </w:rPr>
        <w:t xml:space="preserve">necesarias para poder realizar una solución al problema propuesto que era la disposición de todos los puntos,  por ello necesitábamos </w:t>
      </w:r>
      <w:r w:rsidR="0068174E">
        <w:rPr>
          <w:rFonts w:ascii="Times New Roman" w:eastAsia="AppleMyungjo" w:hAnsi="Times New Roman" w:cs="Times New Roman"/>
          <w:bCs/>
          <w:sz w:val="24"/>
          <w:szCs w:val="24"/>
          <w:lang w:val="es-ES_tradnl"/>
        </w:rPr>
        <w:t xml:space="preserve">cada </w:t>
      </w:r>
      <w:r w:rsidR="003D78CA">
        <w:rPr>
          <w:rFonts w:ascii="Times New Roman" w:eastAsia="AppleMyungjo" w:hAnsi="Times New Roman" w:cs="Times New Roman"/>
          <w:bCs/>
          <w:sz w:val="24"/>
          <w:szCs w:val="24"/>
          <w:lang w:val="es-ES_tradnl"/>
        </w:rPr>
        <w:t xml:space="preserve">una </w:t>
      </w:r>
      <w:r w:rsidR="0068174E">
        <w:rPr>
          <w:rFonts w:ascii="Times New Roman" w:eastAsia="AppleMyungjo" w:hAnsi="Times New Roman" w:cs="Times New Roman"/>
          <w:bCs/>
          <w:sz w:val="24"/>
          <w:szCs w:val="24"/>
          <w:lang w:val="es-ES_tradnl"/>
        </w:rPr>
        <w:t>de las entidades, las asociaciones son las siguientes.</w:t>
      </w:r>
    </w:p>
    <w:p w14:paraId="0B564224" w14:textId="77777777" w:rsidR="0068174E" w:rsidRDefault="0068174E" w:rsidP="008D6C26">
      <w:pPr>
        <w:pStyle w:val="Prrafodelista"/>
        <w:numPr>
          <w:ilvl w:val="0"/>
          <w:numId w:val="1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Pr>
          <w:rFonts w:ascii="Times New Roman" w:eastAsia="AppleMyungjo" w:hAnsi="Times New Roman" w:cs="Times New Roman"/>
          <w:bCs/>
          <w:sz w:val="24"/>
          <w:szCs w:val="24"/>
          <w:lang w:val="es-ES_tradnl"/>
        </w:rPr>
        <w:t>edificios</w:t>
      </w:r>
      <w:r w:rsidRPr="0068174E">
        <w:rPr>
          <w:rFonts w:ascii="Times New Roman" w:eastAsia="AppleMyungjo" w:hAnsi="Times New Roman" w:cs="Times New Roman"/>
          <w:bCs/>
          <w:sz w:val="24"/>
          <w:szCs w:val="24"/>
          <w:lang w:val="es-ES_tradnl"/>
        </w:rPr>
        <w:t xml:space="preserve"> contiene despachos </w:t>
      </w:r>
    </w:p>
    <w:p w14:paraId="17A904D5" w14:textId="77777777" w:rsidR="0068174E" w:rsidRDefault="0068174E" w:rsidP="008D6C26">
      <w:pPr>
        <w:pStyle w:val="Prrafodelista"/>
        <w:numPr>
          <w:ilvl w:val="0"/>
          <w:numId w:val="1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Pr>
          <w:rFonts w:ascii="Times New Roman" w:eastAsia="AppleMyungjo" w:hAnsi="Times New Roman" w:cs="Times New Roman"/>
          <w:bCs/>
          <w:sz w:val="24"/>
          <w:szCs w:val="24"/>
          <w:lang w:val="es-ES_tradnl"/>
        </w:rPr>
        <w:t>edificios contiene aulas</w:t>
      </w:r>
    </w:p>
    <w:p w14:paraId="594BB159" w14:textId="77777777" w:rsidR="0068174E" w:rsidRDefault="0068174E" w:rsidP="008D6C26">
      <w:pPr>
        <w:pStyle w:val="Prrafodelista"/>
        <w:numPr>
          <w:ilvl w:val="0"/>
          <w:numId w:val="1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sidRPr="0068174E">
        <w:rPr>
          <w:rFonts w:ascii="Times New Roman" w:eastAsia="AppleMyungjo" w:hAnsi="Times New Roman" w:cs="Times New Roman"/>
          <w:bCs/>
          <w:sz w:val="24"/>
          <w:szCs w:val="24"/>
          <w:lang w:val="es-ES_tradnl"/>
        </w:rPr>
        <w:t>p</w:t>
      </w:r>
      <w:r>
        <w:rPr>
          <w:rFonts w:ascii="Times New Roman" w:eastAsia="AppleMyungjo" w:hAnsi="Times New Roman" w:cs="Times New Roman"/>
          <w:bCs/>
          <w:sz w:val="24"/>
          <w:szCs w:val="24"/>
          <w:lang w:val="es-ES_tradnl"/>
        </w:rPr>
        <w:t xml:space="preserve">rofesores imparten asignaturas </w:t>
      </w:r>
    </w:p>
    <w:p w14:paraId="630FFD8B" w14:textId="4205E01D" w:rsidR="00E156BF" w:rsidRDefault="0068174E" w:rsidP="008D6C26">
      <w:pPr>
        <w:pStyle w:val="Prrafodelista"/>
        <w:numPr>
          <w:ilvl w:val="0"/>
          <w:numId w:val="1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Pr>
          <w:rFonts w:ascii="Times New Roman" w:eastAsia="AppleMyungjo" w:hAnsi="Times New Roman" w:cs="Times New Roman"/>
          <w:bCs/>
          <w:sz w:val="24"/>
          <w:szCs w:val="24"/>
          <w:lang w:val="es-ES_tradnl"/>
        </w:rPr>
        <w:t>a</w:t>
      </w:r>
      <w:r w:rsidRPr="0068174E">
        <w:rPr>
          <w:rFonts w:ascii="Times New Roman" w:eastAsia="AppleMyungjo" w:hAnsi="Times New Roman" w:cs="Times New Roman"/>
          <w:bCs/>
          <w:sz w:val="24"/>
          <w:szCs w:val="24"/>
          <w:lang w:val="es-ES_tradnl"/>
        </w:rPr>
        <w:t xml:space="preserve">signaturas pertenecen algún </w:t>
      </w:r>
      <w:r>
        <w:rPr>
          <w:rFonts w:ascii="Times New Roman" w:eastAsia="AppleMyungjo" w:hAnsi="Times New Roman" w:cs="Times New Roman"/>
          <w:bCs/>
          <w:sz w:val="24"/>
          <w:szCs w:val="24"/>
          <w:lang w:val="es-ES_tradnl"/>
        </w:rPr>
        <w:t>grado</w:t>
      </w:r>
    </w:p>
    <w:p w14:paraId="76739990" w14:textId="4BD73222" w:rsidR="0068174E" w:rsidRDefault="0068174E" w:rsidP="008D6C26">
      <w:pPr>
        <w:pStyle w:val="Prrafodelista"/>
        <w:numPr>
          <w:ilvl w:val="0"/>
          <w:numId w:val="12"/>
        </w:numPr>
        <w:autoSpaceDE w:val="0"/>
        <w:autoSpaceDN w:val="0"/>
        <w:adjustRightInd w:val="0"/>
        <w:spacing w:after="0" w:line="240" w:lineRule="auto"/>
        <w:jc w:val="both"/>
        <w:rPr>
          <w:rFonts w:ascii="Times New Roman" w:eastAsia="AppleMyungjo" w:hAnsi="Times New Roman" w:cs="Times New Roman"/>
          <w:bCs/>
          <w:sz w:val="24"/>
          <w:szCs w:val="24"/>
          <w:lang w:val="es-ES_tradnl"/>
        </w:rPr>
      </w:pPr>
      <w:r>
        <w:rPr>
          <w:rFonts w:ascii="Times New Roman" w:eastAsia="AppleMyungjo" w:hAnsi="Times New Roman" w:cs="Times New Roman"/>
          <w:bCs/>
          <w:sz w:val="24"/>
          <w:szCs w:val="24"/>
          <w:lang w:val="es-ES_tradnl"/>
        </w:rPr>
        <w:t>profesor tiene despacho</w:t>
      </w:r>
    </w:p>
    <w:p w14:paraId="19AB0FE8" w14:textId="24872652" w:rsidR="0068174E" w:rsidRPr="0068174E" w:rsidRDefault="0068174E" w:rsidP="0068174E">
      <w:pPr>
        <w:autoSpaceDE w:val="0"/>
        <w:autoSpaceDN w:val="0"/>
        <w:adjustRightInd w:val="0"/>
        <w:spacing w:after="0" w:line="240" w:lineRule="auto"/>
        <w:ind w:left="60"/>
        <w:jc w:val="both"/>
        <w:rPr>
          <w:rFonts w:ascii="Times New Roman" w:eastAsia="AppleMyungjo" w:hAnsi="Times New Roman" w:cs="Times New Roman"/>
          <w:bCs/>
          <w:sz w:val="24"/>
          <w:szCs w:val="24"/>
          <w:lang w:val="es-ES_tradnl"/>
        </w:rPr>
      </w:pPr>
      <w:r>
        <w:rPr>
          <w:rFonts w:ascii="Times New Roman" w:eastAsia="AppleMyungjo" w:hAnsi="Times New Roman" w:cs="Times New Roman"/>
          <w:bCs/>
          <w:sz w:val="24"/>
          <w:szCs w:val="24"/>
          <w:lang w:val="es-ES_tradnl"/>
        </w:rPr>
        <w:t>Por otro lado tenemos a lugares y a usuarios, que, los lugares son gestionados por los usuarios.</w:t>
      </w:r>
    </w:p>
    <w:p w14:paraId="777EA199" w14:textId="77777777" w:rsidR="00E156BF" w:rsidRPr="005D5781" w:rsidRDefault="00E156BF" w:rsidP="00BE619F">
      <w:pPr>
        <w:autoSpaceDE w:val="0"/>
        <w:autoSpaceDN w:val="0"/>
        <w:adjustRightInd w:val="0"/>
        <w:spacing w:after="0" w:line="240" w:lineRule="auto"/>
        <w:jc w:val="both"/>
        <w:rPr>
          <w:rFonts w:ascii="Times New Roman" w:eastAsia="AppleMyungjo" w:hAnsi="Times New Roman" w:cs="Times New Roman"/>
          <w:bCs/>
          <w:sz w:val="24"/>
          <w:szCs w:val="24"/>
          <w:lang w:val="es-ES_tradnl"/>
        </w:rPr>
      </w:pPr>
    </w:p>
    <w:p w14:paraId="500A5E32" w14:textId="77777777" w:rsidR="00E156BF" w:rsidRPr="005D5781" w:rsidRDefault="00E156BF" w:rsidP="00BE619F">
      <w:pPr>
        <w:autoSpaceDE w:val="0"/>
        <w:autoSpaceDN w:val="0"/>
        <w:adjustRightInd w:val="0"/>
        <w:spacing w:after="0" w:line="240" w:lineRule="auto"/>
        <w:jc w:val="both"/>
        <w:rPr>
          <w:rFonts w:ascii="Times New Roman" w:eastAsia="AppleMyungjo" w:hAnsi="Times New Roman" w:cs="Times New Roman"/>
          <w:bCs/>
          <w:sz w:val="24"/>
          <w:szCs w:val="24"/>
          <w:lang w:val="es-ES_tradnl"/>
        </w:rPr>
      </w:pPr>
    </w:p>
    <w:p w14:paraId="38CC887E" w14:textId="77777777" w:rsidR="00E156BF" w:rsidRDefault="00E156BF" w:rsidP="00BE619F">
      <w:pPr>
        <w:autoSpaceDE w:val="0"/>
        <w:autoSpaceDN w:val="0"/>
        <w:adjustRightInd w:val="0"/>
        <w:spacing w:after="0" w:line="240" w:lineRule="auto"/>
        <w:jc w:val="both"/>
        <w:rPr>
          <w:rFonts w:ascii="AppleMyungjo" w:eastAsia="AppleMyungjo"/>
          <w:bCs/>
          <w:sz w:val="24"/>
          <w:szCs w:val="24"/>
          <w:lang w:val="es-ES_tradnl"/>
        </w:rPr>
      </w:pPr>
    </w:p>
    <w:bookmarkEnd w:id="1"/>
    <w:bookmarkEnd w:id="0"/>
    <w:p w14:paraId="4893D799" w14:textId="39EA66F4" w:rsidR="00BE5BB0" w:rsidRDefault="002366C1" w:rsidP="002366C1">
      <w:pPr>
        <w:pStyle w:val="Puesto"/>
        <w:numPr>
          <w:ilvl w:val="0"/>
          <w:numId w:val="11"/>
        </w:numPr>
        <w:rPr>
          <w:lang w:val="es-ES_tradnl"/>
        </w:rPr>
      </w:pPr>
      <w:r>
        <w:rPr>
          <w:lang w:val="es-ES_tradnl"/>
        </w:rPr>
        <w:t xml:space="preserve"> Manual Usuario</w:t>
      </w:r>
    </w:p>
    <w:p w14:paraId="707C637F" w14:textId="77777777" w:rsidR="002366C1" w:rsidRDefault="002366C1" w:rsidP="002366C1">
      <w:pPr>
        <w:rPr>
          <w:lang w:val="es-ES_tradnl"/>
        </w:rPr>
      </w:pPr>
    </w:p>
    <w:p w14:paraId="6F01FC90" w14:textId="78746FFE" w:rsidR="002366C1" w:rsidRDefault="002366C1" w:rsidP="002366C1">
      <w:pPr>
        <w:rPr>
          <w:rFonts w:ascii="Times New Roman" w:hAnsi="Times New Roman" w:cs="Times New Roman"/>
          <w:sz w:val="24"/>
          <w:szCs w:val="24"/>
          <w:lang w:val="es-ES_tradnl"/>
        </w:rPr>
      </w:pPr>
      <w:r w:rsidRPr="002366C1">
        <w:rPr>
          <w:rFonts w:ascii="Times New Roman" w:hAnsi="Times New Roman" w:cs="Times New Roman"/>
          <w:sz w:val="24"/>
          <w:szCs w:val="24"/>
          <w:lang w:val="es-ES_tradnl"/>
        </w:rPr>
        <w:t>Pa</w:t>
      </w:r>
      <w:r>
        <w:rPr>
          <w:rFonts w:ascii="Times New Roman" w:hAnsi="Times New Roman" w:cs="Times New Roman"/>
          <w:sz w:val="24"/>
          <w:szCs w:val="24"/>
          <w:lang w:val="es-ES_tradnl"/>
        </w:rPr>
        <w:t>ra la utilización de la herramienta de un usuario corriente solo tiene que acceder a la página web desde un ordenador portátil, móvil o Tablet.</w:t>
      </w:r>
    </w:p>
    <w:p w14:paraId="25F96174" w14:textId="7AFA6A41" w:rsidR="002366C1" w:rsidRPr="002366C1" w:rsidRDefault="002366C1" w:rsidP="002366C1">
      <w:pPr>
        <w:rPr>
          <w:rFonts w:ascii="Times New Roman" w:hAnsi="Times New Roman" w:cs="Times New Roman"/>
          <w:sz w:val="24"/>
          <w:szCs w:val="24"/>
          <w:lang w:val="es-ES_tradnl"/>
        </w:rPr>
      </w:pPr>
      <w:r>
        <w:rPr>
          <w:rFonts w:ascii="Times New Roman" w:hAnsi="Times New Roman" w:cs="Times New Roman"/>
          <w:sz w:val="24"/>
          <w:szCs w:val="24"/>
          <w:lang w:val="es-ES_tradnl"/>
        </w:rPr>
        <w:t>Una vez dentro los primero que se tiene que elegir es</w:t>
      </w:r>
      <w:bookmarkStart w:id="2" w:name="_GoBack"/>
      <w:bookmarkEnd w:id="2"/>
    </w:p>
    <w:sectPr w:rsidR="002366C1" w:rsidRPr="002366C1" w:rsidSect="00C50BF4">
      <w:footerReference w:type="default" r:id="rId17"/>
      <w:type w:val="continuous"/>
      <w:pgSz w:w="11906" w:h="16838"/>
      <w:pgMar w:top="993"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3ACDF" w14:textId="77777777" w:rsidR="00514EDE" w:rsidRDefault="00514EDE" w:rsidP="00E61D4F">
      <w:pPr>
        <w:spacing w:after="0" w:line="240" w:lineRule="auto"/>
      </w:pPr>
      <w:r>
        <w:separator/>
      </w:r>
    </w:p>
  </w:endnote>
  <w:endnote w:type="continuationSeparator" w:id="0">
    <w:p w14:paraId="09443EF1" w14:textId="77777777" w:rsidR="00514EDE" w:rsidRDefault="00514EDE" w:rsidP="00E6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default"/>
  </w:font>
  <w:font w:name="AppleMyungjo">
    <w:altName w:val="Arial Unicode MS"/>
    <w:charset w:val="4F"/>
    <w:family w:val="auto"/>
    <w:pitch w:val="variable"/>
    <w:sig w:usb0="00000801" w:usb1="09060000" w:usb2="00000010" w:usb3="00000000" w:csb0="0008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194895"/>
      <w:docPartObj>
        <w:docPartGallery w:val="Page Numbers (Bottom of Page)"/>
        <w:docPartUnique/>
      </w:docPartObj>
    </w:sdtPr>
    <w:sdtEndPr/>
    <w:sdtContent>
      <w:p w14:paraId="0D9940B7" w14:textId="5F307E15" w:rsidR="00EF73A4" w:rsidRDefault="00EF73A4">
        <w:pPr>
          <w:pStyle w:val="Piedepgina"/>
        </w:pPr>
        <w:r>
          <w:rPr>
            <w:noProof/>
            <w:lang w:eastAsia="es-ES"/>
          </w:rPr>
          <mc:AlternateContent>
            <mc:Choice Requires="wps">
              <w:drawing>
                <wp:anchor distT="0" distB="0" distL="114300" distR="114300" simplePos="0" relativeHeight="251669504" behindDoc="0" locked="0" layoutInCell="1" allowOverlap="1" wp14:anchorId="285F6F17" wp14:editId="655A95C4">
                  <wp:simplePos x="0" y="0"/>
                  <wp:positionH relativeFrom="rightMargin">
                    <wp:align>center</wp:align>
                  </wp:positionH>
                  <wp:positionV relativeFrom="bottomMargin">
                    <wp:align>top</wp:align>
                  </wp:positionV>
                  <wp:extent cx="762000" cy="895350"/>
                  <wp:effectExtent l="0" t="0" r="0" b="0"/>
                  <wp:wrapNone/>
                  <wp:docPr id="15"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wps:spPr>
                        <wps:txbx>
                          <w:txbxContent>
                            <w:sdt>
                              <w:sdtPr>
                                <w:rPr>
                                  <w:rFonts w:asciiTheme="majorHAnsi" w:eastAsiaTheme="majorEastAsia" w:hAnsiTheme="majorHAnsi" w:cstheme="majorBidi"/>
                                  <w:sz w:val="48"/>
                                  <w:szCs w:val="48"/>
                                </w:rPr>
                                <w:id w:val="-1128010464"/>
                              </w:sdtPr>
                              <w:sdtEndPr/>
                              <w:sdtContent>
                                <w:sdt>
                                  <w:sdtPr>
                                    <w:rPr>
                                      <w:rFonts w:asciiTheme="majorHAnsi" w:eastAsiaTheme="majorEastAsia" w:hAnsiTheme="majorHAnsi" w:cstheme="majorBidi"/>
                                      <w:sz w:val="48"/>
                                      <w:szCs w:val="48"/>
                                    </w:rPr>
                                    <w:id w:val="1255869963"/>
                                  </w:sdtPr>
                                  <w:sdtEndPr/>
                                  <w:sdtContent>
                                    <w:p w14:paraId="1F01CB45" w14:textId="77777777" w:rsidR="00EF73A4" w:rsidRDefault="00EF73A4">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2366C1" w:rsidRPr="002366C1">
                                        <w:rPr>
                                          <w:rFonts w:asciiTheme="majorHAnsi" w:eastAsiaTheme="majorEastAsia" w:hAnsiTheme="majorHAnsi" w:cstheme="majorBidi"/>
                                          <w:noProof/>
                                          <w:sz w:val="48"/>
                                          <w:szCs w:val="48"/>
                                        </w:rPr>
                                        <w:t>12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F6F17" id="Rectángulo 11" o:spid="_x0000_s1041" style="position:absolute;margin-left:0;margin-top:0;width:60pt;height:70.5pt;z-index:25166950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" stroked="f">
                  <v:textbox>
                    <w:txbxContent>
                      <w:sdt>
                        <w:sdtPr>
                          <w:rPr>
                            <w:rFonts w:asciiTheme="majorHAnsi" w:eastAsiaTheme="majorEastAsia" w:hAnsiTheme="majorHAnsi" w:cstheme="majorBidi"/>
                            <w:sz w:val="48"/>
                            <w:szCs w:val="48"/>
                          </w:rPr>
                          <w:id w:val="-1128010464"/>
                        </w:sdtPr>
                        <w:sdtEndPr/>
                        <w:sdtContent>
                          <w:sdt>
                            <w:sdtPr>
                              <w:rPr>
                                <w:rFonts w:asciiTheme="majorHAnsi" w:eastAsiaTheme="majorEastAsia" w:hAnsiTheme="majorHAnsi" w:cstheme="majorBidi"/>
                                <w:sz w:val="48"/>
                                <w:szCs w:val="48"/>
                              </w:rPr>
                              <w:id w:val="1255869963"/>
                            </w:sdtPr>
                            <w:sdtEndPr/>
                            <w:sdtContent>
                              <w:p w14:paraId="1F01CB45" w14:textId="77777777" w:rsidR="00EF73A4" w:rsidRDefault="00EF73A4">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2366C1" w:rsidRPr="002366C1">
                                  <w:rPr>
                                    <w:rFonts w:asciiTheme="majorHAnsi" w:eastAsiaTheme="majorEastAsia" w:hAnsiTheme="majorHAnsi" w:cstheme="majorBidi"/>
                                    <w:noProof/>
                                    <w:sz w:val="48"/>
                                    <w:szCs w:val="48"/>
                                  </w:rPr>
                                  <w:t>12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68AB8" w14:textId="77777777" w:rsidR="00514EDE" w:rsidRDefault="00514EDE" w:rsidP="00E61D4F">
      <w:pPr>
        <w:spacing w:after="0" w:line="240" w:lineRule="auto"/>
      </w:pPr>
      <w:r>
        <w:separator/>
      </w:r>
    </w:p>
  </w:footnote>
  <w:footnote w:type="continuationSeparator" w:id="0">
    <w:p w14:paraId="643902B9" w14:textId="77777777" w:rsidR="00514EDE" w:rsidRDefault="00514EDE" w:rsidP="00E61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
    <w:nsid w:val="00000002"/>
    <w:multiLevelType w:val="multilevel"/>
    <w:tmpl w:val="00000002"/>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8">
    <w:nsid w:val="2B1741BC"/>
    <w:multiLevelType w:val="hybridMultilevel"/>
    <w:tmpl w:val="1CF8A1E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30346F66"/>
    <w:multiLevelType w:val="hybridMultilevel"/>
    <w:tmpl w:val="D312DF92"/>
    <w:lvl w:ilvl="0" w:tplc="93A00A9E">
      <w:start w:val="1"/>
      <w:numFmt w:val="decimal"/>
      <w:lvlText w:val="%1)"/>
      <w:lvlJc w:val="left"/>
      <w:pPr>
        <w:ind w:left="885" w:hanging="52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0653FAB"/>
    <w:multiLevelType w:val="hybridMultilevel"/>
    <w:tmpl w:val="BFBE5284"/>
    <w:lvl w:ilvl="0" w:tplc="A5AEB7E8">
      <w:start w:val="7"/>
      <w:numFmt w:val="bullet"/>
      <w:lvlText w:val="-"/>
      <w:lvlJc w:val="left"/>
      <w:pPr>
        <w:ind w:left="420" w:hanging="360"/>
      </w:pPr>
      <w:rPr>
        <w:rFonts w:ascii="Times New Roman" w:eastAsia="AppleMyungjo" w:hAnsi="Times New Roman"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1">
    <w:nsid w:val="389A1C7F"/>
    <w:multiLevelType w:val="hybridMultilevel"/>
    <w:tmpl w:val="BFD6FD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11"/>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9"/>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32"/>
    <w:rsid w:val="00003A3B"/>
    <w:rsid w:val="00013199"/>
    <w:rsid w:val="00021722"/>
    <w:rsid w:val="00024761"/>
    <w:rsid w:val="00026F9C"/>
    <w:rsid w:val="000272D2"/>
    <w:rsid w:val="0004427C"/>
    <w:rsid w:val="000521A6"/>
    <w:rsid w:val="00055D46"/>
    <w:rsid w:val="00055F2A"/>
    <w:rsid w:val="00065129"/>
    <w:rsid w:val="0007067C"/>
    <w:rsid w:val="00072863"/>
    <w:rsid w:val="0007471E"/>
    <w:rsid w:val="00086A1B"/>
    <w:rsid w:val="0009009E"/>
    <w:rsid w:val="000978F3"/>
    <w:rsid w:val="000A0316"/>
    <w:rsid w:val="000A040D"/>
    <w:rsid w:val="000B6D78"/>
    <w:rsid w:val="000B7D3F"/>
    <w:rsid w:val="000C15A7"/>
    <w:rsid w:val="000D04E5"/>
    <w:rsid w:val="000D094B"/>
    <w:rsid w:val="000D1B55"/>
    <w:rsid w:val="000D2111"/>
    <w:rsid w:val="000E5CAE"/>
    <w:rsid w:val="000E66BF"/>
    <w:rsid w:val="000F280D"/>
    <w:rsid w:val="000F2CBE"/>
    <w:rsid w:val="000F4FDF"/>
    <w:rsid w:val="000F6A76"/>
    <w:rsid w:val="001036CF"/>
    <w:rsid w:val="00105455"/>
    <w:rsid w:val="0010765A"/>
    <w:rsid w:val="00110E3F"/>
    <w:rsid w:val="00111423"/>
    <w:rsid w:val="001126A2"/>
    <w:rsid w:val="00120781"/>
    <w:rsid w:val="00141FA8"/>
    <w:rsid w:val="00142B21"/>
    <w:rsid w:val="00143B7F"/>
    <w:rsid w:val="00151ADD"/>
    <w:rsid w:val="001529A2"/>
    <w:rsid w:val="00155D60"/>
    <w:rsid w:val="001615FA"/>
    <w:rsid w:val="00162EDE"/>
    <w:rsid w:val="001631F8"/>
    <w:rsid w:val="00164A91"/>
    <w:rsid w:val="00165FA7"/>
    <w:rsid w:val="001709E7"/>
    <w:rsid w:val="00173172"/>
    <w:rsid w:val="00181ED3"/>
    <w:rsid w:val="00185998"/>
    <w:rsid w:val="00186D04"/>
    <w:rsid w:val="00187CAF"/>
    <w:rsid w:val="00194259"/>
    <w:rsid w:val="00196E76"/>
    <w:rsid w:val="00197709"/>
    <w:rsid w:val="001A08B6"/>
    <w:rsid w:val="001A5BDF"/>
    <w:rsid w:val="001C1132"/>
    <w:rsid w:val="001C3907"/>
    <w:rsid w:val="001C3A30"/>
    <w:rsid w:val="001C77B6"/>
    <w:rsid w:val="001D4149"/>
    <w:rsid w:val="001D6006"/>
    <w:rsid w:val="001D7855"/>
    <w:rsid w:val="001E3CE3"/>
    <w:rsid w:val="001E4F51"/>
    <w:rsid w:val="001E70C3"/>
    <w:rsid w:val="001E7416"/>
    <w:rsid w:val="001F0AB4"/>
    <w:rsid w:val="001F13C1"/>
    <w:rsid w:val="001F4A0A"/>
    <w:rsid w:val="001F5C75"/>
    <w:rsid w:val="00200016"/>
    <w:rsid w:val="002002CC"/>
    <w:rsid w:val="002028E4"/>
    <w:rsid w:val="00203AE5"/>
    <w:rsid w:val="002052DD"/>
    <w:rsid w:val="00205CA2"/>
    <w:rsid w:val="00214802"/>
    <w:rsid w:val="00215D90"/>
    <w:rsid w:val="00221491"/>
    <w:rsid w:val="00223BF8"/>
    <w:rsid w:val="002300DB"/>
    <w:rsid w:val="0023270E"/>
    <w:rsid w:val="00232A20"/>
    <w:rsid w:val="00234F1B"/>
    <w:rsid w:val="002366C1"/>
    <w:rsid w:val="00240BCE"/>
    <w:rsid w:val="0024242B"/>
    <w:rsid w:val="002537E5"/>
    <w:rsid w:val="00255790"/>
    <w:rsid w:val="00256078"/>
    <w:rsid w:val="00271FDF"/>
    <w:rsid w:val="002756C7"/>
    <w:rsid w:val="002821D0"/>
    <w:rsid w:val="00282239"/>
    <w:rsid w:val="002833DE"/>
    <w:rsid w:val="00286F20"/>
    <w:rsid w:val="002934A2"/>
    <w:rsid w:val="0029513E"/>
    <w:rsid w:val="0029655E"/>
    <w:rsid w:val="002A2DF4"/>
    <w:rsid w:val="002A30AE"/>
    <w:rsid w:val="002A6EC3"/>
    <w:rsid w:val="002C4F33"/>
    <w:rsid w:val="002C5045"/>
    <w:rsid w:val="002C53E7"/>
    <w:rsid w:val="002C5A72"/>
    <w:rsid w:val="002C6492"/>
    <w:rsid w:val="002D002D"/>
    <w:rsid w:val="002D2AD4"/>
    <w:rsid w:val="002D2CAD"/>
    <w:rsid w:val="002D38EA"/>
    <w:rsid w:val="002D72FE"/>
    <w:rsid w:val="002E4B18"/>
    <w:rsid w:val="002F0DDA"/>
    <w:rsid w:val="002F1FBB"/>
    <w:rsid w:val="002F2A80"/>
    <w:rsid w:val="002F4389"/>
    <w:rsid w:val="002F448D"/>
    <w:rsid w:val="002F666D"/>
    <w:rsid w:val="002F6F7B"/>
    <w:rsid w:val="0030504E"/>
    <w:rsid w:val="003119EF"/>
    <w:rsid w:val="003140F1"/>
    <w:rsid w:val="00320333"/>
    <w:rsid w:val="00320667"/>
    <w:rsid w:val="0032094E"/>
    <w:rsid w:val="0032280D"/>
    <w:rsid w:val="00322ED1"/>
    <w:rsid w:val="00323E1B"/>
    <w:rsid w:val="00325B8E"/>
    <w:rsid w:val="00337F5B"/>
    <w:rsid w:val="003441BD"/>
    <w:rsid w:val="00347777"/>
    <w:rsid w:val="00355FE5"/>
    <w:rsid w:val="00356774"/>
    <w:rsid w:val="00362887"/>
    <w:rsid w:val="003655C7"/>
    <w:rsid w:val="003679CC"/>
    <w:rsid w:val="00367BC3"/>
    <w:rsid w:val="0037108B"/>
    <w:rsid w:val="003711EE"/>
    <w:rsid w:val="003724B9"/>
    <w:rsid w:val="0037280D"/>
    <w:rsid w:val="00372E78"/>
    <w:rsid w:val="00373811"/>
    <w:rsid w:val="003839B8"/>
    <w:rsid w:val="0038436E"/>
    <w:rsid w:val="00384439"/>
    <w:rsid w:val="003914EE"/>
    <w:rsid w:val="00392A67"/>
    <w:rsid w:val="0039328E"/>
    <w:rsid w:val="0039434D"/>
    <w:rsid w:val="0039747E"/>
    <w:rsid w:val="003A46E6"/>
    <w:rsid w:val="003A5795"/>
    <w:rsid w:val="003C5148"/>
    <w:rsid w:val="003D08A5"/>
    <w:rsid w:val="003D1BB6"/>
    <w:rsid w:val="003D63DC"/>
    <w:rsid w:val="003D78CA"/>
    <w:rsid w:val="003E0DB4"/>
    <w:rsid w:val="003F034E"/>
    <w:rsid w:val="003F299D"/>
    <w:rsid w:val="003F4E0E"/>
    <w:rsid w:val="00400463"/>
    <w:rsid w:val="00411962"/>
    <w:rsid w:val="0041232E"/>
    <w:rsid w:val="00414362"/>
    <w:rsid w:val="00417217"/>
    <w:rsid w:val="00420633"/>
    <w:rsid w:val="00422813"/>
    <w:rsid w:val="004258A9"/>
    <w:rsid w:val="004266C2"/>
    <w:rsid w:val="00430443"/>
    <w:rsid w:val="0043220E"/>
    <w:rsid w:val="004325CB"/>
    <w:rsid w:val="00440925"/>
    <w:rsid w:val="00440955"/>
    <w:rsid w:val="00446717"/>
    <w:rsid w:val="0045540F"/>
    <w:rsid w:val="00462BD6"/>
    <w:rsid w:val="00463358"/>
    <w:rsid w:val="004655EE"/>
    <w:rsid w:val="004720D5"/>
    <w:rsid w:val="004730D5"/>
    <w:rsid w:val="004745AA"/>
    <w:rsid w:val="00474E13"/>
    <w:rsid w:val="004753F4"/>
    <w:rsid w:val="00480149"/>
    <w:rsid w:val="00481EBF"/>
    <w:rsid w:val="00483D42"/>
    <w:rsid w:val="00484D1D"/>
    <w:rsid w:val="004852C3"/>
    <w:rsid w:val="00490554"/>
    <w:rsid w:val="00497CD4"/>
    <w:rsid w:val="004C5BA0"/>
    <w:rsid w:val="004C6822"/>
    <w:rsid w:val="004C69B3"/>
    <w:rsid w:val="004C75A4"/>
    <w:rsid w:val="004C7677"/>
    <w:rsid w:val="004D51C9"/>
    <w:rsid w:val="004E34EF"/>
    <w:rsid w:val="004F1687"/>
    <w:rsid w:val="004F2F87"/>
    <w:rsid w:val="004F7565"/>
    <w:rsid w:val="005025CA"/>
    <w:rsid w:val="005118E4"/>
    <w:rsid w:val="00514ABB"/>
    <w:rsid w:val="00514EDE"/>
    <w:rsid w:val="005153AA"/>
    <w:rsid w:val="0052092C"/>
    <w:rsid w:val="005235C9"/>
    <w:rsid w:val="00530974"/>
    <w:rsid w:val="005310BA"/>
    <w:rsid w:val="00531915"/>
    <w:rsid w:val="00532AB0"/>
    <w:rsid w:val="005412D8"/>
    <w:rsid w:val="0054221D"/>
    <w:rsid w:val="00543136"/>
    <w:rsid w:val="00546E54"/>
    <w:rsid w:val="00550F65"/>
    <w:rsid w:val="00554653"/>
    <w:rsid w:val="00556233"/>
    <w:rsid w:val="0056251F"/>
    <w:rsid w:val="0056380E"/>
    <w:rsid w:val="0056726A"/>
    <w:rsid w:val="005758AF"/>
    <w:rsid w:val="00577198"/>
    <w:rsid w:val="00580A8A"/>
    <w:rsid w:val="0058137F"/>
    <w:rsid w:val="005841F1"/>
    <w:rsid w:val="0058625E"/>
    <w:rsid w:val="00586B74"/>
    <w:rsid w:val="00591956"/>
    <w:rsid w:val="005A1F1B"/>
    <w:rsid w:val="005A4126"/>
    <w:rsid w:val="005B0775"/>
    <w:rsid w:val="005B0FF4"/>
    <w:rsid w:val="005B31DD"/>
    <w:rsid w:val="005B6B47"/>
    <w:rsid w:val="005C40B5"/>
    <w:rsid w:val="005C4901"/>
    <w:rsid w:val="005C4EA4"/>
    <w:rsid w:val="005C60E3"/>
    <w:rsid w:val="005C6E7C"/>
    <w:rsid w:val="005D3EAA"/>
    <w:rsid w:val="005D5781"/>
    <w:rsid w:val="005E4E35"/>
    <w:rsid w:val="005E7E03"/>
    <w:rsid w:val="005F0D3B"/>
    <w:rsid w:val="005F239F"/>
    <w:rsid w:val="0060075E"/>
    <w:rsid w:val="00602096"/>
    <w:rsid w:val="00602CEC"/>
    <w:rsid w:val="006050AE"/>
    <w:rsid w:val="006103FC"/>
    <w:rsid w:val="00612CB6"/>
    <w:rsid w:val="00612E3E"/>
    <w:rsid w:val="00617180"/>
    <w:rsid w:val="006211FF"/>
    <w:rsid w:val="00623464"/>
    <w:rsid w:val="00630DA4"/>
    <w:rsid w:val="00640D56"/>
    <w:rsid w:val="00650FA3"/>
    <w:rsid w:val="00653757"/>
    <w:rsid w:val="0066083F"/>
    <w:rsid w:val="006649CC"/>
    <w:rsid w:val="00670B57"/>
    <w:rsid w:val="0067261C"/>
    <w:rsid w:val="00672F36"/>
    <w:rsid w:val="00674AC6"/>
    <w:rsid w:val="00676F5C"/>
    <w:rsid w:val="0067723E"/>
    <w:rsid w:val="0068047C"/>
    <w:rsid w:val="0068114D"/>
    <w:rsid w:val="0068174E"/>
    <w:rsid w:val="006854EB"/>
    <w:rsid w:val="006858F1"/>
    <w:rsid w:val="00686614"/>
    <w:rsid w:val="00686644"/>
    <w:rsid w:val="006868CB"/>
    <w:rsid w:val="00687127"/>
    <w:rsid w:val="00690D4A"/>
    <w:rsid w:val="0069228B"/>
    <w:rsid w:val="006B071A"/>
    <w:rsid w:val="006B10FC"/>
    <w:rsid w:val="006C121A"/>
    <w:rsid w:val="006C18FE"/>
    <w:rsid w:val="006C2924"/>
    <w:rsid w:val="006C2A1C"/>
    <w:rsid w:val="006C5226"/>
    <w:rsid w:val="006C60FB"/>
    <w:rsid w:val="006C65FE"/>
    <w:rsid w:val="006C7017"/>
    <w:rsid w:val="006D1C0A"/>
    <w:rsid w:val="006D1FDA"/>
    <w:rsid w:val="006D3AEF"/>
    <w:rsid w:val="006E0899"/>
    <w:rsid w:val="006E1A9E"/>
    <w:rsid w:val="006E4033"/>
    <w:rsid w:val="006E6B31"/>
    <w:rsid w:val="006E7DA8"/>
    <w:rsid w:val="006E7F54"/>
    <w:rsid w:val="006F3453"/>
    <w:rsid w:val="00702338"/>
    <w:rsid w:val="00715BC1"/>
    <w:rsid w:val="007275CE"/>
    <w:rsid w:val="007337A1"/>
    <w:rsid w:val="00747FA2"/>
    <w:rsid w:val="007523AD"/>
    <w:rsid w:val="00752D48"/>
    <w:rsid w:val="007564F9"/>
    <w:rsid w:val="00770080"/>
    <w:rsid w:val="00772EC2"/>
    <w:rsid w:val="00774A22"/>
    <w:rsid w:val="0077555A"/>
    <w:rsid w:val="00785649"/>
    <w:rsid w:val="00785B7C"/>
    <w:rsid w:val="00790B1B"/>
    <w:rsid w:val="00794412"/>
    <w:rsid w:val="007952F0"/>
    <w:rsid w:val="007A0A50"/>
    <w:rsid w:val="007A1C7B"/>
    <w:rsid w:val="007A58B0"/>
    <w:rsid w:val="007A7019"/>
    <w:rsid w:val="007A7160"/>
    <w:rsid w:val="007A7D65"/>
    <w:rsid w:val="007B4AAF"/>
    <w:rsid w:val="007B7749"/>
    <w:rsid w:val="007C01B8"/>
    <w:rsid w:val="007C13B7"/>
    <w:rsid w:val="007C14E3"/>
    <w:rsid w:val="007C1901"/>
    <w:rsid w:val="007C3CD3"/>
    <w:rsid w:val="007C4006"/>
    <w:rsid w:val="007C4590"/>
    <w:rsid w:val="007C4BFA"/>
    <w:rsid w:val="007C6BFF"/>
    <w:rsid w:val="007C74A0"/>
    <w:rsid w:val="007D1ED9"/>
    <w:rsid w:val="007E0322"/>
    <w:rsid w:val="007F5D09"/>
    <w:rsid w:val="00812906"/>
    <w:rsid w:val="00814394"/>
    <w:rsid w:val="00817012"/>
    <w:rsid w:val="008209AE"/>
    <w:rsid w:val="0082246F"/>
    <w:rsid w:val="00832CC2"/>
    <w:rsid w:val="00835E74"/>
    <w:rsid w:val="0084009B"/>
    <w:rsid w:val="00840FBB"/>
    <w:rsid w:val="00844FE7"/>
    <w:rsid w:val="008457D0"/>
    <w:rsid w:val="008502E6"/>
    <w:rsid w:val="00852EC0"/>
    <w:rsid w:val="00854ED1"/>
    <w:rsid w:val="00855EA8"/>
    <w:rsid w:val="00856896"/>
    <w:rsid w:val="008656FD"/>
    <w:rsid w:val="0086733A"/>
    <w:rsid w:val="0086786C"/>
    <w:rsid w:val="008850C8"/>
    <w:rsid w:val="00885E2B"/>
    <w:rsid w:val="008861B9"/>
    <w:rsid w:val="00886F46"/>
    <w:rsid w:val="00896D5F"/>
    <w:rsid w:val="008976F8"/>
    <w:rsid w:val="008A3A25"/>
    <w:rsid w:val="008B15AD"/>
    <w:rsid w:val="008B57C5"/>
    <w:rsid w:val="008B6CEF"/>
    <w:rsid w:val="008C3366"/>
    <w:rsid w:val="008C45D9"/>
    <w:rsid w:val="008C4CFF"/>
    <w:rsid w:val="008C611E"/>
    <w:rsid w:val="008C7AD3"/>
    <w:rsid w:val="008D2972"/>
    <w:rsid w:val="008D54E0"/>
    <w:rsid w:val="008D5C3E"/>
    <w:rsid w:val="008D6C26"/>
    <w:rsid w:val="008E293F"/>
    <w:rsid w:val="008E7819"/>
    <w:rsid w:val="008E7D72"/>
    <w:rsid w:val="008F0593"/>
    <w:rsid w:val="008F4DF6"/>
    <w:rsid w:val="008F5C6D"/>
    <w:rsid w:val="008F7AD8"/>
    <w:rsid w:val="009033AC"/>
    <w:rsid w:val="00910BD1"/>
    <w:rsid w:val="00915E3D"/>
    <w:rsid w:val="009223B0"/>
    <w:rsid w:val="00923347"/>
    <w:rsid w:val="009326C3"/>
    <w:rsid w:val="00937533"/>
    <w:rsid w:val="0094615E"/>
    <w:rsid w:val="0094748C"/>
    <w:rsid w:val="009522FB"/>
    <w:rsid w:val="00960797"/>
    <w:rsid w:val="00963D06"/>
    <w:rsid w:val="009661B3"/>
    <w:rsid w:val="00975394"/>
    <w:rsid w:val="00975719"/>
    <w:rsid w:val="009776FB"/>
    <w:rsid w:val="00980BEE"/>
    <w:rsid w:val="00990178"/>
    <w:rsid w:val="0099157C"/>
    <w:rsid w:val="0099215E"/>
    <w:rsid w:val="009951DB"/>
    <w:rsid w:val="009A0C50"/>
    <w:rsid w:val="009A0FA8"/>
    <w:rsid w:val="009A1056"/>
    <w:rsid w:val="009A56AC"/>
    <w:rsid w:val="009A6467"/>
    <w:rsid w:val="009B500E"/>
    <w:rsid w:val="009B535B"/>
    <w:rsid w:val="009B6618"/>
    <w:rsid w:val="009C37A9"/>
    <w:rsid w:val="009D3091"/>
    <w:rsid w:val="009D5B9B"/>
    <w:rsid w:val="009E2446"/>
    <w:rsid w:val="009E6AB5"/>
    <w:rsid w:val="009F1C16"/>
    <w:rsid w:val="00A03577"/>
    <w:rsid w:val="00A03CE6"/>
    <w:rsid w:val="00A043C5"/>
    <w:rsid w:val="00A049F0"/>
    <w:rsid w:val="00A10AC1"/>
    <w:rsid w:val="00A1142C"/>
    <w:rsid w:val="00A14BB8"/>
    <w:rsid w:val="00A14E94"/>
    <w:rsid w:val="00A1599A"/>
    <w:rsid w:val="00A213B0"/>
    <w:rsid w:val="00A21B18"/>
    <w:rsid w:val="00A22766"/>
    <w:rsid w:val="00A239BB"/>
    <w:rsid w:val="00A2727E"/>
    <w:rsid w:val="00A346FA"/>
    <w:rsid w:val="00A3528A"/>
    <w:rsid w:val="00A4578A"/>
    <w:rsid w:val="00A53534"/>
    <w:rsid w:val="00A539F4"/>
    <w:rsid w:val="00A54B3E"/>
    <w:rsid w:val="00A55D1E"/>
    <w:rsid w:val="00A5642B"/>
    <w:rsid w:val="00A62985"/>
    <w:rsid w:val="00A721E2"/>
    <w:rsid w:val="00A86559"/>
    <w:rsid w:val="00A90EF9"/>
    <w:rsid w:val="00A92357"/>
    <w:rsid w:val="00A929FB"/>
    <w:rsid w:val="00A9790C"/>
    <w:rsid w:val="00AA0851"/>
    <w:rsid w:val="00AA6CCC"/>
    <w:rsid w:val="00AA73A7"/>
    <w:rsid w:val="00AB6224"/>
    <w:rsid w:val="00AC1CE7"/>
    <w:rsid w:val="00AC2C90"/>
    <w:rsid w:val="00AC62A6"/>
    <w:rsid w:val="00AC652D"/>
    <w:rsid w:val="00AD006E"/>
    <w:rsid w:val="00AD0080"/>
    <w:rsid w:val="00AD0808"/>
    <w:rsid w:val="00AD232D"/>
    <w:rsid w:val="00AD2469"/>
    <w:rsid w:val="00AD3B87"/>
    <w:rsid w:val="00AD4F23"/>
    <w:rsid w:val="00AD7532"/>
    <w:rsid w:val="00AE0214"/>
    <w:rsid w:val="00AE57BA"/>
    <w:rsid w:val="00AF058C"/>
    <w:rsid w:val="00AF1041"/>
    <w:rsid w:val="00AF2AB6"/>
    <w:rsid w:val="00AF346D"/>
    <w:rsid w:val="00AF62B3"/>
    <w:rsid w:val="00B020BD"/>
    <w:rsid w:val="00B026AB"/>
    <w:rsid w:val="00B02F3A"/>
    <w:rsid w:val="00B10AD3"/>
    <w:rsid w:val="00B121D3"/>
    <w:rsid w:val="00B13AE9"/>
    <w:rsid w:val="00B1569D"/>
    <w:rsid w:val="00B207D5"/>
    <w:rsid w:val="00B20A7F"/>
    <w:rsid w:val="00B223BE"/>
    <w:rsid w:val="00B22B31"/>
    <w:rsid w:val="00B230D4"/>
    <w:rsid w:val="00B257B2"/>
    <w:rsid w:val="00B333AD"/>
    <w:rsid w:val="00B334F4"/>
    <w:rsid w:val="00B351B7"/>
    <w:rsid w:val="00B353E1"/>
    <w:rsid w:val="00B4131D"/>
    <w:rsid w:val="00B440FE"/>
    <w:rsid w:val="00B45411"/>
    <w:rsid w:val="00B518C7"/>
    <w:rsid w:val="00B51D79"/>
    <w:rsid w:val="00B53881"/>
    <w:rsid w:val="00B54BBE"/>
    <w:rsid w:val="00B556DF"/>
    <w:rsid w:val="00B6649C"/>
    <w:rsid w:val="00B66C5C"/>
    <w:rsid w:val="00B80B24"/>
    <w:rsid w:val="00B81782"/>
    <w:rsid w:val="00B85822"/>
    <w:rsid w:val="00B85A3C"/>
    <w:rsid w:val="00B967DA"/>
    <w:rsid w:val="00B96C9E"/>
    <w:rsid w:val="00BA03C4"/>
    <w:rsid w:val="00BA107B"/>
    <w:rsid w:val="00BA4C4D"/>
    <w:rsid w:val="00BA52F7"/>
    <w:rsid w:val="00BA654A"/>
    <w:rsid w:val="00BB6AAC"/>
    <w:rsid w:val="00BC0A27"/>
    <w:rsid w:val="00BC0BBF"/>
    <w:rsid w:val="00BC28C2"/>
    <w:rsid w:val="00BC52A8"/>
    <w:rsid w:val="00BC5A69"/>
    <w:rsid w:val="00BC67EF"/>
    <w:rsid w:val="00BD0E91"/>
    <w:rsid w:val="00BD7F9E"/>
    <w:rsid w:val="00BE09CD"/>
    <w:rsid w:val="00BE2023"/>
    <w:rsid w:val="00BE5BB0"/>
    <w:rsid w:val="00BE619F"/>
    <w:rsid w:val="00BE63BB"/>
    <w:rsid w:val="00BF1673"/>
    <w:rsid w:val="00BF3DF4"/>
    <w:rsid w:val="00C00FF2"/>
    <w:rsid w:val="00C0476E"/>
    <w:rsid w:val="00C0542D"/>
    <w:rsid w:val="00C07EAE"/>
    <w:rsid w:val="00C125B4"/>
    <w:rsid w:val="00C1359F"/>
    <w:rsid w:val="00C140B1"/>
    <w:rsid w:val="00C16A99"/>
    <w:rsid w:val="00C17D61"/>
    <w:rsid w:val="00C258EA"/>
    <w:rsid w:val="00C318A3"/>
    <w:rsid w:val="00C360CB"/>
    <w:rsid w:val="00C37635"/>
    <w:rsid w:val="00C42C24"/>
    <w:rsid w:val="00C45159"/>
    <w:rsid w:val="00C50BF4"/>
    <w:rsid w:val="00C52935"/>
    <w:rsid w:val="00C532A1"/>
    <w:rsid w:val="00C55D90"/>
    <w:rsid w:val="00C579C7"/>
    <w:rsid w:val="00C62357"/>
    <w:rsid w:val="00C64203"/>
    <w:rsid w:val="00C66AB8"/>
    <w:rsid w:val="00C727B8"/>
    <w:rsid w:val="00C74AFD"/>
    <w:rsid w:val="00C74DC6"/>
    <w:rsid w:val="00C76640"/>
    <w:rsid w:val="00C8391E"/>
    <w:rsid w:val="00C86DDB"/>
    <w:rsid w:val="00C873F2"/>
    <w:rsid w:val="00C909B1"/>
    <w:rsid w:val="00C90E88"/>
    <w:rsid w:val="00C918E0"/>
    <w:rsid w:val="00C92E2A"/>
    <w:rsid w:val="00CA10DB"/>
    <w:rsid w:val="00CA2373"/>
    <w:rsid w:val="00CA41D4"/>
    <w:rsid w:val="00CB34D6"/>
    <w:rsid w:val="00CB353C"/>
    <w:rsid w:val="00CB5C32"/>
    <w:rsid w:val="00CC1738"/>
    <w:rsid w:val="00CC7CDB"/>
    <w:rsid w:val="00CD51BA"/>
    <w:rsid w:val="00CD620A"/>
    <w:rsid w:val="00CE3507"/>
    <w:rsid w:val="00CE3A89"/>
    <w:rsid w:val="00CE5047"/>
    <w:rsid w:val="00CF1BF7"/>
    <w:rsid w:val="00CF2E49"/>
    <w:rsid w:val="00CF7EA9"/>
    <w:rsid w:val="00D03A62"/>
    <w:rsid w:val="00D131A9"/>
    <w:rsid w:val="00D21A89"/>
    <w:rsid w:val="00D21AD3"/>
    <w:rsid w:val="00D25F73"/>
    <w:rsid w:val="00D30DF0"/>
    <w:rsid w:val="00D36190"/>
    <w:rsid w:val="00D410A1"/>
    <w:rsid w:val="00D440DC"/>
    <w:rsid w:val="00D4443B"/>
    <w:rsid w:val="00D4638C"/>
    <w:rsid w:val="00D53EF1"/>
    <w:rsid w:val="00D57DDB"/>
    <w:rsid w:val="00D609D2"/>
    <w:rsid w:val="00D6267E"/>
    <w:rsid w:val="00D62DB8"/>
    <w:rsid w:val="00D65F2F"/>
    <w:rsid w:val="00D67792"/>
    <w:rsid w:val="00D72274"/>
    <w:rsid w:val="00D7594D"/>
    <w:rsid w:val="00D80FBD"/>
    <w:rsid w:val="00D841B7"/>
    <w:rsid w:val="00D87646"/>
    <w:rsid w:val="00D94960"/>
    <w:rsid w:val="00D96273"/>
    <w:rsid w:val="00DA30E0"/>
    <w:rsid w:val="00DA6B07"/>
    <w:rsid w:val="00DB338E"/>
    <w:rsid w:val="00DC0878"/>
    <w:rsid w:val="00DC4FF7"/>
    <w:rsid w:val="00DC597F"/>
    <w:rsid w:val="00DD14CB"/>
    <w:rsid w:val="00DD41C5"/>
    <w:rsid w:val="00DE181A"/>
    <w:rsid w:val="00DE669A"/>
    <w:rsid w:val="00DF538A"/>
    <w:rsid w:val="00DF5A51"/>
    <w:rsid w:val="00DF60AA"/>
    <w:rsid w:val="00DF6AE3"/>
    <w:rsid w:val="00E061A6"/>
    <w:rsid w:val="00E07F46"/>
    <w:rsid w:val="00E11962"/>
    <w:rsid w:val="00E11D82"/>
    <w:rsid w:val="00E1430E"/>
    <w:rsid w:val="00E145B4"/>
    <w:rsid w:val="00E156BF"/>
    <w:rsid w:val="00E16145"/>
    <w:rsid w:val="00E16F87"/>
    <w:rsid w:val="00E23ED5"/>
    <w:rsid w:val="00E311D1"/>
    <w:rsid w:val="00E317F5"/>
    <w:rsid w:val="00E34F71"/>
    <w:rsid w:val="00E37006"/>
    <w:rsid w:val="00E4110D"/>
    <w:rsid w:val="00E44E7D"/>
    <w:rsid w:val="00E476E5"/>
    <w:rsid w:val="00E5041A"/>
    <w:rsid w:val="00E6190A"/>
    <w:rsid w:val="00E61D4F"/>
    <w:rsid w:val="00E6613D"/>
    <w:rsid w:val="00E70C9F"/>
    <w:rsid w:val="00E724D3"/>
    <w:rsid w:val="00E74CFF"/>
    <w:rsid w:val="00E756F8"/>
    <w:rsid w:val="00E85A49"/>
    <w:rsid w:val="00E8686D"/>
    <w:rsid w:val="00E901C5"/>
    <w:rsid w:val="00E91744"/>
    <w:rsid w:val="00E949B5"/>
    <w:rsid w:val="00EA3482"/>
    <w:rsid w:val="00EA37C5"/>
    <w:rsid w:val="00EB4350"/>
    <w:rsid w:val="00EB5BD4"/>
    <w:rsid w:val="00EC26C0"/>
    <w:rsid w:val="00ED2377"/>
    <w:rsid w:val="00ED3271"/>
    <w:rsid w:val="00ED38F9"/>
    <w:rsid w:val="00ED3EA5"/>
    <w:rsid w:val="00ED6B20"/>
    <w:rsid w:val="00EE0769"/>
    <w:rsid w:val="00EE3ECB"/>
    <w:rsid w:val="00EE547B"/>
    <w:rsid w:val="00EE707B"/>
    <w:rsid w:val="00EF1CD9"/>
    <w:rsid w:val="00EF2A31"/>
    <w:rsid w:val="00EF33C3"/>
    <w:rsid w:val="00EF73A4"/>
    <w:rsid w:val="00F0552D"/>
    <w:rsid w:val="00F07301"/>
    <w:rsid w:val="00F22A4A"/>
    <w:rsid w:val="00F23903"/>
    <w:rsid w:val="00F32B4F"/>
    <w:rsid w:val="00F33603"/>
    <w:rsid w:val="00F41C33"/>
    <w:rsid w:val="00F44928"/>
    <w:rsid w:val="00F61C1E"/>
    <w:rsid w:val="00F645BF"/>
    <w:rsid w:val="00F71D0A"/>
    <w:rsid w:val="00F727A7"/>
    <w:rsid w:val="00F76138"/>
    <w:rsid w:val="00F804C5"/>
    <w:rsid w:val="00F84A64"/>
    <w:rsid w:val="00FA1476"/>
    <w:rsid w:val="00FA27E7"/>
    <w:rsid w:val="00FA4F4F"/>
    <w:rsid w:val="00FA6F25"/>
    <w:rsid w:val="00FB0110"/>
    <w:rsid w:val="00FB0CF2"/>
    <w:rsid w:val="00FB56F0"/>
    <w:rsid w:val="00FC04A4"/>
    <w:rsid w:val="00FC06C3"/>
    <w:rsid w:val="00FC128D"/>
    <w:rsid w:val="00FC2CCA"/>
    <w:rsid w:val="00FC338B"/>
    <w:rsid w:val="00FC7F10"/>
    <w:rsid w:val="00FD1FFB"/>
    <w:rsid w:val="00FF2376"/>
    <w:rsid w:val="00FF30C4"/>
    <w:rsid w:val="00FF578A"/>
    <w:rsid w:val="00FF7E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BA088"/>
  <w15:docId w15:val="{FC28155B-1783-41C2-AFEF-CC828E11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C8"/>
  </w:style>
  <w:style w:type="paragraph" w:styleId="Ttulo2">
    <w:name w:val="heading 2"/>
    <w:basedOn w:val="Normal"/>
    <w:next w:val="Normal"/>
    <w:link w:val="Ttulo2Car"/>
    <w:uiPriority w:val="9"/>
    <w:unhideWhenUsed/>
    <w:qFormat/>
    <w:rsid w:val="009A10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11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1132"/>
    <w:rPr>
      <w:rFonts w:ascii="Tahoma" w:hAnsi="Tahoma" w:cs="Tahoma"/>
      <w:sz w:val="16"/>
      <w:szCs w:val="16"/>
    </w:rPr>
  </w:style>
  <w:style w:type="paragraph" w:styleId="Prrafodelista">
    <w:name w:val="List Paragraph"/>
    <w:basedOn w:val="Normal"/>
    <w:uiPriority w:val="34"/>
    <w:qFormat/>
    <w:rsid w:val="00E11962"/>
    <w:pPr>
      <w:ind w:left="720"/>
      <w:contextualSpacing/>
    </w:pPr>
  </w:style>
  <w:style w:type="paragraph" w:styleId="Encabezado">
    <w:name w:val="header"/>
    <w:basedOn w:val="Normal"/>
    <w:link w:val="EncabezadoCar"/>
    <w:uiPriority w:val="99"/>
    <w:unhideWhenUsed/>
    <w:rsid w:val="00E61D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1D4F"/>
  </w:style>
  <w:style w:type="paragraph" w:styleId="Piedepgina">
    <w:name w:val="footer"/>
    <w:basedOn w:val="Normal"/>
    <w:link w:val="PiedepginaCar"/>
    <w:uiPriority w:val="99"/>
    <w:unhideWhenUsed/>
    <w:rsid w:val="00E61D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1D4F"/>
  </w:style>
  <w:style w:type="paragraph" w:styleId="Sinespaciado">
    <w:name w:val="No Spacing"/>
    <w:uiPriority w:val="1"/>
    <w:qFormat/>
    <w:rsid w:val="00BE09CD"/>
    <w:pPr>
      <w:spacing w:after="0" w:line="240" w:lineRule="auto"/>
    </w:pPr>
  </w:style>
  <w:style w:type="paragraph" w:styleId="Descripcin">
    <w:name w:val="caption"/>
    <w:basedOn w:val="Normal"/>
    <w:next w:val="Normal"/>
    <w:uiPriority w:val="35"/>
    <w:unhideWhenUsed/>
    <w:qFormat/>
    <w:rsid w:val="0086733A"/>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9A105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602CEC"/>
    <w:rPr>
      <w:b/>
      <w:bCs/>
    </w:rPr>
  </w:style>
  <w:style w:type="character" w:customStyle="1" w:styleId="apple-converted-space">
    <w:name w:val="apple-converted-space"/>
    <w:basedOn w:val="Fuentedeprrafopredeter"/>
    <w:rsid w:val="00C0476E"/>
  </w:style>
  <w:style w:type="character" w:styleId="Hipervnculo">
    <w:name w:val="Hyperlink"/>
    <w:basedOn w:val="Fuentedeprrafopredeter"/>
    <w:uiPriority w:val="99"/>
    <w:unhideWhenUsed/>
    <w:rsid w:val="00C0476E"/>
    <w:rPr>
      <w:color w:val="0000FF"/>
      <w:u w:val="single"/>
    </w:rPr>
  </w:style>
  <w:style w:type="paragraph" w:customStyle="1" w:styleId="line891">
    <w:name w:val="line891"/>
    <w:basedOn w:val="Normal"/>
    <w:rsid w:val="00E85A49"/>
    <w:pPr>
      <w:spacing w:before="100" w:beforeAutospacing="1" w:after="100" w:afterAutospacing="1" w:line="240" w:lineRule="auto"/>
    </w:pPr>
    <w:rPr>
      <w:rFonts w:ascii="Times" w:hAnsi="Times"/>
      <w:sz w:val="20"/>
      <w:szCs w:val="20"/>
      <w:lang w:val="es-ES_tradnl" w:eastAsia="es-ES"/>
    </w:rPr>
  </w:style>
  <w:style w:type="paragraph" w:customStyle="1" w:styleId="TableContents">
    <w:name w:val="Table Contents"/>
    <w:basedOn w:val="Normal"/>
    <w:rsid w:val="0060075E"/>
    <w:pPr>
      <w:suppressLineNumbers/>
      <w:tabs>
        <w:tab w:val="left" w:pos="709"/>
      </w:tabs>
      <w:suppressAutoHyphens/>
    </w:pPr>
    <w:rPr>
      <w:rFonts w:ascii="Calibri" w:eastAsia="Droid Sans Fallback" w:hAnsi="Calibri" w:cs="Calibri"/>
      <w:color w:val="00000A"/>
    </w:rPr>
  </w:style>
  <w:style w:type="paragraph" w:styleId="NormalWeb">
    <w:name w:val="Normal (Web)"/>
    <w:basedOn w:val="Normal"/>
    <w:uiPriority w:val="99"/>
    <w:semiHidden/>
    <w:unhideWhenUsed/>
    <w:rsid w:val="009E2446"/>
    <w:pPr>
      <w:spacing w:before="100" w:beforeAutospacing="1" w:after="100" w:afterAutospacing="1" w:line="240" w:lineRule="auto"/>
    </w:pPr>
    <w:rPr>
      <w:rFonts w:ascii="Times" w:hAnsi="Times" w:cs="Times New Roman"/>
      <w:sz w:val="20"/>
      <w:szCs w:val="20"/>
      <w:lang w:val="es-ES_tradnl" w:eastAsia="es-ES"/>
    </w:rPr>
  </w:style>
  <w:style w:type="table" w:styleId="Tablaconcuadrcula">
    <w:name w:val="Table Grid"/>
    <w:basedOn w:val="Tablanormal"/>
    <w:uiPriority w:val="59"/>
    <w:rsid w:val="00BE5BB0"/>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62EDE"/>
    <w:pPr>
      <w:autoSpaceDE w:val="0"/>
      <w:autoSpaceDN w:val="0"/>
      <w:adjustRightInd w:val="0"/>
      <w:spacing w:after="0" w:line="240" w:lineRule="auto"/>
    </w:pPr>
    <w:rPr>
      <w:rFonts w:ascii="Cambria" w:eastAsiaTheme="minorEastAsia" w:hAnsi="Cambria" w:cs="Cambria"/>
      <w:color w:val="000000"/>
      <w:sz w:val="24"/>
      <w:szCs w:val="24"/>
      <w:lang w:eastAsia="ja-JP"/>
    </w:rPr>
  </w:style>
  <w:style w:type="paragraph" w:styleId="Puesto">
    <w:name w:val="Title"/>
    <w:basedOn w:val="Normal"/>
    <w:next w:val="Normal"/>
    <w:link w:val="PuestoCar"/>
    <w:uiPriority w:val="10"/>
    <w:qFormat/>
    <w:rsid w:val="005D5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D57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41776">
      <w:bodyDiv w:val="1"/>
      <w:marLeft w:val="0"/>
      <w:marRight w:val="0"/>
      <w:marTop w:val="0"/>
      <w:marBottom w:val="0"/>
      <w:divBdr>
        <w:top w:val="none" w:sz="0" w:space="0" w:color="auto"/>
        <w:left w:val="none" w:sz="0" w:space="0" w:color="auto"/>
        <w:bottom w:val="none" w:sz="0" w:space="0" w:color="auto"/>
        <w:right w:val="none" w:sz="0" w:space="0" w:color="auto"/>
      </w:divBdr>
    </w:div>
    <w:div w:id="429743827">
      <w:bodyDiv w:val="1"/>
      <w:marLeft w:val="0"/>
      <w:marRight w:val="0"/>
      <w:marTop w:val="0"/>
      <w:marBottom w:val="0"/>
      <w:divBdr>
        <w:top w:val="none" w:sz="0" w:space="0" w:color="auto"/>
        <w:left w:val="none" w:sz="0" w:space="0" w:color="auto"/>
        <w:bottom w:val="none" w:sz="0" w:space="0" w:color="auto"/>
        <w:right w:val="none" w:sz="0" w:space="0" w:color="auto"/>
      </w:divBdr>
    </w:div>
    <w:div w:id="623006122">
      <w:bodyDiv w:val="1"/>
      <w:marLeft w:val="0"/>
      <w:marRight w:val="0"/>
      <w:marTop w:val="0"/>
      <w:marBottom w:val="0"/>
      <w:divBdr>
        <w:top w:val="none" w:sz="0" w:space="0" w:color="auto"/>
        <w:left w:val="none" w:sz="0" w:space="0" w:color="auto"/>
        <w:bottom w:val="none" w:sz="0" w:space="0" w:color="auto"/>
        <w:right w:val="none" w:sz="0" w:space="0" w:color="auto"/>
      </w:divBdr>
    </w:div>
    <w:div w:id="983046112">
      <w:bodyDiv w:val="1"/>
      <w:marLeft w:val="0"/>
      <w:marRight w:val="0"/>
      <w:marTop w:val="0"/>
      <w:marBottom w:val="0"/>
      <w:divBdr>
        <w:top w:val="none" w:sz="0" w:space="0" w:color="auto"/>
        <w:left w:val="none" w:sz="0" w:space="0" w:color="auto"/>
        <w:bottom w:val="none" w:sz="0" w:space="0" w:color="auto"/>
        <w:right w:val="none" w:sz="0" w:space="0" w:color="auto"/>
      </w:divBdr>
    </w:div>
    <w:div w:id="1078674902">
      <w:bodyDiv w:val="1"/>
      <w:marLeft w:val="0"/>
      <w:marRight w:val="0"/>
      <w:marTop w:val="0"/>
      <w:marBottom w:val="0"/>
      <w:divBdr>
        <w:top w:val="none" w:sz="0" w:space="0" w:color="auto"/>
        <w:left w:val="none" w:sz="0" w:space="0" w:color="auto"/>
        <w:bottom w:val="none" w:sz="0" w:space="0" w:color="auto"/>
        <w:right w:val="none" w:sz="0" w:space="0" w:color="auto"/>
      </w:divBdr>
    </w:div>
    <w:div w:id="1221408115">
      <w:bodyDiv w:val="1"/>
      <w:marLeft w:val="0"/>
      <w:marRight w:val="0"/>
      <w:marTop w:val="0"/>
      <w:marBottom w:val="0"/>
      <w:divBdr>
        <w:top w:val="none" w:sz="0" w:space="0" w:color="auto"/>
        <w:left w:val="none" w:sz="0" w:space="0" w:color="auto"/>
        <w:bottom w:val="none" w:sz="0" w:space="0" w:color="auto"/>
        <w:right w:val="none" w:sz="0" w:space="0" w:color="auto"/>
      </w:divBdr>
    </w:div>
    <w:div w:id="1225994256">
      <w:bodyDiv w:val="1"/>
      <w:marLeft w:val="0"/>
      <w:marRight w:val="0"/>
      <w:marTop w:val="0"/>
      <w:marBottom w:val="0"/>
      <w:divBdr>
        <w:top w:val="none" w:sz="0" w:space="0" w:color="auto"/>
        <w:left w:val="none" w:sz="0" w:space="0" w:color="auto"/>
        <w:bottom w:val="none" w:sz="0" w:space="0" w:color="auto"/>
        <w:right w:val="none" w:sz="0" w:space="0" w:color="auto"/>
      </w:divBdr>
    </w:div>
    <w:div w:id="1369842742">
      <w:bodyDiv w:val="1"/>
      <w:marLeft w:val="0"/>
      <w:marRight w:val="0"/>
      <w:marTop w:val="0"/>
      <w:marBottom w:val="0"/>
      <w:divBdr>
        <w:top w:val="none" w:sz="0" w:space="0" w:color="auto"/>
        <w:left w:val="none" w:sz="0" w:space="0" w:color="auto"/>
        <w:bottom w:val="none" w:sz="0" w:space="0" w:color="auto"/>
        <w:right w:val="none" w:sz="0" w:space="0" w:color="auto"/>
      </w:divBdr>
    </w:div>
    <w:div w:id="1810171480">
      <w:bodyDiv w:val="1"/>
      <w:marLeft w:val="0"/>
      <w:marRight w:val="0"/>
      <w:marTop w:val="0"/>
      <w:marBottom w:val="0"/>
      <w:divBdr>
        <w:top w:val="none" w:sz="0" w:space="0" w:color="auto"/>
        <w:left w:val="none" w:sz="0" w:space="0" w:color="auto"/>
        <w:bottom w:val="none" w:sz="0" w:space="0" w:color="auto"/>
        <w:right w:val="none" w:sz="0" w:space="0" w:color="auto"/>
      </w:divBdr>
    </w:div>
    <w:div w:id="2012442687">
      <w:bodyDiv w:val="1"/>
      <w:marLeft w:val="0"/>
      <w:marRight w:val="0"/>
      <w:marTop w:val="0"/>
      <w:marBottom w:val="0"/>
      <w:divBdr>
        <w:top w:val="none" w:sz="0" w:space="0" w:color="auto"/>
        <w:left w:val="none" w:sz="0" w:space="0" w:color="auto"/>
        <w:bottom w:val="none" w:sz="0" w:space="0" w:color="auto"/>
        <w:right w:val="none" w:sz="0" w:space="0" w:color="auto"/>
      </w:divBdr>
    </w:div>
    <w:div w:id="2063476393">
      <w:bodyDiv w:val="1"/>
      <w:marLeft w:val="0"/>
      <w:marRight w:val="0"/>
      <w:marTop w:val="0"/>
      <w:marBottom w:val="0"/>
      <w:divBdr>
        <w:top w:val="none" w:sz="0" w:space="0" w:color="auto"/>
        <w:left w:val="none" w:sz="0" w:space="0" w:color="auto"/>
        <w:bottom w:val="none" w:sz="0" w:space="0" w:color="auto"/>
        <w:right w:val="none" w:sz="0" w:space="0" w:color="auto"/>
      </w:divBdr>
    </w:div>
    <w:div w:id="2094013604">
      <w:bodyDiv w:val="1"/>
      <w:marLeft w:val="0"/>
      <w:marRight w:val="0"/>
      <w:marTop w:val="0"/>
      <w:marBottom w:val="0"/>
      <w:divBdr>
        <w:top w:val="none" w:sz="0" w:space="0" w:color="auto"/>
        <w:left w:val="none" w:sz="0" w:space="0" w:color="auto"/>
        <w:bottom w:val="none" w:sz="0" w:space="0" w:color="auto"/>
        <w:right w:val="none" w:sz="0" w:space="0" w:color="auto"/>
      </w:divBdr>
    </w:div>
    <w:div w:id="21139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yoj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AE171-C724-4224-B500-90F56F22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2511</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Trabajo de           Programación Avanzada</vt:lpstr>
    </vt:vector>
  </TitlesOfParts>
  <Company>HP</Company>
  <LinksUpToDate>false</LinksUpToDate>
  <CharactersWithSpaces>16295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Programación Avanzada</dc:title>
  <dc:subject>Código completo en lenguaje ensamblador</dc:subject>
  <dc:creator>EDWIN MAURICIO</dc:creator>
  <cp:lastModifiedBy>manolo benitez</cp:lastModifiedBy>
  <cp:revision>7</cp:revision>
  <cp:lastPrinted>2014-01-08T09:41:00Z</cp:lastPrinted>
  <dcterms:created xsi:type="dcterms:W3CDTF">2014-02-05T12:34:00Z</dcterms:created>
  <dcterms:modified xsi:type="dcterms:W3CDTF">2014-02-05T19:43:00Z</dcterms:modified>
</cp:coreProperties>
</file>